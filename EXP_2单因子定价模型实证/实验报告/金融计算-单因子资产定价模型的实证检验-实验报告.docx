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4656" w14:textId="602182B9" w:rsidR="007403E8" w:rsidRDefault="007403E8" w:rsidP="006F410D">
      <w:pPr>
        <w:spacing w:line="300" w:lineRule="auto"/>
        <w:rPr>
          <w:rFonts w:ascii="Times New Roman" w:hAnsi="Times New Roman" w:hint="eastAsia"/>
          <w:sz w:val="24"/>
        </w:rPr>
      </w:pPr>
    </w:p>
    <w:p w14:paraId="4DCE50D8" w14:textId="323ACFFF" w:rsidR="0052648B" w:rsidRDefault="003855B8" w:rsidP="0052648B">
      <w:pPr>
        <w:jc w:val="center"/>
        <w:rPr>
          <w:rFonts w:ascii="Times New Roman" w:eastAsia="黑体" w:hAnsi="Times New Roman"/>
          <w:b/>
          <w:sz w:val="36"/>
        </w:rPr>
      </w:pPr>
      <w:r w:rsidRPr="003855B8">
        <w:rPr>
          <w:rFonts w:ascii="Times New Roman" w:eastAsia="黑体" w:hAnsi="Times New Roman" w:hint="eastAsia"/>
          <w:b/>
          <w:sz w:val="36"/>
        </w:rPr>
        <w:t>中国股市单因子资产定价模型的实证检验</w:t>
      </w:r>
    </w:p>
    <w:p w14:paraId="154A38FD" w14:textId="35BB9348" w:rsidR="00335EA0" w:rsidRPr="00C51D3D" w:rsidRDefault="00335EA0" w:rsidP="0052648B">
      <w:pPr>
        <w:jc w:val="center"/>
        <w:rPr>
          <w:rFonts w:ascii="Times New Roman" w:eastAsia="黑体" w:hAnsi="Times New Roman"/>
          <w:b/>
          <w:sz w:val="36"/>
        </w:rPr>
      </w:pPr>
      <w:r>
        <w:rPr>
          <w:rFonts w:ascii="Times New Roman" w:eastAsia="黑体" w:hAnsi="Times New Roman" w:hint="eastAsia"/>
          <w:b/>
          <w:sz w:val="36"/>
        </w:rPr>
        <w:t>及</w:t>
      </w:r>
      <w:r w:rsidRPr="00335EA0">
        <w:rPr>
          <w:rFonts w:ascii="Times New Roman" w:eastAsia="黑体" w:hAnsi="Times New Roman" w:hint="eastAsia"/>
          <w:b/>
          <w:sz w:val="36"/>
        </w:rPr>
        <w:t>A</w:t>
      </w:r>
      <w:r w:rsidRPr="00335EA0">
        <w:rPr>
          <w:rFonts w:ascii="Times New Roman" w:eastAsia="黑体" w:hAnsi="Times New Roman" w:hint="eastAsia"/>
          <w:b/>
          <w:sz w:val="36"/>
        </w:rPr>
        <w:t>股市场反转效应检验</w:t>
      </w:r>
    </w:p>
    <w:p w14:paraId="2C60CA01" w14:textId="3B3D3532" w:rsidR="00601DFD" w:rsidRPr="00601DFD" w:rsidRDefault="009E0045" w:rsidP="00B812A0">
      <w:pPr>
        <w:spacing w:line="300" w:lineRule="auto"/>
        <w:rPr>
          <w:rFonts w:ascii="Times New Roman" w:hAnsi="Times New Roman"/>
          <w:sz w:val="24"/>
        </w:rPr>
      </w:pPr>
      <w:r>
        <w:rPr>
          <w:rFonts w:ascii="Times New Roman" w:eastAsia="黑体" w:hAnsi="Times New Roman" w:hint="eastAsia"/>
          <w:sz w:val="24"/>
        </w:rPr>
        <w:t>摘要：</w:t>
      </w:r>
      <w:r w:rsidR="00601DFD" w:rsidRPr="00601DFD">
        <w:rPr>
          <w:rFonts w:ascii="Times New Roman" w:hAnsi="Times New Roman" w:hint="eastAsia"/>
          <w:sz w:val="24"/>
        </w:rPr>
        <w:t>本研究旨在通过实证检验探讨中国股市中单因子资产定价模型（</w:t>
      </w:r>
      <w:r w:rsidR="00601DFD" w:rsidRPr="00601DFD">
        <w:rPr>
          <w:rFonts w:ascii="Times New Roman" w:hAnsi="Times New Roman" w:hint="eastAsia"/>
          <w:sz w:val="24"/>
        </w:rPr>
        <w:t>CAPM</w:t>
      </w:r>
      <w:r w:rsidR="00601DFD" w:rsidRPr="00601DFD">
        <w:rPr>
          <w:rFonts w:ascii="Times New Roman" w:hAnsi="Times New Roman" w:hint="eastAsia"/>
          <w:sz w:val="24"/>
        </w:rPr>
        <w:t>）的有效性，并分析</w:t>
      </w:r>
      <w:r w:rsidR="00601DFD" w:rsidRPr="00601DFD">
        <w:rPr>
          <w:rFonts w:ascii="Times New Roman" w:hAnsi="Times New Roman" w:hint="eastAsia"/>
          <w:sz w:val="24"/>
        </w:rPr>
        <w:t>A</w:t>
      </w:r>
      <w:r w:rsidR="00601DFD" w:rsidRPr="00601DFD">
        <w:rPr>
          <w:rFonts w:ascii="Times New Roman" w:hAnsi="Times New Roman" w:hint="eastAsia"/>
          <w:sz w:val="24"/>
        </w:rPr>
        <w:t>股市场是否存在惯性效应或反转效应。研究选取了八支股票作为样本，利用</w:t>
      </w:r>
      <w:r w:rsidR="00601DFD" w:rsidRPr="00601DFD">
        <w:rPr>
          <w:rFonts w:ascii="Times New Roman" w:hAnsi="Times New Roman" w:hint="eastAsia"/>
          <w:sz w:val="24"/>
        </w:rPr>
        <w:t>2000-2022</w:t>
      </w:r>
      <w:r w:rsidR="00601DFD" w:rsidRPr="00601DFD">
        <w:rPr>
          <w:rFonts w:ascii="Times New Roman" w:hAnsi="Times New Roman" w:hint="eastAsia"/>
          <w:sz w:val="24"/>
        </w:rPr>
        <w:t>年的日收益和月收益数据进行分析。通过单资产时间序列检验和多资产时间序列检验，结果表明大多数股票符合</w:t>
      </w:r>
      <w:r w:rsidR="00601DFD" w:rsidRPr="00601DFD">
        <w:rPr>
          <w:rFonts w:ascii="Times New Roman" w:hAnsi="Times New Roman" w:hint="eastAsia"/>
          <w:sz w:val="24"/>
        </w:rPr>
        <w:t>CAPM</w:t>
      </w:r>
      <w:r w:rsidR="00601DFD" w:rsidRPr="00601DFD">
        <w:rPr>
          <w:rFonts w:ascii="Times New Roman" w:hAnsi="Times New Roman" w:hint="eastAsia"/>
          <w:sz w:val="24"/>
        </w:rPr>
        <w:t>模型的预期，即资产的预期收益与其市场风险（β系数）成正比。此外，通过构造基于不同时间窗口的累积收益率投资组合，研究发现中国</w:t>
      </w:r>
      <w:r w:rsidR="00601DFD" w:rsidRPr="00601DFD">
        <w:rPr>
          <w:rFonts w:ascii="Times New Roman" w:hAnsi="Times New Roman" w:hint="eastAsia"/>
          <w:sz w:val="24"/>
        </w:rPr>
        <w:t>A</w:t>
      </w:r>
      <w:r w:rsidR="00601DFD" w:rsidRPr="00601DFD">
        <w:rPr>
          <w:rFonts w:ascii="Times New Roman" w:hAnsi="Times New Roman" w:hint="eastAsia"/>
          <w:sz w:val="24"/>
        </w:rPr>
        <w:t>股市场表现出明显的反转效应，即过去表现不佳的股票在未来表现出较高的正收益，而过去表现良好的股票则相反。本研究为投资者提供了关于市场行为的理论依据，并为资产定价模型在中国股市的应用提供了实证支持。</w:t>
      </w:r>
    </w:p>
    <w:p w14:paraId="57AFCB3E" w14:textId="77777777" w:rsidR="0052648B" w:rsidRPr="00C51D3D"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t xml:space="preserve">1 </w:t>
      </w:r>
      <w:r w:rsidR="00B812A0" w:rsidRPr="00C51D3D">
        <w:rPr>
          <w:rFonts w:ascii="Times New Roman" w:eastAsia="黑体" w:hAnsi="Times New Roman"/>
          <w:sz w:val="36"/>
        </w:rPr>
        <w:t>文献综述</w:t>
      </w:r>
    </w:p>
    <w:p w14:paraId="0E14FFC3" w14:textId="472FDAF7" w:rsidR="0052648B" w:rsidRDefault="00601DFD" w:rsidP="00601DFD">
      <w:pPr>
        <w:spacing w:line="300" w:lineRule="auto"/>
        <w:ind w:firstLineChars="200" w:firstLine="480"/>
        <w:rPr>
          <w:rFonts w:ascii="Times New Roman" w:hAnsi="Times New Roman"/>
        </w:rPr>
      </w:pPr>
      <w:r w:rsidRPr="00601DFD">
        <w:rPr>
          <w:rFonts w:ascii="Times New Roman" w:hAnsi="Times New Roman" w:hint="eastAsia"/>
          <w:sz w:val="24"/>
        </w:rPr>
        <w:t>资产定价模型（</w:t>
      </w:r>
      <w:r w:rsidRPr="00601DFD">
        <w:rPr>
          <w:rFonts w:ascii="Times New Roman" w:hAnsi="Times New Roman" w:hint="eastAsia"/>
          <w:sz w:val="24"/>
        </w:rPr>
        <w:t>CAPM</w:t>
      </w:r>
      <w:r w:rsidRPr="00601DFD">
        <w:rPr>
          <w:rFonts w:ascii="Times New Roman" w:hAnsi="Times New Roman" w:hint="eastAsia"/>
          <w:sz w:val="24"/>
        </w:rPr>
        <w:t>）自</w:t>
      </w:r>
      <w:r w:rsidRPr="00601DFD">
        <w:rPr>
          <w:rFonts w:ascii="Times New Roman" w:hAnsi="Times New Roman" w:hint="eastAsia"/>
          <w:sz w:val="24"/>
        </w:rPr>
        <w:t>Sharpe</w:t>
      </w:r>
      <w:r w:rsidRPr="00601DFD">
        <w:rPr>
          <w:rFonts w:ascii="Times New Roman" w:hAnsi="Times New Roman" w:hint="eastAsia"/>
          <w:sz w:val="24"/>
        </w:rPr>
        <w:t>和</w:t>
      </w:r>
      <w:r w:rsidRPr="00601DFD">
        <w:rPr>
          <w:rFonts w:ascii="Times New Roman" w:hAnsi="Times New Roman" w:hint="eastAsia"/>
          <w:sz w:val="24"/>
        </w:rPr>
        <w:t>Lintner</w:t>
      </w:r>
      <w:r w:rsidRPr="00601DFD">
        <w:rPr>
          <w:rFonts w:ascii="Times New Roman" w:hAnsi="Times New Roman" w:hint="eastAsia"/>
          <w:sz w:val="24"/>
        </w:rPr>
        <w:t>提出以来，一直是金融领域研究的核心课题之一。</w:t>
      </w:r>
      <w:r w:rsidRPr="00601DFD">
        <w:rPr>
          <w:rFonts w:ascii="Times New Roman" w:hAnsi="Times New Roman" w:hint="eastAsia"/>
          <w:sz w:val="24"/>
        </w:rPr>
        <w:t>CAPM</w:t>
      </w:r>
      <w:r w:rsidRPr="00601DFD">
        <w:rPr>
          <w:rFonts w:ascii="Times New Roman" w:hAnsi="Times New Roman" w:hint="eastAsia"/>
          <w:sz w:val="24"/>
        </w:rPr>
        <w:t>模型基于一系列假设，包括市场是有效的、投资者是风险规避的、资产收益呈正态分布等，从而推导出资产的预期收益与其系统性风险（市场风险）之间的关系。然而，</w:t>
      </w:r>
      <w:r w:rsidRPr="00601DFD">
        <w:rPr>
          <w:rFonts w:ascii="Times New Roman" w:hAnsi="Times New Roman" w:hint="eastAsia"/>
          <w:sz w:val="24"/>
        </w:rPr>
        <w:t>CAPM</w:t>
      </w:r>
      <w:r w:rsidRPr="00601DFD">
        <w:rPr>
          <w:rFonts w:ascii="Times New Roman" w:hAnsi="Times New Roman" w:hint="eastAsia"/>
          <w:sz w:val="24"/>
        </w:rPr>
        <w:t>模型的有效性在实证研究中受到了广泛的检验和讨论。</w:t>
      </w:r>
      <w:r w:rsidRPr="00601DFD">
        <w:rPr>
          <w:rFonts w:ascii="Times New Roman" w:hAnsi="Times New Roman" w:hint="eastAsia"/>
          <w:sz w:val="24"/>
        </w:rPr>
        <w:cr/>
      </w:r>
      <w:r>
        <w:rPr>
          <w:rFonts w:ascii="Times New Roman" w:hAnsi="Times New Roman"/>
          <w:sz w:val="24"/>
        </w:rPr>
        <w:t xml:space="preserve">    </w:t>
      </w:r>
      <w:r w:rsidRPr="00601DFD">
        <w:rPr>
          <w:rFonts w:ascii="Times New Roman" w:hAnsi="Times New Roman" w:hint="eastAsia"/>
          <w:sz w:val="24"/>
        </w:rPr>
        <w:t>在国内外的众多研究中，</w:t>
      </w:r>
      <w:r w:rsidRPr="00601DFD">
        <w:rPr>
          <w:rFonts w:ascii="Times New Roman" w:hAnsi="Times New Roman" w:hint="eastAsia"/>
          <w:sz w:val="24"/>
        </w:rPr>
        <w:t>CAPM</w:t>
      </w:r>
      <w:r w:rsidRPr="00601DFD">
        <w:rPr>
          <w:rFonts w:ascii="Times New Roman" w:hAnsi="Times New Roman" w:hint="eastAsia"/>
          <w:sz w:val="24"/>
        </w:rPr>
        <w:t>模型的实证检验结果并不一致。一些研究支持</w:t>
      </w:r>
      <w:r w:rsidRPr="00601DFD">
        <w:rPr>
          <w:rFonts w:ascii="Times New Roman" w:hAnsi="Times New Roman" w:hint="eastAsia"/>
          <w:sz w:val="24"/>
        </w:rPr>
        <w:t>CAPM</w:t>
      </w:r>
      <w:r w:rsidRPr="00601DFD">
        <w:rPr>
          <w:rFonts w:ascii="Times New Roman" w:hAnsi="Times New Roman" w:hint="eastAsia"/>
          <w:sz w:val="24"/>
        </w:rPr>
        <w:t>模型的有效性，认为资产的预期收益确实与其市场风险成正比（</w:t>
      </w:r>
      <w:r w:rsidRPr="00601DFD">
        <w:rPr>
          <w:rFonts w:ascii="Times New Roman" w:hAnsi="Times New Roman" w:hint="eastAsia"/>
          <w:sz w:val="24"/>
        </w:rPr>
        <w:t>Fama &amp; MacBeth, 1973</w:t>
      </w:r>
      <w:r w:rsidRPr="00601DFD">
        <w:rPr>
          <w:rFonts w:ascii="Times New Roman" w:hAnsi="Times New Roman" w:hint="eastAsia"/>
          <w:sz w:val="24"/>
        </w:rPr>
        <w:t>）。然而，也有研究指出</w:t>
      </w:r>
      <w:r w:rsidRPr="00601DFD">
        <w:rPr>
          <w:rFonts w:ascii="Times New Roman" w:hAnsi="Times New Roman" w:hint="eastAsia"/>
          <w:sz w:val="24"/>
        </w:rPr>
        <w:t>CAPM</w:t>
      </w:r>
      <w:r w:rsidRPr="00601DFD">
        <w:rPr>
          <w:rFonts w:ascii="Times New Roman" w:hAnsi="Times New Roman" w:hint="eastAsia"/>
          <w:sz w:val="24"/>
        </w:rPr>
        <w:t>模型无法完全解释资产收益的异质性，特别是考虑到市场微观结构、行为金融学等因素后（</w:t>
      </w:r>
      <w:r w:rsidRPr="00601DFD">
        <w:rPr>
          <w:rFonts w:ascii="Times New Roman" w:hAnsi="Times New Roman" w:hint="eastAsia"/>
          <w:sz w:val="24"/>
        </w:rPr>
        <w:t>Shi, Jiang &amp; Zhou, 2015</w:t>
      </w:r>
      <w:r w:rsidRPr="00601DFD">
        <w:rPr>
          <w:rFonts w:ascii="Times New Roman" w:hAnsi="Times New Roman" w:hint="eastAsia"/>
          <w:sz w:val="24"/>
        </w:rPr>
        <w:t>）。</w:t>
      </w:r>
      <w:r w:rsidRPr="00601DFD">
        <w:rPr>
          <w:rFonts w:ascii="Times New Roman" w:hAnsi="Times New Roman" w:hint="eastAsia"/>
          <w:sz w:val="24"/>
        </w:rPr>
        <w:cr/>
      </w:r>
      <w:r>
        <w:rPr>
          <w:rFonts w:ascii="Times New Roman" w:hAnsi="Times New Roman"/>
          <w:sz w:val="24"/>
        </w:rPr>
        <w:t xml:space="preserve">    </w:t>
      </w:r>
      <w:r w:rsidRPr="00601DFD">
        <w:rPr>
          <w:rFonts w:ascii="Times New Roman" w:hAnsi="Times New Roman" w:hint="eastAsia"/>
          <w:sz w:val="24"/>
        </w:rPr>
        <w:t>此外，市场是否存在惯性效应或反转效应也是金融研究中的热点问题。惯性效应假设过去表现良好的股票将继续表现良好，而反转效应则认为过去表现良好的股票将表现不佳。在中国市场，由于其特有的市场结构和投资者行为，关于惯性效应和反转效应的研究结果也呈现出多样性。一些研究发现中国市场存在显著的反转效应（靳云汇</w:t>
      </w:r>
      <w:r w:rsidRPr="00601DFD">
        <w:rPr>
          <w:rFonts w:ascii="Times New Roman" w:hAnsi="Times New Roman" w:hint="eastAsia"/>
          <w:sz w:val="24"/>
        </w:rPr>
        <w:t xml:space="preserve"> &amp; </w:t>
      </w:r>
      <w:r w:rsidRPr="00601DFD">
        <w:rPr>
          <w:rFonts w:ascii="Times New Roman" w:hAnsi="Times New Roman" w:hint="eastAsia"/>
          <w:sz w:val="24"/>
        </w:rPr>
        <w:t>刘霖</w:t>
      </w:r>
      <w:r w:rsidRPr="00601DFD">
        <w:rPr>
          <w:rFonts w:ascii="Times New Roman" w:hAnsi="Times New Roman" w:hint="eastAsia"/>
          <w:sz w:val="24"/>
        </w:rPr>
        <w:t>, 2001</w:t>
      </w:r>
      <w:r w:rsidRPr="00601DFD">
        <w:rPr>
          <w:rFonts w:ascii="Times New Roman" w:hAnsi="Times New Roman" w:hint="eastAsia"/>
          <w:sz w:val="24"/>
        </w:rPr>
        <w:t>），而另一些研究则表明市场表现出惯性效应（贾权</w:t>
      </w:r>
      <w:r w:rsidRPr="00601DFD">
        <w:rPr>
          <w:rFonts w:ascii="Times New Roman" w:hAnsi="Times New Roman" w:hint="eastAsia"/>
          <w:sz w:val="24"/>
        </w:rPr>
        <w:t xml:space="preserve"> &amp; </w:t>
      </w:r>
      <w:r w:rsidRPr="00601DFD">
        <w:rPr>
          <w:rFonts w:ascii="Times New Roman" w:hAnsi="Times New Roman" w:hint="eastAsia"/>
          <w:sz w:val="24"/>
        </w:rPr>
        <w:t>陈章武</w:t>
      </w:r>
      <w:r w:rsidRPr="00601DFD">
        <w:rPr>
          <w:rFonts w:ascii="Times New Roman" w:hAnsi="Times New Roman" w:hint="eastAsia"/>
          <w:sz w:val="24"/>
        </w:rPr>
        <w:t>, 2003</w:t>
      </w:r>
      <w:r w:rsidRPr="00601DFD">
        <w:rPr>
          <w:rFonts w:ascii="Times New Roman" w:hAnsi="Times New Roman" w:hint="eastAsia"/>
          <w:sz w:val="24"/>
        </w:rPr>
        <w:t>）。</w:t>
      </w:r>
      <w:r w:rsidRPr="00601DFD">
        <w:rPr>
          <w:rFonts w:ascii="Times New Roman" w:hAnsi="Times New Roman" w:hint="eastAsia"/>
          <w:sz w:val="24"/>
        </w:rPr>
        <w:cr/>
      </w:r>
      <w:r>
        <w:rPr>
          <w:rFonts w:ascii="Times New Roman" w:hAnsi="Times New Roman"/>
          <w:sz w:val="24"/>
        </w:rPr>
        <w:t xml:space="preserve">    </w:t>
      </w:r>
      <w:r w:rsidRPr="00601DFD">
        <w:rPr>
          <w:rFonts w:ascii="Times New Roman" w:hAnsi="Times New Roman" w:hint="eastAsia"/>
          <w:sz w:val="24"/>
        </w:rPr>
        <w:t>本研究在现有文献的基础上，通过实证分析中国</w:t>
      </w:r>
      <w:r w:rsidRPr="00601DFD">
        <w:rPr>
          <w:rFonts w:ascii="Times New Roman" w:hAnsi="Times New Roman" w:hint="eastAsia"/>
          <w:sz w:val="24"/>
        </w:rPr>
        <w:t>A</w:t>
      </w:r>
      <w:r w:rsidRPr="00601DFD">
        <w:rPr>
          <w:rFonts w:ascii="Times New Roman" w:hAnsi="Times New Roman" w:hint="eastAsia"/>
          <w:sz w:val="24"/>
        </w:rPr>
        <w:t>股市场的数据，旨在为</w:t>
      </w:r>
      <w:r w:rsidRPr="00601DFD">
        <w:rPr>
          <w:rFonts w:ascii="Times New Roman" w:hAnsi="Times New Roman" w:hint="eastAsia"/>
          <w:sz w:val="24"/>
        </w:rPr>
        <w:t>CAPM</w:t>
      </w:r>
      <w:r w:rsidRPr="00601DFD">
        <w:rPr>
          <w:rFonts w:ascii="Times New Roman" w:hAnsi="Times New Roman" w:hint="eastAsia"/>
          <w:sz w:val="24"/>
        </w:rPr>
        <w:t>模型在中国股市的应用提供新的证据，并探讨市场行为的惯性效应或反转效应。通过对单因子资产定价模型的实证检验和市场反转效应的分析，期望为投资者和市场参与者提供有价值的见解。</w:t>
      </w:r>
      <w:r w:rsidRPr="00601DFD">
        <w:rPr>
          <w:rFonts w:ascii="Times New Roman" w:hAnsi="Times New Roman"/>
        </w:rPr>
        <w:cr/>
      </w:r>
    </w:p>
    <w:p w14:paraId="449C32D9" w14:textId="3757884C" w:rsidR="00601DFD" w:rsidRDefault="00601DFD" w:rsidP="00601DFD">
      <w:pPr>
        <w:spacing w:line="300" w:lineRule="auto"/>
        <w:rPr>
          <w:rFonts w:ascii="Times New Roman" w:hAnsi="Times New Roman"/>
        </w:rPr>
      </w:pPr>
    </w:p>
    <w:p w14:paraId="30EF1A80" w14:textId="77777777" w:rsidR="00601DFD" w:rsidRPr="00485CB7" w:rsidRDefault="00601DFD" w:rsidP="00601DFD">
      <w:pPr>
        <w:spacing w:line="300" w:lineRule="auto"/>
        <w:rPr>
          <w:rFonts w:ascii="Times New Roman" w:hAnsi="Times New Roman"/>
        </w:rPr>
      </w:pPr>
    </w:p>
    <w:p w14:paraId="0A7F1FFC" w14:textId="77777777" w:rsidR="0052648B" w:rsidRPr="00C51D3D"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lastRenderedPageBreak/>
        <w:t xml:space="preserve">2 </w:t>
      </w:r>
      <w:r w:rsidR="00E83944" w:rsidRPr="00C51D3D">
        <w:rPr>
          <w:rFonts w:ascii="Times New Roman" w:eastAsia="黑体" w:hAnsi="Times New Roman"/>
          <w:sz w:val="36"/>
        </w:rPr>
        <w:t>模型和方法</w:t>
      </w:r>
    </w:p>
    <w:p w14:paraId="7D4D2E65" w14:textId="1544A414" w:rsidR="0006062F" w:rsidRDefault="0006062F" w:rsidP="0006062F">
      <w:pPr>
        <w:spacing w:line="300" w:lineRule="auto"/>
        <w:rPr>
          <w:rFonts w:ascii="Times New Roman" w:hAnsi="Times New Roman"/>
          <w:sz w:val="28"/>
          <w:szCs w:val="28"/>
        </w:rPr>
      </w:pPr>
      <w:r w:rsidRPr="00C51D3D">
        <w:rPr>
          <w:rFonts w:ascii="Times New Roman" w:hAnsi="Times New Roman"/>
          <w:sz w:val="28"/>
          <w:szCs w:val="28"/>
        </w:rPr>
        <w:t>2.1</w:t>
      </w:r>
      <w:r w:rsidR="002761F8">
        <w:rPr>
          <w:rFonts w:ascii="Times New Roman" w:hAnsi="Times New Roman" w:hint="eastAsia"/>
          <w:sz w:val="28"/>
          <w:szCs w:val="28"/>
        </w:rPr>
        <w:t xml:space="preserve">  </w:t>
      </w:r>
      <w:r w:rsidR="002761F8">
        <w:rPr>
          <w:rFonts w:ascii="Times New Roman" w:hAnsi="Times New Roman"/>
          <w:sz w:val="28"/>
          <w:szCs w:val="28"/>
        </w:rPr>
        <w:t>CAPM</w:t>
      </w:r>
      <w:r w:rsidR="002761F8">
        <w:rPr>
          <w:rFonts w:ascii="Times New Roman" w:hAnsi="Times New Roman"/>
          <w:sz w:val="28"/>
          <w:szCs w:val="28"/>
        </w:rPr>
        <w:t>模型的</w:t>
      </w:r>
      <w:r w:rsidR="002761F8">
        <w:rPr>
          <w:rFonts w:ascii="Times New Roman" w:hAnsi="Times New Roman" w:hint="eastAsia"/>
          <w:sz w:val="28"/>
          <w:szCs w:val="28"/>
        </w:rPr>
        <w:t>单</w:t>
      </w:r>
      <w:r w:rsidR="002761F8" w:rsidRPr="002761F8">
        <w:rPr>
          <w:rFonts w:ascii="Times New Roman" w:hAnsi="Times New Roman" w:hint="eastAsia"/>
          <w:sz w:val="28"/>
          <w:szCs w:val="28"/>
        </w:rPr>
        <w:t>资产时间序列</w:t>
      </w:r>
      <w:r w:rsidR="002761F8">
        <w:rPr>
          <w:rFonts w:ascii="Times New Roman" w:hAnsi="Times New Roman" w:hint="eastAsia"/>
          <w:sz w:val="28"/>
          <w:szCs w:val="28"/>
        </w:rPr>
        <w:t>检验</w:t>
      </w:r>
      <w:r w:rsidR="00176ABB">
        <w:rPr>
          <w:rFonts w:ascii="Times New Roman" w:hAnsi="Times New Roman" w:hint="eastAsia"/>
          <w:sz w:val="28"/>
          <w:szCs w:val="28"/>
        </w:rPr>
        <w:t>方法</w:t>
      </w:r>
    </w:p>
    <w:p w14:paraId="1D18317C" w14:textId="7C944680" w:rsidR="002761F8" w:rsidRDefault="002761F8" w:rsidP="002761F8">
      <w:pPr>
        <w:spacing w:line="300" w:lineRule="auto"/>
        <w:ind w:firstLineChars="200" w:firstLine="480"/>
        <w:rPr>
          <w:rFonts w:ascii="Times New Roman" w:hAnsi="Times New Roman"/>
          <w:sz w:val="24"/>
        </w:rPr>
      </w:pPr>
      <w:r>
        <w:rPr>
          <w:rFonts w:ascii="Times New Roman" w:hAnsi="Times New Roman" w:hint="eastAsia"/>
          <w:sz w:val="24"/>
        </w:rPr>
        <w:t>在对这一问题的实证检验中，使用的股票的样本为</w:t>
      </w:r>
      <w:r w:rsidR="003E3BE4">
        <w:rPr>
          <w:rFonts w:ascii="Times New Roman" w:hAnsi="Times New Roman" w:hint="eastAsia"/>
          <w:sz w:val="24"/>
        </w:rPr>
        <w:t>股票代码为</w:t>
      </w:r>
      <w:r w:rsidR="003E3BE4">
        <w:rPr>
          <w:rFonts w:ascii="Times New Roman" w:hAnsi="Times New Roman" w:hint="eastAsia"/>
          <w:sz w:val="24"/>
        </w:rPr>
        <w:t>000400</w:t>
      </w:r>
      <w:r w:rsidR="003E3BE4">
        <w:rPr>
          <w:rFonts w:ascii="Times New Roman" w:hAnsi="Times New Roman" w:hint="eastAsia"/>
          <w:sz w:val="24"/>
        </w:rPr>
        <w:t>、</w:t>
      </w:r>
      <w:r w:rsidR="003E3BE4">
        <w:rPr>
          <w:rFonts w:ascii="Times New Roman" w:hAnsi="Times New Roman" w:hint="eastAsia"/>
          <w:sz w:val="24"/>
        </w:rPr>
        <w:t>000600</w:t>
      </w:r>
      <w:r w:rsidR="003E3BE4">
        <w:rPr>
          <w:rFonts w:ascii="Times New Roman" w:hAnsi="Times New Roman" w:hint="eastAsia"/>
          <w:sz w:val="24"/>
        </w:rPr>
        <w:t>、</w:t>
      </w:r>
      <w:r w:rsidR="003E3BE4">
        <w:rPr>
          <w:rFonts w:ascii="Times New Roman" w:hAnsi="Times New Roman" w:hint="eastAsia"/>
          <w:sz w:val="24"/>
        </w:rPr>
        <w:t>000800</w:t>
      </w:r>
      <w:r w:rsidR="003E3BE4">
        <w:rPr>
          <w:rFonts w:ascii="Times New Roman" w:hAnsi="Times New Roman" w:hint="eastAsia"/>
          <w:sz w:val="24"/>
        </w:rPr>
        <w:t>、</w:t>
      </w:r>
      <w:r w:rsidR="003E3BE4">
        <w:rPr>
          <w:rFonts w:ascii="Times New Roman" w:hAnsi="Times New Roman" w:hint="eastAsia"/>
          <w:sz w:val="24"/>
        </w:rPr>
        <w:t>000900</w:t>
      </w:r>
      <w:r w:rsidR="003E3BE4">
        <w:rPr>
          <w:rFonts w:ascii="Times New Roman" w:hAnsi="Times New Roman" w:hint="eastAsia"/>
          <w:sz w:val="24"/>
        </w:rPr>
        <w:t>、</w:t>
      </w:r>
      <w:r w:rsidR="003E3BE4">
        <w:rPr>
          <w:rFonts w:ascii="Times New Roman" w:hAnsi="Times New Roman" w:hint="eastAsia"/>
          <w:sz w:val="24"/>
        </w:rPr>
        <w:t>600000</w:t>
      </w:r>
      <w:r w:rsidR="003E3BE4">
        <w:rPr>
          <w:rFonts w:ascii="Times New Roman" w:hAnsi="Times New Roman" w:hint="eastAsia"/>
          <w:sz w:val="24"/>
        </w:rPr>
        <w:t>、</w:t>
      </w:r>
      <w:r w:rsidR="003E3BE4">
        <w:rPr>
          <w:rFonts w:ascii="Times New Roman" w:hAnsi="Times New Roman" w:hint="eastAsia"/>
          <w:sz w:val="24"/>
        </w:rPr>
        <w:t>600100</w:t>
      </w:r>
      <w:r w:rsidR="003E3BE4">
        <w:rPr>
          <w:rFonts w:ascii="Times New Roman" w:hAnsi="Times New Roman" w:hint="eastAsia"/>
          <w:sz w:val="24"/>
        </w:rPr>
        <w:t>、</w:t>
      </w:r>
      <w:r w:rsidR="003E3BE4">
        <w:rPr>
          <w:rFonts w:ascii="Times New Roman" w:hAnsi="Times New Roman" w:hint="eastAsia"/>
          <w:sz w:val="24"/>
        </w:rPr>
        <w:t>600200</w:t>
      </w:r>
      <w:r w:rsidR="003E3BE4">
        <w:rPr>
          <w:rFonts w:ascii="Times New Roman" w:hAnsi="Times New Roman" w:hint="eastAsia"/>
          <w:sz w:val="24"/>
        </w:rPr>
        <w:t>、</w:t>
      </w:r>
      <w:r w:rsidR="003E3BE4">
        <w:rPr>
          <w:rFonts w:ascii="Times New Roman" w:hAnsi="Times New Roman" w:hint="eastAsia"/>
          <w:sz w:val="24"/>
        </w:rPr>
        <w:t>600600</w:t>
      </w:r>
      <w:r w:rsidR="003E3BE4">
        <w:rPr>
          <w:rFonts w:ascii="Times New Roman" w:hAnsi="Times New Roman" w:hint="eastAsia"/>
          <w:sz w:val="24"/>
        </w:rPr>
        <w:t>的八支股票</w:t>
      </w:r>
      <w:r>
        <w:rPr>
          <w:rFonts w:ascii="Times New Roman" w:hAnsi="Times New Roman" w:hint="eastAsia"/>
          <w:sz w:val="24"/>
        </w:rPr>
        <w:t>，</w:t>
      </w:r>
      <w:r w:rsidR="00DE73FC">
        <w:rPr>
          <w:rFonts w:ascii="Times New Roman" w:hAnsi="Times New Roman" w:hint="eastAsia"/>
          <w:sz w:val="24"/>
        </w:rPr>
        <w:t>使用的指数数据为上证指数数据。</w:t>
      </w:r>
      <w:r>
        <w:rPr>
          <w:rFonts w:ascii="Times New Roman" w:hAnsi="Times New Roman" w:hint="eastAsia"/>
          <w:sz w:val="24"/>
        </w:rPr>
        <w:t>实验中所用数据为选定股票样本从</w:t>
      </w:r>
      <w:r>
        <w:rPr>
          <w:rFonts w:ascii="Times New Roman" w:hAnsi="Times New Roman" w:hint="eastAsia"/>
          <w:sz w:val="24"/>
        </w:rPr>
        <w:t>200</w:t>
      </w:r>
      <w:r w:rsidR="005F0574">
        <w:rPr>
          <w:rFonts w:ascii="Times New Roman" w:hAnsi="Times New Roman" w:hint="eastAsia"/>
          <w:sz w:val="24"/>
        </w:rPr>
        <w:t>0</w:t>
      </w:r>
      <w:r>
        <w:rPr>
          <w:rFonts w:ascii="Times New Roman" w:hAnsi="Times New Roman" w:hint="eastAsia"/>
          <w:sz w:val="24"/>
        </w:rPr>
        <w:t>年至</w:t>
      </w:r>
      <w:r>
        <w:rPr>
          <w:rFonts w:ascii="Times New Roman" w:hAnsi="Times New Roman" w:hint="eastAsia"/>
          <w:sz w:val="24"/>
        </w:rPr>
        <w:t>2022</w:t>
      </w:r>
      <w:r>
        <w:rPr>
          <w:rFonts w:ascii="Times New Roman" w:hAnsi="Times New Roman" w:hint="eastAsia"/>
          <w:sz w:val="24"/>
        </w:rPr>
        <w:t>年的</w:t>
      </w:r>
      <w:r w:rsidR="00B30472">
        <w:rPr>
          <w:rFonts w:ascii="Times New Roman" w:hAnsi="Times New Roman" w:hint="eastAsia"/>
          <w:sz w:val="24"/>
        </w:rPr>
        <w:t>日</w:t>
      </w:r>
      <w:r>
        <w:rPr>
          <w:rFonts w:ascii="Times New Roman" w:hAnsi="Times New Roman" w:hint="eastAsia"/>
          <w:sz w:val="24"/>
        </w:rPr>
        <w:t>度数据。数据全部来自于</w:t>
      </w:r>
      <w:r>
        <w:rPr>
          <w:rFonts w:ascii="Times New Roman" w:hAnsi="Times New Roman" w:hint="eastAsia"/>
          <w:sz w:val="24"/>
        </w:rPr>
        <w:t>RESSET</w:t>
      </w:r>
      <w:r>
        <w:rPr>
          <w:rFonts w:ascii="Times New Roman" w:hAnsi="Times New Roman" w:hint="eastAsia"/>
          <w:sz w:val="24"/>
        </w:rPr>
        <w:t>数据库，数据处理计算程序使用</w:t>
      </w:r>
      <w:r>
        <w:rPr>
          <w:rFonts w:ascii="Times New Roman" w:hAnsi="Times New Roman" w:hint="eastAsia"/>
          <w:sz w:val="24"/>
        </w:rPr>
        <w:t>Python</w:t>
      </w:r>
      <w:r>
        <w:rPr>
          <w:rFonts w:ascii="Times New Roman" w:hAnsi="Times New Roman" w:hint="eastAsia"/>
          <w:sz w:val="24"/>
        </w:rPr>
        <w:t>编写。</w:t>
      </w:r>
    </w:p>
    <w:p w14:paraId="0DFB672D" w14:textId="1D97D38D" w:rsidR="0009406D" w:rsidRDefault="0009406D" w:rsidP="0009406D">
      <w:pPr>
        <w:spacing w:line="300" w:lineRule="auto"/>
        <w:ind w:firstLineChars="200" w:firstLine="480"/>
        <w:rPr>
          <w:rFonts w:ascii="Times New Roman" w:hAnsi="Times New Roman"/>
          <w:sz w:val="24"/>
        </w:rPr>
      </w:pPr>
      <w:r>
        <w:rPr>
          <w:rFonts w:ascii="Times New Roman" w:hAnsi="Times New Roman" w:hint="eastAsia"/>
          <w:sz w:val="24"/>
        </w:rPr>
        <w:t>CAPM</w:t>
      </w:r>
      <w:r>
        <w:rPr>
          <w:rFonts w:ascii="Times New Roman" w:hAnsi="Times New Roman" w:hint="eastAsia"/>
          <w:sz w:val="24"/>
        </w:rPr>
        <w:t>理论模型：</w:t>
      </w:r>
      <w:r w:rsidRPr="0009406D">
        <w:rPr>
          <w:rFonts w:ascii="Times New Roman" w:hAnsi="Times New Roman" w:hint="eastAsia"/>
          <w:sz w:val="24"/>
        </w:rPr>
        <w:t>在均值</w:t>
      </w:r>
      <w:r w:rsidRPr="0009406D">
        <w:rPr>
          <w:rFonts w:ascii="Times New Roman" w:hAnsi="Times New Roman" w:hint="eastAsia"/>
          <w:sz w:val="24"/>
        </w:rPr>
        <w:t>-</w:t>
      </w:r>
      <w:r w:rsidRPr="0009406D">
        <w:rPr>
          <w:rFonts w:ascii="Times New Roman" w:hAnsi="Times New Roman" w:hint="eastAsia"/>
          <w:sz w:val="24"/>
        </w:rPr>
        <w:t>方差理论的框架下，</w:t>
      </w:r>
      <w:r w:rsidRPr="0009406D">
        <w:rPr>
          <w:rFonts w:ascii="Times New Roman" w:hAnsi="Times New Roman"/>
          <w:sz w:val="24"/>
        </w:rPr>
        <w:t xml:space="preserve">Sharpe &amp; Lintner </w:t>
      </w:r>
      <w:r w:rsidRPr="0009406D">
        <w:rPr>
          <w:rFonts w:ascii="Times New Roman" w:hAnsi="Times New Roman" w:hint="eastAsia"/>
          <w:sz w:val="24"/>
        </w:rPr>
        <w:t>导出了存在无风险资产的资产定价均衡模型</w:t>
      </w:r>
      <w:r w:rsidR="00884D07">
        <w:rPr>
          <w:rFonts w:ascii="Times New Roman" w:hAnsi="Times New Roman" w:hint="eastAsia"/>
          <w:sz w:val="24"/>
        </w:rPr>
        <w:t>即</w:t>
      </w:r>
      <w:r w:rsidR="00884D07">
        <w:rPr>
          <w:rFonts w:ascii="Times New Roman" w:hAnsi="Times New Roman" w:hint="eastAsia"/>
          <w:sz w:val="24"/>
        </w:rPr>
        <w:t>CAPM</w:t>
      </w:r>
      <w:r w:rsidR="00884D07">
        <w:rPr>
          <w:rFonts w:ascii="Times New Roman" w:hAnsi="Times New Roman" w:hint="eastAsia"/>
          <w:sz w:val="24"/>
        </w:rPr>
        <w:t>模型</w:t>
      </w:r>
      <w:r w:rsidR="00162371">
        <w:rPr>
          <w:rFonts w:ascii="Times New Roman" w:hAnsi="Times New Roman" w:hint="eastAsia"/>
          <w:sz w:val="24"/>
        </w:rPr>
        <w:t>（式</w:t>
      </w:r>
      <w:r w:rsidR="00162371">
        <w:rPr>
          <w:rFonts w:ascii="Times New Roman" w:hAnsi="Times New Roman" w:hint="eastAsia"/>
          <w:sz w:val="24"/>
        </w:rPr>
        <w:t>2-1</w:t>
      </w:r>
      <w:r w:rsidR="00162371">
        <w:rPr>
          <w:rFonts w:ascii="Times New Roman" w:hAnsi="Times New Roman" w:hint="eastAsia"/>
          <w:sz w:val="24"/>
        </w:rPr>
        <w:t>）</w:t>
      </w:r>
    </w:p>
    <w:p w14:paraId="61EBABC9" w14:textId="60083854" w:rsidR="00162371" w:rsidRPr="0009406D" w:rsidRDefault="00162371" w:rsidP="00162371">
      <w:pPr>
        <w:spacing w:line="300" w:lineRule="auto"/>
        <w:ind w:firstLineChars="1400" w:firstLine="3360"/>
        <w:rPr>
          <w:rFonts w:ascii="Times New Roman" w:hAnsi="Times New Roman"/>
          <w:sz w:val="24"/>
        </w:rPr>
      </w:pPr>
      <m:oMath>
        <m:r>
          <w:rPr>
            <w:rFonts w:ascii="Cambria Math" w:hAnsi="Cambria Math"/>
            <w:sz w:val="24"/>
          </w:rPr>
          <m:t>E(</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f</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im</m:t>
            </m:r>
          </m:sub>
        </m:sSub>
        <m:d>
          <m:dPr>
            <m:begChr m:val="["/>
            <m:endChr m:val="]"/>
            <m:ctrlPr>
              <w:rPr>
                <w:rFonts w:ascii="Cambria Math" w:hAnsi="Cambria Math"/>
                <w:sz w:val="24"/>
              </w:rPr>
            </m:ctrlPr>
          </m:dPr>
          <m:e>
            <m:r>
              <w:rPr>
                <w:rFonts w:ascii="Cambria Math" w:hAnsi="Cambria Math"/>
                <w:sz w:val="24"/>
              </w:rPr>
              <m:t>E(</m:t>
            </m:r>
            <m:sSub>
              <m:sSubPr>
                <m:ctrlPr>
                  <w:rPr>
                    <w:rFonts w:ascii="Cambria Math" w:hAnsi="Cambria Math"/>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f</m:t>
                </m:r>
              </m:sub>
            </m:sSub>
          </m:e>
        </m:d>
      </m:oMath>
      <w:r>
        <w:rPr>
          <w:rFonts w:ascii="Times New Roman" w:hAnsi="Times New Roman" w:hint="eastAsia"/>
          <w:sz w:val="24"/>
        </w:rPr>
        <w:t xml:space="preserve">                </w:t>
      </w:r>
      <w:r w:rsidRPr="00C51D3D">
        <w:rPr>
          <w:rFonts w:ascii="Times New Roman" w:hAnsi="Times New Roman"/>
          <w:sz w:val="24"/>
        </w:rPr>
        <w:t>(2-1)</w:t>
      </w:r>
    </w:p>
    <w:p w14:paraId="2CB60FCE" w14:textId="0E53B22B" w:rsidR="0009406D" w:rsidRDefault="00095BB5" w:rsidP="002761F8">
      <w:pPr>
        <w:spacing w:line="300" w:lineRule="auto"/>
        <w:ind w:firstLineChars="200" w:firstLine="480"/>
        <w:rPr>
          <w:rFonts w:ascii="Times New Roman" w:hAnsi="Times New Roman"/>
          <w:sz w:val="24"/>
        </w:rPr>
      </w:pPr>
      <w:r>
        <w:rPr>
          <w:rFonts w:ascii="Times New Roman" w:hAnsi="Times New Roman" w:hint="eastAsia"/>
          <w:sz w:val="24"/>
        </w:rPr>
        <w:t>为了对</w:t>
      </w:r>
      <w:r>
        <w:rPr>
          <w:rFonts w:ascii="Times New Roman" w:hAnsi="Times New Roman" w:hint="eastAsia"/>
          <w:sz w:val="24"/>
        </w:rPr>
        <w:t>CAPM</w:t>
      </w:r>
      <w:r>
        <w:rPr>
          <w:rFonts w:ascii="Times New Roman" w:hAnsi="Times New Roman" w:hint="eastAsia"/>
          <w:sz w:val="24"/>
        </w:rPr>
        <w:t>模型进行单资产时间序列检验，进一步将公式改写为（式</w:t>
      </w:r>
      <w:r>
        <w:rPr>
          <w:rFonts w:ascii="Times New Roman" w:hAnsi="Times New Roman" w:hint="eastAsia"/>
          <w:sz w:val="24"/>
        </w:rPr>
        <w:t>2</w:t>
      </w:r>
      <w:r>
        <w:rPr>
          <w:rFonts w:ascii="Times New Roman" w:hAnsi="Times New Roman"/>
          <w:sz w:val="24"/>
        </w:rPr>
        <w:t>-2</w:t>
      </w:r>
      <w:r>
        <w:rPr>
          <w:rFonts w:ascii="Times New Roman" w:hAnsi="Times New Roman" w:hint="eastAsia"/>
          <w:sz w:val="24"/>
        </w:rPr>
        <w:t>）</w:t>
      </w:r>
    </w:p>
    <w:p w14:paraId="3BE6C25C" w14:textId="611AD51D" w:rsidR="00095BB5" w:rsidRPr="00095BB5" w:rsidRDefault="00095BB5" w:rsidP="00095BB5">
      <w:pPr>
        <w:spacing w:line="300" w:lineRule="auto"/>
        <w:ind w:firstLineChars="1400" w:firstLine="3360"/>
        <w:rPr>
          <w:rFonts w:ascii="Times New Roman" w:hAnsi="Times New Roman"/>
          <w:sz w:val="24"/>
        </w:rPr>
      </w:pPr>
      <m:oMath>
        <m:r>
          <w:rPr>
            <w:rFonts w:ascii="Cambria Math" w:hAnsi="Cambria Math"/>
            <w:sz w:val="24"/>
          </w:rPr>
          <m:t xml:space="preserve">  </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im</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Pr>
          <w:rFonts w:ascii="Times New Roman" w:hAnsi="Times New Roman" w:hint="eastAsia"/>
          <w:sz w:val="24"/>
        </w:rPr>
        <w:t xml:space="preserve"> </w:t>
      </w:r>
      <w:r>
        <w:rPr>
          <w:rFonts w:ascii="Times New Roman" w:hAnsi="Times New Roman"/>
          <w:sz w:val="24"/>
        </w:rPr>
        <w:t xml:space="preserve">                            </w:t>
      </w:r>
      <w:r w:rsidRPr="00C51D3D">
        <w:rPr>
          <w:rFonts w:ascii="Times New Roman" w:hAnsi="Times New Roman"/>
          <w:sz w:val="24"/>
        </w:rPr>
        <w:t>(2-</w:t>
      </w:r>
      <w:r>
        <w:rPr>
          <w:rFonts w:ascii="Times New Roman" w:hAnsi="Times New Roman"/>
          <w:sz w:val="24"/>
        </w:rPr>
        <w:t>2</w:t>
      </w:r>
      <w:r w:rsidRPr="00C51D3D">
        <w:rPr>
          <w:rFonts w:ascii="Times New Roman" w:hAnsi="Times New Roman"/>
          <w:sz w:val="24"/>
        </w:rPr>
        <w:t>)</w:t>
      </w:r>
    </w:p>
    <w:p w14:paraId="7E03F6E5" w14:textId="77777777" w:rsidR="00095BB5" w:rsidRPr="00095BB5" w:rsidRDefault="00095BB5" w:rsidP="00095BB5">
      <w:pPr>
        <w:spacing w:line="300" w:lineRule="auto"/>
        <w:ind w:firstLineChars="200" w:firstLine="480"/>
        <w:rPr>
          <w:rFonts w:ascii="Times New Roman" w:hAnsi="Times New Roman"/>
          <w:sz w:val="24"/>
        </w:rPr>
      </w:pPr>
      <w:r w:rsidRPr="00095BB5">
        <w:rPr>
          <w:rFonts w:ascii="Times New Roman" w:hAnsi="Times New Roman" w:hint="eastAsia"/>
          <w:sz w:val="24"/>
        </w:rPr>
        <w:t>其中，</w:t>
      </w:r>
      <w:r w:rsidRPr="00095BB5">
        <w:rPr>
          <w:rFonts w:ascii="Times New Roman" w:hAnsi="Times New Roman"/>
          <w:sz w:val="24"/>
        </w:rPr>
        <w:t xml:space="preserve">ri = Ri-Rf </w:t>
      </w:r>
      <w:r w:rsidRPr="00095BB5">
        <w:rPr>
          <w:rFonts w:ascii="Times New Roman" w:hAnsi="Times New Roman" w:hint="eastAsia"/>
          <w:sz w:val="24"/>
        </w:rPr>
        <w:t>称为资产</w:t>
      </w:r>
      <w:r w:rsidRPr="00095BB5">
        <w:rPr>
          <w:rFonts w:ascii="Times New Roman" w:hAnsi="Times New Roman"/>
          <w:sz w:val="24"/>
        </w:rPr>
        <w:t>i</w:t>
      </w:r>
      <w:r w:rsidRPr="00095BB5">
        <w:rPr>
          <w:rFonts w:ascii="Times New Roman" w:hAnsi="Times New Roman" w:hint="eastAsia"/>
          <w:sz w:val="24"/>
        </w:rPr>
        <w:t>超额收益</w:t>
      </w:r>
    </w:p>
    <w:p w14:paraId="6C57519D" w14:textId="0270FE55" w:rsidR="00125F42" w:rsidRDefault="00125F42" w:rsidP="00125F42">
      <w:pPr>
        <w:spacing w:line="300" w:lineRule="auto"/>
        <w:ind w:firstLineChars="200" w:firstLine="480"/>
        <w:rPr>
          <w:rFonts w:ascii="Times New Roman" w:hAnsi="Times New Roman"/>
          <w:sz w:val="24"/>
        </w:rPr>
      </w:pPr>
      <w:r w:rsidRPr="00125F42">
        <w:rPr>
          <w:rFonts w:ascii="Times New Roman" w:hAnsi="Times New Roman" w:hint="eastAsia"/>
          <w:sz w:val="24"/>
        </w:rPr>
        <w:t>如果</w:t>
      </w:r>
      <w:r w:rsidRPr="00125F42">
        <w:rPr>
          <w:rFonts w:ascii="Times New Roman" w:hAnsi="Times New Roman"/>
          <w:sz w:val="24"/>
        </w:rPr>
        <w:t>CAPM</w:t>
      </w:r>
      <w:r w:rsidRPr="00125F42">
        <w:rPr>
          <w:rFonts w:ascii="Times New Roman" w:hAnsi="Times New Roman" w:hint="eastAsia"/>
          <w:sz w:val="24"/>
        </w:rPr>
        <w:t>成立，那么资产收益可分解为两个不相关的部分</w:t>
      </w:r>
      <w:r w:rsidRPr="00125F42">
        <w:rPr>
          <w:rFonts w:ascii="Times New Roman" w:hAnsi="Times New Roman"/>
          <w:sz w:val="24"/>
        </w:rPr>
        <w:t>βimrm</w:t>
      </w:r>
      <w:r w:rsidRPr="00125F42">
        <w:rPr>
          <w:rFonts w:ascii="Times New Roman" w:hAnsi="Times New Roman" w:hint="eastAsia"/>
          <w:sz w:val="24"/>
        </w:rPr>
        <w:t>和</w:t>
      </w:r>
      <w:r w:rsidRPr="00125F42">
        <w:rPr>
          <w:rFonts w:ascii="Times New Roman" w:hAnsi="Times New Roman"/>
          <w:sz w:val="24"/>
        </w:rPr>
        <w:t>εi</w:t>
      </w:r>
      <w:r w:rsidRPr="00125F42">
        <w:rPr>
          <w:rFonts w:ascii="Times New Roman" w:hAnsi="Times New Roman" w:hint="eastAsia"/>
          <w:sz w:val="24"/>
        </w:rPr>
        <w:t>，前者是系统风险，后者是个体风险，并且</w:t>
      </w:r>
      <w:r>
        <w:rPr>
          <w:rFonts w:ascii="Times New Roman" w:hAnsi="Times New Roman" w:hint="eastAsia"/>
          <w:sz w:val="24"/>
        </w:rPr>
        <w:t>式</w:t>
      </w:r>
      <w:r>
        <w:rPr>
          <w:rFonts w:ascii="Times New Roman" w:hAnsi="Times New Roman" w:hint="eastAsia"/>
          <w:sz w:val="24"/>
        </w:rPr>
        <w:t>2</w:t>
      </w:r>
      <w:r>
        <w:rPr>
          <w:rFonts w:ascii="Times New Roman" w:hAnsi="Times New Roman"/>
          <w:sz w:val="24"/>
        </w:rPr>
        <w:t>-3</w:t>
      </w:r>
      <w:r w:rsidRPr="00125F42">
        <w:rPr>
          <w:rFonts w:ascii="Times New Roman" w:hAnsi="Times New Roman" w:hint="eastAsia"/>
          <w:sz w:val="24"/>
        </w:rPr>
        <w:t>成立</w:t>
      </w:r>
    </w:p>
    <w:p w14:paraId="43D9C7AA" w14:textId="0DDE2F50" w:rsidR="00125F42" w:rsidRPr="00125F42" w:rsidRDefault="009543B2" w:rsidP="00125F42">
      <w:pPr>
        <w:spacing w:line="300" w:lineRule="auto"/>
        <w:ind w:firstLineChars="1400" w:firstLine="3360"/>
        <w:rPr>
          <w:rFonts w:ascii="Times New Roman" w:hAnsi="Times New Roman"/>
          <w:sz w:val="24"/>
        </w:rPr>
      </w:p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i</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β</m:t>
            </m:r>
          </m:e>
          <m:sub>
            <m:r>
              <w:rPr>
                <w:rFonts w:ascii="Cambria Math" w:hAnsi="Cambria Math"/>
                <w:sz w:val="24"/>
              </w:rPr>
              <m:t>im</m:t>
            </m:r>
          </m:sub>
          <m:sup>
            <m:r>
              <w:rPr>
                <w:rFonts w:ascii="Cambria Math" w:hAnsi="Cambria Math"/>
                <w:sz w:val="24"/>
              </w:rPr>
              <m:t>2</m:t>
            </m:r>
          </m:sup>
        </m:sSubSup>
        <m:sSubSup>
          <m:sSubSupPr>
            <m:ctrlPr>
              <w:rPr>
                <w:rFonts w:ascii="Cambria Math" w:hAnsi="Cambria Math"/>
                <w:sz w:val="24"/>
              </w:rPr>
            </m:ctrlPr>
          </m:sSubSupPr>
          <m:e>
            <m:r>
              <w:rPr>
                <w:rFonts w:ascii="Cambria Math" w:hAnsi="Cambria Math"/>
                <w:sz w:val="24"/>
              </w:rPr>
              <m:t>σ</m:t>
            </m:r>
          </m:e>
          <m:sub>
            <m:r>
              <w:rPr>
                <w:rFonts w:ascii="Cambria Math" w:hAnsi="Cambria Math"/>
                <w:sz w:val="24"/>
              </w:rPr>
              <m:t>m</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00125F42">
        <w:rPr>
          <w:rFonts w:ascii="Times New Roman" w:hAnsi="Times New Roman"/>
          <w:sz w:val="24"/>
        </w:rPr>
        <w:t xml:space="preserve">                           </w:t>
      </w:r>
      <w:r w:rsidR="00125F42" w:rsidRPr="00C51D3D">
        <w:rPr>
          <w:rFonts w:ascii="Times New Roman" w:hAnsi="Times New Roman"/>
          <w:sz w:val="24"/>
        </w:rPr>
        <w:t>(2-</w:t>
      </w:r>
      <w:r w:rsidR="00125F42">
        <w:rPr>
          <w:rFonts w:ascii="Times New Roman" w:hAnsi="Times New Roman"/>
          <w:sz w:val="24"/>
        </w:rPr>
        <w:t>3</w:t>
      </w:r>
      <w:r w:rsidR="00125F42" w:rsidRPr="00C51D3D">
        <w:rPr>
          <w:rFonts w:ascii="Times New Roman" w:hAnsi="Times New Roman"/>
          <w:sz w:val="24"/>
        </w:rPr>
        <w:t>)</w:t>
      </w:r>
    </w:p>
    <w:p w14:paraId="20421A9D" w14:textId="58465827" w:rsidR="0009406D" w:rsidRPr="009E3478" w:rsidRDefault="009E3478" w:rsidP="002761F8">
      <w:pPr>
        <w:spacing w:line="300" w:lineRule="auto"/>
        <w:ind w:firstLineChars="200" w:firstLine="480"/>
        <w:rPr>
          <w:rFonts w:ascii="Times New Roman" w:hAnsi="Times New Roman"/>
          <w:sz w:val="24"/>
        </w:rPr>
      </w:pPr>
      <w:r>
        <w:rPr>
          <w:rFonts w:ascii="Times New Roman" w:hAnsi="Times New Roman" w:hint="eastAsia"/>
          <w:sz w:val="24"/>
        </w:rPr>
        <w:t>实验中使用最小二乘回归法</w:t>
      </w:r>
      <w:r>
        <w:rPr>
          <w:rFonts w:ascii="Times New Roman" w:hAnsi="Times New Roman" w:hint="eastAsia"/>
          <w:sz w:val="24"/>
        </w:rPr>
        <w:t>OLS</w:t>
      </w:r>
      <w:r>
        <w:rPr>
          <w:rFonts w:ascii="Times New Roman" w:hAnsi="Times New Roman" w:hint="eastAsia"/>
          <w:sz w:val="24"/>
        </w:rPr>
        <w:t>对</w:t>
      </w:r>
      <w:r w:rsidRPr="009E3478">
        <w:rPr>
          <w:rFonts w:ascii="Times New Roman" w:hAnsi="Times New Roman"/>
          <w:sz w:val="24"/>
        </w:rPr>
        <w:t>CAPM</w:t>
      </w:r>
      <w:r w:rsidRPr="009E3478">
        <w:rPr>
          <w:rFonts w:ascii="Times New Roman" w:hAnsi="Times New Roman" w:hint="eastAsia"/>
          <w:sz w:val="24"/>
        </w:rPr>
        <w:t>框架的回归方程</w:t>
      </w:r>
      <w:r>
        <w:rPr>
          <w:rFonts w:ascii="Times New Roman" w:hAnsi="Times New Roman" w:hint="eastAsia"/>
          <w:sz w:val="24"/>
        </w:rPr>
        <w:t>（式</w:t>
      </w:r>
      <w:r>
        <w:rPr>
          <w:rFonts w:ascii="Times New Roman" w:hAnsi="Times New Roman" w:hint="eastAsia"/>
          <w:sz w:val="24"/>
        </w:rPr>
        <w:t>2</w:t>
      </w:r>
      <w:r>
        <w:rPr>
          <w:rFonts w:ascii="Times New Roman" w:hAnsi="Times New Roman"/>
          <w:sz w:val="24"/>
        </w:rPr>
        <w:t>-4</w:t>
      </w:r>
      <w:r>
        <w:rPr>
          <w:rFonts w:ascii="Times New Roman" w:hAnsi="Times New Roman" w:hint="eastAsia"/>
          <w:sz w:val="24"/>
        </w:rPr>
        <w:t>）</w:t>
      </w:r>
      <w:r w:rsidRPr="009E3478">
        <w:rPr>
          <w:rFonts w:ascii="Times New Roman" w:hAnsi="Times New Roman" w:hint="eastAsia"/>
          <w:sz w:val="24"/>
        </w:rPr>
        <w:t>进行回归</w:t>
      </w:r>
    </w:p>
    <w:p w14:paraId="64340E67" w14:textId="4BDDE33F" w:rsidR="0006062F" w:rsidRDefault="009543B2" w:rsidP="009E3478">
      <w:pPr>
        <w:spacing w:line="300" w:lineRule="auto"/>
        <w:ind w:firstLineChars="1100" w:firstLine="3080"/>
        <w:rPr>
          <w:rFonts w:ascii="Times New Roman" w:hAnsi="Times New Roman"/>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im</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i</m:t>
            </m:r>
          </m:sub>
        </m:sSub>
      </m:oMath>
      <w:r w:rsidR="009E3478">
        <w:rPr>
          <w:rFonts w:ascii="Times New Roman" w:hAnsi="Times New Roman" w:hint="eastAsia"/>
          <w:sz w:val="28"/>
          <w:szCs w:val="28"/>
        </w:rPr>
        <w:t xml:space="preserve"> </w:t>
      </w:r>
      <w:r w:rsidR="009E3478">
        <w:rPr>
          <w:rFonts w:ascii="Times New Roman" w:hAnsi="Times New Roman"/>
          <w:sz w:val="28"/>
          <w:szCs w:val="28"/>
        </w:rPr>
        <w:t xml:space="preserve">                    </w:t>
      </w:r>
      <w:r w:rsidR="009E3478" w:rsidRPr="00C51D3D">
        <w:rPr>
          <w:rFonts w:ascii="Times New Roman" w:hAnsi="Times New Roman"/>
          <w:sz w:val="24"/>
        </w:rPr>
        <w:t>(2-</w:t>
      </w:r>
      <w:r w:rsidR="009E3478">
        <w:rPr>
          <w:rFonts w:ascii="Times New Roman" w:hAnsi="Times New Roman"/>
          <w:sz w:val="24"/>
        </w:rPr>
        <w:t>4</w:t>
      </w:r>
      <w:r w:rsidR="009E3478" w:rsidRPr="00C51D3D">
        <w:rPr>
          <w:rFonts w:ascii="Times New Roman" w:hAnsi="Times New Roman"/>
          <w:sz w:val="24"/>
        </w:rPr>
        <w:t>)</w:t>
      </w:r>
    </w:p>
    <w:p w14:paraId="2198B0CF" w14:textId="3A6CA32B" w:rsidR="009E3478" w:rsidRDefault="009E3478" w:rsidP="0006062F">
      <w:pPr>
        <w:spacing w:line="300" w:lineRule="auto"/>
        <w:rPr>
          <w:rFonts w:ascii="Times New Roman" w:hAnsi="Times New Roman"/>
          <w:sz w:val="24"/>
        </w:rPr>
      </w:pPr>
      <w:r w:rsidRPr="009E3478">
        <w:rPr>
          <w:rFonts w:ascii="Times New Roman" w:hAnsi="Times New Roman" w:hint="eastAsia"/>
          <w:sz w:val="24"/>
        </w:rPr>
        <w:t>根据以上理论，本实验中对单个资产</w:t>
      </w:r>
      <w:r w:rsidRPr="009E3478">
        <w:rPr>
          <w:rFonts w:ascii="Times New Roman" w:hAnsi="Times New Roman"/>
          <w:sz w:val="24"/>
        </w:rPr>
        <w:t>CAPM</w:t>
      </w:r>
      <w:r w:rsidRPr="009E3478">
        <w:rPr>
          <w:rFonts w:ascii="Times New Roman" w:hAnsi="Times New Roman" w:hint="eastAsia"/>
          <w:sz w:val="24"/>
        </w:rPr>
        <w:t>检验步骤</w:t>
      </w:r>
      <w:r>
        <w:rPr>
          <w:rFonts w:ascii="Times New Roman" w:hAnsi="Times New Roman" w:hint="eastAsia"/>
          <w:sz w:val="24"/>
        </w:rPr>
        <w:t>为：</w:t>
      </w:r>
    </w:p>
    <w:p w14:paraId="74BC8AD9" w14:textId="56F67BB6" w:rsidR="009E3478" w:rsidRDefault="009E3478" w:rsidP="009E3478">
      <w:pPr>
        <w:pStyle w:val="af4"/>
        <w:numPr>
          <w:ilvl w:val="0"/>
          <w:numId w:val="17"/>
        </w:numPr>
        <w:spacing w:line="300" w:lineRule="auto"/>
        <w:ind w:firstLineChars="0"/>
        <w:rPr>
          <w:rFonts w:ascii="Times New Roman" w:hAnsi="Times New Roman"/>
          <w:sz w:val="24"/>
        </w:rPr>
      </w:pPr>
      <w:r w:rsidRPr="009E3478">
        <w:rPr>
          <w:rFonts w:ascii="Times New Roman" w:hAnsi="Times New Roman" w:hint="eastAsia"/>
          <w:sz w:val="24"/>
        </w:rPr>
        <w:t>用</w:t>
      </w:r>
      <w:r w:rsidRPr="009E3478">
        <w:rPr>
          <w:rFonts w:ascii="Times New Roman" w:hAnsi="Times New Roman"/>
          <w:sz w:val="24"/>
        </w:rPr>
        <w:t>O LS</w:t>
      </w:r>
      <w:r w:rsidRPr="009E3478">
        <w:rPr>
          <w:rFonts w:ascii="Times New Roman" w:hAnsi="Times New Roman" w:hint="eastAsia"/>
          <w:sz w:val="24"/>
        </w:rPr>
        <w:t>估计市场模型，得到</w:t>
      </w:r>
      <w:r w:rsidRPr="009E3478">
        <w:rPr>
          <w:rFonts w:ascii="Times New Roman" w:hAnsi="Times New Roman" w:hint="eastAsia"/>
          <w:sz w:val="24"/>
        </w:rPr>
        <w:t xml:space="preserve"> </w:t>
      </w:r>
      <w:r w:rsidRPr="009E3478">
        <w:rPr>
          <w:rFonts w:ascii="Times New Roman" w:hAnsi="Times New Roman"/>
          <w:sz w:val="24"/>
        </w:rPr>
        <w:t xml:space="preserve">αi </w:t>
      </w:r>
      <w:r w:rsidRPr="009E3478">
        <w:rPr>
          <w:rFonts w:ascii="Times New Roman" w:hAnsi="Times New Roman" w:hint="eastAsia"/>
          <w:sz w:val="24"/>
        </w:rPr>
        <w:t>的估计值</w:t>
      </w:r>
    </w:p>
    <w:p w14:paraId="48F4DFE4" w14:textId="7B12593D" w:rsidR="009E3478" w:rsidRDefault="009E3478" w:rsidP="009E3478">
      <w:pPr>
        <w:pStyle w:val="af4"/>
        <w:numPr>
          <w:ilvl w:val="0"/>
          <w:numId w:val="17"/>
        </w:numPr>
        <w:spacing w:line="300" w:lineRule="auto"/>
        <w:ind w:firstLineChars="0"/>
        <w:rPr>
          <w:rFonts w:ascii="Times New Roman" w:hAnsi="Times New Roman"/>
          <w:sz w:val="24"/>
        </w:rPr>
      </w:pPr>
      <w:r w:rsidRPr="009E3478">
        <w:rPr>
          <w:rFonts w:ascii="Times New Roman" w:hAnsi="Times New Roman" w:hint="eastAsia"/>
          <w:sz w:val="24"/>
        </w:rPr>
        <w:t>计算</w:t>
      </w:r>
      <w:r w:rsidRPr="009E3478">
        <w:rPr>
          <w:rFonts w:ascii="Times New Roman" w:hAnsi="Times New Roman" w:hint="eastAsia"/>
          <w:sz w:val="24"/>
        </w:rPr>
        <w:t xml:space="preserve"> </w:t>
      </w:r>
      <w:r w:rsidRPr="009E3478">
        <w:rPr>
          <w:rFonts w:ascii="Times New Roman" w:hAnsi="Times New Roman"/>
          <w:sz w:val="24"/>
        </w:rPr>
        <w:t xml:space="preserve">αi = 0 </w:t>
      </w:r>
      <w:r w:rsidRPr="009E3478">
        <w:rPr>
          <w:rFonts w:ascii="Times New Roman" w:hAnsi="Times New Roman" w:hint="eastAsia"/>
          <w:sz w:val="24"/>
        </w:rPr>
        <w:t>的</w:t>
      </w:r>
      <w:r w:rsidRPr="009E3478">
        <w:rPr>
          <w:rFonts w:ascii="Times New Roman" w:hAnsi="Times New Roman" w:hint="eastAsia"/>
          <w:sz w:val="24"/>
        </w:rPr>
        <w:t xml:space="preserve"> </w:t>
      </w:r>
      <w:r w:rsidRPr="009E3478">
        <w:rPr>
          <w:rFonts w:ascii="Times New Roman" w:hAnsi="Times New Roman"/>
          <w:sz w:val="24"/>
        </w:rPr>
        <w:t xml:space="preserve">t </w:t>
      </w:r>
      <w:r w:rsidRPr="009E3478">
        <w:rPr>
          <w:rFonts w:ascii="Times New Roman" w:hAnsi="Times New Roman" w:hint="eastAsia"/>
          <w:sz w:val="24"/>
        </w:rPr>
        <w:t>检验统计量</w:t>
      </w:r>
    </w:p>
    <w:p w14:paraId="09F680EF" w14:textId="36558240" w:rsidR="009E3478" w:rsidRDefault="009E3478" w:rsidP="009E3478">
      <w:pPr>
        <w:pStyle w:val="af4"/>
        <w:numPr>
          <w:ilvl w:val="0"/>
          <w:numId w:val="17"/>
        </w:numPr>
        <w:spacing w:line="300" w:lineRule="auto"/>
        <w:ind w:firstLineChars="0"/>
        <w:rPr>
          <w:rFonts w:ascii="Times New Roman" w:hAnsi="Times New Roman"/>
          <w:sz w:val="24"/>
        </w:rPr>
      </w:pPr>
      <w:r w:rsidRPr="009E3478">
        <w:rPr>
          <w:rFonts w:ascii="Times New Roman" w:hAnsi="Times New Roman" w:hint="eastAsia"/>
          <w:sz w:val="24"/>
        </w:rPr>
        <w:t>确定显著性水平，比较分位数或计算</w:t>
      </w:r>
      <w:r w:rsidRPr="009E3478">
        <w:rPr>
          <w:rFonts w:ascii="Times New Roman" w:hAnsi="Times New Roman" w:hint="eastAsia"/>
          <w:sz w:val="24"/>
        </w:rPr>
        <w:t>p</w:t>
      </w:r>
      <w:r w:rsidRPr="009E3478">
        <w:rPr>
          <w:rFonts w:ascii="Times New Roman" w:hAnsi="Times New Roman" w:hint="eastAsia"/>
          <w:sz w:val="24"/>
        </w:rPr>
        <w:t>值，作出统计推断</w:t>
      </w:r>
    </w:p>
    <w:p w14:paraId="097294FD" w14:textId="77777777" w:rsidR="00C53737" w:rsidRPr="00C53737" w:rsidRDefault="00C53737" w:rsidP="00C53737">
      <w:pPr>
        <w:spacing w:line="300" w:lineRule="auto"/>
        <w:rPr>
          <w:rFonts w:ascii="Times New Roman" w:hAnsi="Times New Roman"/>
          <w:sz w:val="24"/>
        </w:rPr>
      </w:pPr>
    </w:p>
    <w:p w14:paraId="0D006D6E" w14:textId="22A5E318" w:rsidR="009E3478" w:rsidRDefault="00C53737" w:rsidP="0006062F">
      <w:pPr>
        <w:spacing w:line="300" w:lineRule="auto"/>
        <w:rPr>
          <w:rFonts w:ascii="Times New Roman" w:hAnsi="Times New Roman"/>
          <w:sz w:val="24"/>
        </w:rPr>
      </w:pPr>
      <w:r>
        <w:rPr>
          <w:rFonts w:ascii="Times New Roman" w:hAnsi="Times New Roman" w:hint="eastAsia"/>
          <w:sz w:val="24"/>
        </w:rPr>
        <w:t>实证过程中使用到的</w:t>
      </w:r>
      <w:r>
        <w:rPr>
          <w:rFonts w:ascii="Times New Roman" w:hAnsi="Times New Roman" w:hint="eastAsia"/>
          <w:sz w:val="24"/>
        </w:rPr>
        <w:t>Python</w:t>
      </w:r>
      <w:r>
        <w:rPr>
          <w:rFonts w:ascii="Times New Roman" w:hAnsi="Times New Roman" w:hint="eastAsia"/>
          <w:sz w:val="24"/>
        </w:rPr>
        <w:t>代码如下：</w:t>
      </w:r>
    </w:p>
    <w:p w14:paraId="5105D793" w14:textId="5E39A4E1" w:rsidR="00C53737" w:rsidRDefault="00C53737" w:rsidP="0006062F">
      <w:pPr>
        <w:spacing w:line="300" w:lineRule="auto"/>
        <w:rPr>
          <w:rFonts w:ascii="Times New Roman" w:hAnsi="Times New Roman"/>
          <w:sz w:val="24"/>
        </w:rPr>
      </w:pPr>
      <w:r>
        <w:rPr>
          <w:rFonts w:ascii="Times New Roman" w:hAnsi="Times New Roman" w:hint="eastAsia"/>
          <w:sz w:val="24"/>
        </w:rPr>
        <w:t>计算市场收益率</w:t>
      </w:r>
      <w:r w:rsidR="003E4D52">
        <w:rPr>
          <w:rFonts w:ascii="Times New Roman" w:hAnsi="Times New Roman" w:hint="eastAsia"/>
          <w:sz w:val="24"/>
        </w:rPr>
        <w:t>Rm</w:t>
      </w:r>
      <w:r w:rsidR="003E4D52">
        <w:rPr>
          <w:rFonts w:ascii="Times New Roman" w:hAnsi="Times New Roman" w:hint="eastAsia"/>
          <w:sz w:val="24"/>
        </w:rPr>
        <w:t>，在本实验中使用的是上证指数。</w:t>
      </w:r>
    </w:p>
    <w:p w14:paraId="074DBF99" w14:textId="64772414" w:rsidR="003E4D52" w:rsidRDefault="003E4D52" w:rsidP="003E4D52">
      <w:pPr>
        <w:spacing w:line="300" w:lineRule="auto"/>
        <w:rPr>
          <w:rFonts w:ascii="Times New Roman" w:hAnsi="Times New Roman"/>
          <w:sz w:val="24"/>
        </w:rPr>
      </w:pPr>
      <w:r w:rsidRPr="003E4D52">
        <w:rPr>
          <w:rFonts w:ascii="Times New Roman" w:hAnsi="Times New Roman"/>
          <w:sz w:val="24"/>
        </w:rPr>
        <w:t>index_data['return'] = np.log(index_data['close']) - np.log(index_data['close'].shift(periods=1))</w:t>
      </w:r>
    </w:p>
    <w:p w14:paraId="49AFF306" w14:textId="5560ABFD" w:rsidR="003E4D52" w:rsidRPr="00196202" w:rsidRDefault="00196202" w:rsidP="003E4D52">
      <w:pPr>
        <w:spacing w:line="300" w:lineRule="auto"/>
        <w:rPr>
          <w:rFonts w:ascii="Times New Roman" w:hAnsi="Times New Roman"/>
          <w:sz w:val="24"/>
        </w:rPr>
      </w:pPr>
      <w:r>
        <w:rPr>
          <w:rFonts w:ascii="Times New Roman" w:hAnsi="Times New Roman" w:hint="eastAsia"/>
          <w:sz w:val="24"/>
        </w:rPr>
        <w:t>计算股票收益率</w:t>
      </w:r>
      <w:r>
        <w:rPr>
          <w:rFonts w:ascii="Times New Roman" w:hAnsi="Times New Roman" w:hint="eastAsia"/>
          <w:sz w:val="24"/>
        </w:rPr>
        <w:t>Ri</w:t>
      </w:r>
    </w:p>
    <w:p w14:paraId="08E25370" w14:textId="0511A151" w:rsidR="003E4D52" w:rsidRDefault="00196202" w:rsidP="003E4D52">
      <w:pPr>
        <w:spacing w:line="300" w:lineRule="auto"/>
        <w:rPr>
          <w:rFonts w:ascii="Times New Roman" w:hAnsi="Times New Roman"/>
          <w:sz w:val="24"/>
        </w:rPr>
      </w:pPr>
      <w:r w:rsidRPr="00196202">
        <w:rPr>
          <w:rFonts w:ascii="Times New Roman" w:hAnsi="Times New Roman"/>
          <w:sz w:val="24"/>
        </w:rPr>
        <w:t>stock_data['return']=np.log(stock_data['close'])np.log(stock_data600000['close'].shift(periods=1))</w:t>
      </w:r>
    </w:p>
    <w:p w14:paraId="10664C7D" w14:textId="6EFB6445" w:rsidR="00196202" w:rsidRDefault="00196202" w:rsidP="003E4D52">
      <w:pPr>
        <w:spacing w:line="300" w:lineRule="auto"/>
        <w:rPr>
          <w:rFonts w:ascii="Times New Roman" w:hAnsi="Times New Roman"/>
          <w:sz w:val="24"/>
        </w:rPr>
      </w:pPr>
      <w:r>
        <w:rPr>
          <w:rFonts w:ascii="Times New Roman" w:hAnsi="Times New Roman" w:hint="eastAsia"/>
          <w:sz w:val="24"/>
        </w:rPr>
        <w:t>获取无风险利率数据，将市场收益率和股票收益率于无风险利率相减就可以获得超额收益率的值</w:t>
      </w:r>
    </w:p>
    <w:p w14:paraId="5BB0E467" w14:textId="3D8C979C" w:rsidR="009E3478" w:rsidRDefault="00196202" w:rsidP="0006062F">
      <w:pPr>
        <w:spacing w:line="300" w:lineRule="auto"/>
        <w:rPr>
          <w:rFonts w:ascii="Times New Roman" w:hAnsi="Times New Roman"/>
          <w:sz w:val="24"/>
        </w:rPr>
      </w:pPr>
      <w:r w:rsidRPr="00196202">
        <w:rPr>
          <w:rFonts w:ascii="Times New Roman" w:hAnsi="Times New Roman"/>
          <w:sz w:val="24"/>
        </w:rPr>
        <w:t>rf_ret = merge_data['rfreturn'].values</w:t>
      </w:r>
    </w:p>
    <w:p w14:paraId="01F63B50" w14:textId="77777777" w:rsidR="00196202" w:rsidRPr="00196202" w:rsidRDefault="00196202" w:rsidP="00196202">
      <w:pPr>
        <w:spacing w:line="300" w:lineRule="auto"/>
        <w:rPr>
          <w:rFonts w:ascii="Times New Roman" w:hAnsi="Times New Roman"/>
          <w:sz w:val="24"/>
        </w:rPr>
      </w:pPr>
      <w:r w:rsidRPr="00196202">
        <w:rPr>
          <w:rFonts w:ascii="Times New Roman" w:hAnsi="Times New Roman"/>
          <w:sz w:val="24"/>
        </w:rPr>
        <w:t>x = sm.add_constant(ind_ret-rf_ret)</w:t>
      </w:r>
    </w:p>
    <w:p w14:paraId="5E4E0D7B" w14:textId="77777777" w:rsidR="00196202" w:rsidRPr="00196202" w:rsidRDefault="00196202" w:rsidP="00196202">
      <w:pPr>
        <w:spacing w:line="300" w:lineRule="auto"/>
        <w:rPr>
          <w:rFonts w:ascii="Times New Roman" w:hAnsi="Times New Roman"/>
          <w:sz w:val="24"/>
        </w:rPr>
      </w:pPr>
      <w:r w:rsidRPr="00196202">
        <w:rPr>
          <w:rFonts w:ascii="Times New Roman" w:hAnsi="Times New Roman"/>
          <w:sz w:val="24"/>
        </w:rPr>
        <w:lastRenderedPageBreak/>
        <w:t>y = stk_ret - rf_ret</w:t>
      </w:r>
    </w:p>
    <w:p w14:paraId="736801F9" w14:textId="77777777" w:rsidR="00196202" w:rsidRPr="00196202" w:rsidRDefault="00196202" w:rsidP="00196202">
      <w:pPr>
        <w:spacing w:line="300" w:lineRule="auto"/>
        <w:rPr>
          <w:rFonts w:ascii="Times New Roman" w:hAnsi="Times New Roman"/>
          <w:sz w:val="24"/>
        </w:rPr>
      </w:pPr>
      <w:r w:rsidRPr="00196202">
        <w:rPr>
          <w:rFonts w:ascii="Times New Roman" w:hAnsi="Times New Roman"/>
          <w:sz w:val="24"/>
        </w:rPr>
        <w:t>model = sm.OLS(y, x)</w:t>
      </w:r>
    </w:p>
    <w:p w14:paraId="78209993" w14:textId="77777777" w:rsidR="00196202" w:rsidRPr="00196202" w:rsidRDefault="00196202" w:rsidP="00196202">
      <w:pPr>
        <w:spacing w:line="300" w:lineRule="auto"/>
        <w:rPr>
          <w:rFonts w:ascii="Times New Roman" w:hAnsi="Times New Roman"/>
          <w:sz w:val="24"/>
        </w:rPr>
      </w:pPr>
      <w:r w:rsidRPr="00196202">
        <w:rPr>
          <w:rFonts w:ascii="Times New Roman" w:hAnsi="Times New Roman"/>
          <w:sz w:val="24"/>
        </w:rPr>
        <w:t>results = model.fit()</w:t>
      </w:r>
    </w:p>
    <w:p w14:paraId="55A11523" w14:textId="3415B0D0" w:rsidR="00196202" w:rsidRDefault="00196202" w:rsidP="00196202">
      <w:pPr>
        <w:spacing w:line="300" w:lineRule="auto"/>
        <w:rPr>
          <w:rFonts w:ascii="Times New Roman" w:hAnsi="Times New Roman"/>
          <w:sz w:val="24"/>
        </w:rPr>
      </w:pPr>
      <w:r w:rsidRPr="00196202">
        <w:rPr>
          <w:rFonts w:ascii="Times New Roman" w:hAnsi="Times New Roman"/>
          <w:sz w:val="24"/>
        </w:rPr>
        <w:t>print(results.summary())</w:t>
      </w:r>
    </w:p>
    <w:p w14:paraId="3F2CFB52" w14:textId="585DC026" w:rsidR="00196202" w:rsidRDefault="00196202" w:rsidP="00196202">
      <w:pPr>
        <w:spacing w:line="300" w:lineRule="auto"/>
        <w:rPr>
          <w:rFonts w:ascii="Times New Roman" w:hAnsi="Times New Roman"/>
          <w:sz w:val="24"/>
        </w:rPr>
      </w:pPr>
      <w:r>
        <w:rPr>
          <w:rFonts w:ascii="Times New Roman" w:hAnsi="Times New Roman" w:hint="eastAsia"/>
          <w:sz w:val="24"/>
        </w:rPr>
        <w:t>对数据进行</w:t>
      </w:r>
      <w:r>
        <w:rPr>
          <w:rFonts w:ascii="Times New Roman" w:hAnsi="Times New Roman" w:hint="eastAsia"/>
          <w:sz w:val="24"/>
        </w:rPr>
        <w:t>OLS</w:t>
      </w:r>
      <w:r>
        <w:rPr>
          <w:rFonts w:ascii="Times New Roman" w:hAnsi="Times New Roman" w:hint="eastAsia"/>
          <w:sz w:val="24"/>
        </w:rPr>
        <w:t>回归，并打印回归结果供后续分析</w:t>
      </w:r>
    </w:p>
    <w:p w14:paraId="1FA16832" w14:textId="2F70C7A4" w:rsidR="00196202" w:rsidRDefault="00196202" w:rsidP="00196202">
      <w:pPr>
        <w:spacing w:line="300" w:lineRule="auto"/>
        <w:rPr>
          <w:rFonts w:ascii="Times New Roman" w:hAnsi="Times New Roman"/>
          <w:sz w:val="24"/>
        </w:rPr>
      </w:pPr>
    </w:p>
    <w:p w14:paraId="14A79B6C" w14:textId="77777777" w:rsidR="00A84E28" w:rsidRDefault="00A84E28" w:rsidP="00196202">
      <w:pPr>
        <w:spacing w:line="300" w:lineRule="auto"/>
        <w:rPr>
          <w:rFonts w:ascii="Times New Roman" w:hAnsi="Times New Roman"/>
          <w:sz w:val="24"/>
        </w:rPr>
      </w:pPr>
    </w:p>
    <w:p w14:paraId="2231203A" w14:textId="33B3CF13" w:rsidR="00176ABB" w:rsidRPr="00176ABB" w:rsidRDefault="00176ABB" w:rsidP="00176ABB">
      <w:pPr>
        <w:rPr>
          <w:rFonts w:ascii="Times New Roman" w:hAnsi="Times New Roman"/>
          <w:sz w:val="28"/>
          <w:szCs w:val="28"/>
        </w:rPr>
      </w:pPr>
      <w:r w:rsidRPr="00C51D3D">
        <w:rPr>
          <w:rFonts w:ascii="Times New Roman" w:hAnsi="Times New Roman"/>
          <w:sz w:val="28"/>
          <w:szCs w:val="28"/>
        </w:rPr>
        <w:t>2.</w:t>
      </w:r>
      <w:r w:rsidR="0063330F">
        <w:rPr>
          <w:rFonts w:ascii="Times New Roman" w:hAnsi="Times New Roman"/>
          <w:sz w:val="28"/>
          <w:szCs w:val="28"/>
        </w:rPr>
        <w:t>2</w:t>
      </w:r>
      <w:r>
        <w:rPr>
          <w:rFonts w:ascii="Times New Roman" w:hAnsi="Times New Roman" w:hint="eastAsia"/>
          <w:sz w:val="28"/>
          <w:szCs w:val="28"/>
        </w:rPr>
        <w:t xml:space="preserve">  </w:t>
      </w:r>
      <w:r w:rsidRPr="00176ABB">
        <w:rPr>
          <w:rFonts w:ascii="Times New Roman" w:hAnsi="Times New Roman" w:hint="eastAsia"/>
          <w:sz w:val="28"/>
          <w:szCs w:val="28"/>
        </w:rPr>
        <w:t>CAPM</w:t>
      </w:r>
      <w:r w:rsidRPr="00176ABB">
        <w:rPr>
          <w:rFonts w:ascii="Times New Roman" w:hAnsi="Times New Roman" w:hint="eastAsia"/>
          <w:sz w:val="28"/>
          <w:szCs w:val="28"/>
        </w:rPr>
        <w:t>模型做多资产时间序列检验</w:t>
      </w:r>
      <w:r>
        <w:rPr>
          <w:rFonts w:ascii="Times New Roman" w:hAnsi="Times New Roman" w:hint="eastAsia"/>
          <w:sz w:val="28"/>
          <w:szCs w:val="28"/>
        </w:rPr>
        <w:t>方法</w:t>
      </w:r>
    </w:p>
    <w:p w14:paraId="1EF39DE0" w14:textId="6A0C1D9A" w:rsidR="00176ABB" w:rsidRDefault="0063330F" w:rsidP="001E2FFC">
      <w:pPr>
        <w:spacing w:line="300" w:lineRule="auto"/>
        <w:ind w:firstLineChars="200" w:firstLine="480"/>
        <w:rPr>
          <w:rFonts w:ascii="Times New Roman" w:hAnsi="Times New Roman"/>
          <w:sz w:val="24"/>
        </w:rPr>
      </w:pPr>
      <w:r>
        <w:rPr>
          <w:rFonts w:ascii="Times New Roman" w:hAnsi="Times New Roman" w:hint="eastAsia"/>
          <w:sz w:val="24"/>
        </w:rPr>
        <w:t>在</w:t>
      </w:r>
      <w:r>
        <w:rPr>
          <w:rFonts w:ascii="Times New Roman" w:hAnsi="Times New Roman" w:hint="eastAsia"/>
          <w:sz w:val="24"/>
        </w:rPr>
        <w:t>2</w:t>
      </w:r>
      <w:r>
        <w:rPr>
          <w:rFonts w:ascii="Times New Roman" w:hAnsi="Times New Roman"/>
          <w:sz w:val="24"/>
        </w:rPr>
        <w:t>.1</w:t>
      </w:r>
      <w:r>
        <w:rPr>
          <w:rFonts w:ascii="Times New Roman" w:hAnsi="Times New Roman" w:hint="eastAsia"/>
          <w:sz w:val="24"/>
        </w:rPr>
        <w:t>部分中介绍了</w:t>
      </w:r>
      <w:r>
        <w:rPr>
          <w:rFonts w:ascii="Times New Roman" w:hAnsi="Times New Roman" w:hint="eastAsia"/>
          <w:sz w:val="24"/>
        </w:rPr>
        <w:t>CAPM</w:t>
      </w:r>
      <w:r>
        <w:rPr>
          <w:rFonts w:ascii="Times New Roman" w:hAnsi="Times New Roman" w:hint="eastAsia"/>
          <w:sz w:val="24"/>
        </w:rPr>
        <w:t>模型原理和进行单</w:t>
      </w:r>
      <w:r w:rsidRPr="0063330F">
        <w:rPr>
          <w:rFonts w:ascii="Times New Roman" w:hAnsi="Times New Roman" w:hint="eastAsia"/>
          <w:sz w:val="24"/>
        </w:rPr>
        <w:t>资产时间序列检验</w:t>
      </w:r>
      <w:r>
        <w:rPr>
          <w:rFonts w:ascii="Times New Roman" w:hAnsi="Times New Roman" w:hint="eastAsia"/>
          <w:sz w:val="24"/>
        </w:rPr>
        <w:t>的方法，</w:t>
      </w:r>
      <w:r w:rsidR="00C745A7">
        <w:rPr>
          <w:rFonts w:ascii="Times New Roman" w:hAnsi="Times New Roman" w:hint="eastAsia"/>
          <w:sz w:val="24"/>
        </w:rPr>
        <w:t>若要考虑</w:t>
      </w:r>
      <w:r w:rsidR="00C745A7">
        <w:rPr>
          <w:rFonts w:ascii="Times New Roman" w:hAnsi="Times New Roman" w:hint="eastAsia"/>
          <w:sz w:val="24"/>
        </w:rPr>
        <w:t>N</w:t>
      </w:r>
      <w:r w:rsidR="00C745A7">
        <w:rPr>
          <w:rFonts w:ascii="Times New Roman" w:hAnsi="Times New Roman" w:hint="eastAsia"/>
          <w:sz w:val="24"/>
        </w:rPr>
        <w:t>个资产对</w:t>
      </w:r>
      <w:r w:rsidR="00C745A7">
        <w:rPr>
          <w:rFonts w:ascii="Times New Roman" w:hAnsi="Times New Roman" w:hint="eastAsia"/>
          <w:sz w:val="24"/>
        </w:rPr>
        <w:t>CAPM</w:t>
      </w:r>
      <w:r w:rsidR="00C745A7">
        <w:rPr>
          <w:rFonts w:ascii="Times New Roman" w:hAnsi="Times New Roman" w:hint="eastAsia"/>
          <w:sz w:val="24"/>
        </w:rPr>
        <w:t>进行多资产时间序列检验，那么联合检验的结果需满足式</w:t>
      </w:r>
      <w:r w:rsidR="00C745A7">
        <w:rPr>
          <w:rFonts w:ascii="Times New Roman" w:hAnsi="Times New Roman" w:hint="eastAsia"/>
          <w:sz w:val="24"/>
        </w:rPr>
        <w:t>2</w:t>
      </w:r>
      <w:r w:rsidR="00C745A7">
        <w:rPr>
          <w:rFonts w:ascii="Times New Roman" w:hAnsi="Times New Roman"/>
          <w:sz w:val="24"/>
        </w:rPr>
        <w:t>-5</w:t>
      </w:r>
    </w:p>
    <w:p w14:paraId="6DD8914E" w14:textId="23F31A91" w:rsidR="00C745A7" w:rsidRDefault="009543B2" w:rsidP="00C745A7">
      <w:pPr>
        <w:spacing w:line="300" w:lineRule="auto"/>
        <w:ind w:firstLineChars="1300" w:firstLine="3120"/>
        <w:rPr>
          <w:rFonts w:ascii="Times New Roman" w:hAnsi="Times New Roman"/>
          <w:sz w:val="24"/>
        </w:rPr>
      </w:pP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N</m:t>
            </m:r>
          </m:sub>
        </m:sSub>
        <m:r>
          <w:rPr>
            <w:rFonts w:ascii="Cambria Math" w:hAnsi="Cambria Math"/>
            <w:sz w:val="24"/>
          </w:rPr>
          <m:t>=0</m:t>
        </m:r>
      </m:oMath>
      <w:r w:rsidR="00C745A7">
        <w:rPr>
          <w:rFonts w:ascii="Times New Roman" w:hAnsi="Times New Roman" w:hint="eastAsia"/>
          <w:sz w:val="24"/>
        </w:rPr>
        <w:t xml:space="preserve"> </w:t>
      </w:r>
      <w:r w:rsidR="00C745A7">
        <w:rPr>
          <w:rFonts w:ascii="Times New Roman" w:hAnsi="Times New Roman"/>
          <w:sz w:val="24"/>
        </w:rPr>
        <w:t xml:space="preserve">                      </w:t>
      </w:r>
      <w:r w:rsidR="00C745A7" w:rsidRPr="00C51D3D">
        <w:rPr>
          <w:rFonts w:ascii="Times New Roman" w:hAnsi="Times New Roman"/>
          <w:sz w:val="24"/>
        </w:rPr>
        <w:t>(2-</w:t>
      </w:r>
      <w:r w:rsidR="00C745A7">
        <w:rPr>
          <w:rFonts w:ascii="Times New Roman" w:hAnsi="Times New Roman"/>
          <w:sz w:val="24"/>
        </w:rPr>
        <w:t>5</w:t>
      </w:r>
      <w:r w:rsidR="00C745A7" w:rsidRPr="00C51D3D">
        <w:rPr>
          <w:rFonts w:ascii="Times New Roman" w:hAnsi="Times New Roman"/>
          <w:sz w:val="24"/>
        </w:rPr>
        <w:t>)</w:t>
      </w:r>
    </w:p>
    <w:p w14:paraId="4D6A2606" w14:textId="307BAD54" w:rsidR="001E2FFC" w:rsidRDefault="001E2FFC" w:rsidP="001E2FFC">
      <w:pPr>
        <w:spacing w:line="300" w:lineRule="auto"/>
        <w:rPr>
          <w:rFonts w:ascii="Times New Roman" w:hAnsi="Times New Roman"/>
          <w:sz w:val="24"/>
        </w:rPr>
      </w:pPr>
      <w:r w:rsidRPr="001E2FFC">
        <w:rPr>
          <w:rFonts w:ascii="Times New Roman" w:hAnsi="Times New Roman" w:hint="eastAsia"/>
          <w:sz w:val="24"/>
        </w:rPr>
        <w:t>即需要联合检验所有资产的α值是否为</w:t>
      </w:r>
      <w:r w:rsidRPr="001E2FFC">
        <w:rPr>
          <w:rFonts w:ascii="Times New Roman" w:hAnsi="Times New Roman" w:hint="eastAsia"/>
          <w:sz w:val="24"/>
        </w:rPr>
        <w:t>0</w:t>
      </w:r>
      <w:r>
        <w:rPr>
          <w:rFonts w:ascii="Times New Roman" w:hAnsi="Times New Roman" w:hint="eastAsia"/>
          <w:sz w:val="24"/>
        </w:rPr>
        <w:t>。</w:t>
      </w:r>
    </w:p>
    <w:p w14:paraId="13B52E62" w14:textId="32D4C220" w:rsidR="001E2FFC" w:rsidRDefault="00A84E28" w:rsidP="001E2FFC">
      <w:pPr>
        <w:spacing w:line="300" w:lineRule="auto"/>
        <w:rPr>
          <w:rFonts w:ascii="Times New Roman" w:hAnsi="Times New Roman"/>
          <w:sz w:val="24"/>
        </w:rPr>
      </w:pPr>
      <w:r>
        <w:rPr>
          <w:rFonts w:ascii="Times New Roman" w:hAnsi="Times New Roman" w:hint="eastAsia"/>
          <w:sz w:val="24"/>
        </w:rPr>
        <w:t>将</w:t>
      </w:r>
      <w:r w:rsidRPr="00A84E28">
        <w:rPr>
          <w:rFonts w:ascii="Times New Roman" w:hAnsi="Times New Roman" w:hint="eastAsia"/>
          <w:sz w:val="24"/>
        </w:rPr>
        <w:t>单资产的回归方程写成矩阵形式</w:t>
      </w:r>
      <w:r>
        <w:rPr>
          <w:rFonts w:ascii="Times New Roman" w:hAnsi="Times New Roman" w:hint="eastAsia"/>
          <w:sz w:val="24"/>
        </w:rPr>
        <w:t>如图</w:t>
      </w:r>
      <w:r>
        <w:rPr>
          <w:rFonts w:ascii="Times New Roman" w:hAnsi="Times New Roman" w:hint="eastAsia"/>
          <w:sz w:val="24"/>
        </w:rPr>
        <w:t>2</w:t>
      </w:r>
      <w:r>
        <w:rPr>
          <w:rFonts w:ascii="Times New Roman" w:hAnsi="Times New Roman"/>
          <w:sz w:val="24"/>
        </w:rPr>
        <w:t>-1</w:t>
      </w:r>
    </w:p>
    <w:p w14:paraId="5C1B39A8" w14:textId="4D5B2F5E" w:rsidR="00355645" w:rsidRDefault="00A84E28" w:rsidP="00A84E28">
      <w:pPr>
        <w:spacing w:line="300" w:lineRule="auto"/>
        <w:ind w:firstLineChars="600" w:firstLine="1440"/>
        <w:rPr>
          <w:rFonts w:ascii="Times New Roman" w:hAnsi="Times New Roman"/>
          <w:sz w:val="24"/>
        </w:rPr>
      </w:pPr>
      <w:r>
        <w:rPr>
          <w:rFonts w:ascii="Times New Roman" w:hAnsi="Times New Roman" w:hint="eastAsia"/>
          <w:noProof/>
          <w:sz w:val="24"/>
        </w:rPr>
        <w:drawing>
          <wp:inline distT="0" distB="0" distL="0" distR="0" wp14:anchorId="0EA2419D" wp14:editId="5C59AE8E">
            <wp:extent cx="3752360" cy="1808746"/>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761494" cy="1813149"/>
                    </a:xfrm>
                    <a:prstGeom prst="rect">
                      <a:avLst/>
                    </a:prstGeom>
                  </pic:spPr>
                </pic:pic>
              </a:graphicData>
            </a:graphic>
          </wp:inline>
        </w:drawing>
      </w:r>
    </w:p>
    <w:p w14:paraId="3E3516FE" w14:textId="499FAC04" w:rsidR="00A84E28" w:rsidRPr="00A84E28" w:rsidRDefault="00A84E28" w:rsidP="00A84E28">
      <w:pPr>
        <w:spacing w:line="300" w:lineRule="auto"/>
        <w:ind w:firstLineChars="1700" w:firstLine="3072"/>
        <w:rPr>
          <w:rFonts w:ascii="Times New Roman" w:hAnsi="Times New Roman"/>
          <w:b/>
          <w:sz w:val="18"/>
          <w:szCs w:val="18"/>
        </w:rPr>
      </w:pPr>
      <w:r w:rsidRPr="00C51D3D">
        <w:rPr>
          <w:rFonts w:ascii="Times New Roman" w:hAnsi="Times New Roman"/>
          <w:b/>
          <w:sz w:val="18"/>
          <w:szCs w:val="18"/>
        </w:rPr>
        <w:t>图</w:t>
      </w:r>
      <w:r>
        <w:rPr>
          <w:rFonts w:ascii="Times New Roman" w:hAnsi="Times New Roman"/>
          <w:b/>
          <w:sz w:val="18"/>
          <w:szCs w:val="18"/>
        </w:rPr>
        <w:t>2</w:t>
      </w:r>
      <w:r w:rsidRPr="00C51D3D">
        <w:rPr>
          <w:rFonts w:ascii="Times New Roman" w:hAnsi="Times New Roman"/>
          <w:b/>
          <w:sz w:val="18"/>
          <w:szCs w:val="18"/>
        </w:rPr>
        <w:t xml:space="preserve">-1 </w:t>
      </w:r>
      <w:r w:rsidRPr="00A84E28">
        <w:rPr>
          <w:rFonts w:ascii="Times New Roman" w:hAnsi="Times New Roman" w:hint="eastAsia"/>
          <w:b/>
          <w:sz w:val="18"/>
          <w:szCs w:val="18"/>
        </w:rPr>
        <w:t>单资产回归方程</w:t>
      </w:r>
      <w:r>
        <w:rPr>
          <w:rFonts w:ascii="Times New Roman" w:hAnsi="Times New Roman" w:hint="eastAsia"/>
          <w:b/>
          <w:sz w:val="18"/>
          <w:szCs w:val="18"/>
        </w:rPr>
        <w:t>的矩阵形式</w:t>
      </w:r>
    </w:p>
    <w:p w14:paraId="108DEAAE" w14:textId="468FFE05" w:rsidR="00A84E28" w:rsidRDefault="00790ABF" w:rsidP="00790ABF">
      <w:pPr>
        <w:spacing w:line="300" w:lineRule="auto"/>
        <w:ind w:firstLineChars="200" w:firstLine="480"/>
        <w:rPr>
          <w:rFonts w:ascii="Times New Roman" w:hAnsi="Times New Roman"/>
          <w:sz w:val="24"/>
        </w:rPr>
      </w:pPr>
      <w:r w:rsidRPr="00790ABF">
        <w:rPr>
          <w:rFonts w:ascii="Times New Roman" w:hAnsi="Times New Roman" w:hint="eastAsia"/>
          <w:sz w:val="24"/>
        </w:rPr>
        <w:t>在独立同分布的假设下，用极大似然估计与最小二乘估计一样</w:t>
      </w:r>
      <w:r>
        <w:rPr>
          <w:rFonts w:ascii="Times New Roman" w:hAnsi="Times New Roman" w:hint="eastAsia"/>
          <w:sz w:val="24"/>
        </w:rPr>
        <w:t>。</w:t>
      </w:r>
      <w:r w:rsidRPr="00790ABF">
        <w:rPr>
          <w:rFonts w:ascii="Times New Roman" w:hAnsi="Times New Roman" w:hint="eastAsia"/>
          <w:sz w:val="24"/>
        </w:rPr>
        <w:t>因此，</w:t>
      </w:r>
      <w:r>
        <w:rPr>
          <w:rFonts w:ascii="Times New Roman" w:hAnsi="Times New Roman" w:hint="eastAsia"/>
          <w:sz w:val="24"/>
        </w:rPr>
        <w:t>本实验</w:t>
      </w:r>
      <w:r w:rsidRPr="00790ABF">
        <w:rPr>
          <w:rFonts w:ascii="Times New Roman" w:hAnsi="Times New Roman" w:hint="eastAsia"/>
          <w:sz w:val="24"/>
        </w:rPr>
        <w:t>用最小二乘估计每个资产的参数，然后再进行联合</w:t>
      </w:r>
      <w:r>
        <w:rPr>
          <w:rFonts w:ascii="Times New Roman" w:hAnsi="Times New Roman" w:hint="eastAsia"/>
          <w:sz w:val="24"/>
        </w:rPr>
        <w:t>检验。</w:t>
      </w:r>
    </w:p>
    <w:p w14:paraId="1D10E281" w14:textId="739FEF6B" w:rsidR="00790ABF" w:rsidRDefault="00790ABF" w:rsidP="00790ABF">
      <w:pPr>
        <w:spacing w:line="300" w:lineRule="auto"/>
        <w:ind w:firstLineChars="200" w:firstLine="480"/>
        <w:rPr>
          <w:rFonts w:ascii="Times New Roman" w:hAnsi="Times New Roman"/>
          <w:sz w:val="24"/>
        </w:rPr>
      </w:pPr>
      <w:r>
        <w:rPr>
          <w:rFonts w:ascii="Times New Roman" w:hAnsi="Times New Roman" w:hint="eastAsia"/>
          <w:sz w:val="24"/>
        </w:rPr>
        <w:t>以下为在实验中使用的具体方法和代码：</w:t>
      </w:r>
    </w:p>
    <w:p w14:paraId="59B0CF09" w14:textId="71A51D64" w:rsidR="00790ABF" w:rsidRDefault="00790ABF" w:rsidP="00790ABF">
      <w:pPr>
        <w:spacing w:line="300" w:lineRule="auto"/>
        <w:ind w:firstLineChars="200" w:firstLine="480"/>
        <w:rPr>
          <w:rFonts w:ascii="Times New Roman" w:hAnsi="Times New Roman"/>
          <w:sz w:val="24"/>
        </w:rPr>
      </w:pPr>
      <w:r>
        <w:rPr>
          <w:rFonts w:ascii="Times New Roman" w:hAnsi="Times New Roman" w:hint="eastAsia"/>
          <w:sz w:val="24"/>
        </w:rPr>
        <w:t>在实验中我们设置</w:t>
      </w:r>
      <w:r w:rsidRPr="00790ABF">
        <w:rPr>
          <w:rFonts w:ascii="Times New Roman" w:hAnsi="Times New Roman" w:hint="eastAsia"/>
          <w:sz w:val="24"/>
        </w:rPr>
        <w:t>无限制模型和限制模型进行假设检验，评估</w:t>
      </w:r>
      <w:r w:rsidRPr="00790ABF">
        <w:rPr>
          <w:rFonts w:ascii="Times New Roman" w:hAnsi="Times New Roman" w:hint="eastAsia"/>
          <w:sz w:val="24"/>
        </w:rPr>
        <w:t>CAPM</w:t>
      </w:r>
      <w:r w:rsidRPr="00790ABF">
        <w:rPr>
          <w:rFonts w:ascii="Times New Roman" w:hAnsi="Times New Roman" w:hint="eastAsia"/>
          <w:sz w:val="24"/>
        </w:rPr>
        <w:t>模型的有效性</w:t>
      </w:r>
      <w:r>
        <w:rPr>
          <w:rFonts w:ascii="Times New Roman" w:hAnsi="Times New Roman" w:hint="eastAsia"/>
          <w:sz w:val="24"/>
        </w:rPr>
        <w:t>。</w:t>
      </w:r>
      <w:r w:rsidRPr="00790ABF">
        <w:rPr>
          <w:rFonts w:ascii="Times New Roman" w:hAnsi="Times New Roman" w:hint="eastAsia"/>
          <w:sz w:val="24"/>
        </w:rPr>
        <w:t>无限制模型不基于任何特定的假设，它允许估计的回归模型包含一个截距项在</w:t>
      </w:r>
      <w:r w:rsidRPr="00790ABF">
        <w:rPr>
          <w:rFonts w:ascii="Times New Roman" w:hAnsi="Times New Roman" w:hint="eastAsia"/>
          <w:sz w:val="24"/>
        </w:rPr>
        <w:t>CAPM</w:t>
      </w:r>
      <w:r w:rsidRPr="00790ABF">
        <w:rPr>
          <w:rFonts w:ascii="Times New Roman" w:hAnsi="Times New Roman" w:hint="eastAsia"/>
          <w:sz w:val="24"/>
        </w:rPr>
        <w:t>的背景下，这个截距项代表了资产的特定风险或超额收益，即资产收益超过</w:t>
      </w:r>
      <w:r w:rsidRPr="00790ABF">
        <w:rPr>
          <w:rFonts w:ascii="Times New Roman" w:hAnsi="Times New Roman" w:hint="eastAsia"/>
          <w:sz w:val="24"/>
        </w:rPr>
        <w:t>CAPM</w:t>
      </w:r>
      <w:r w:rsidRPr="00790ABF">
        <w:rPr>
          <w:rFonts w:ascii="Times New Roman" w:hAnsi="Times New Roman" w:hint="eastAsia"/>
          <w:sz w:val="24"/>
        </w:rPr>
        <w:t>模型预测收益的部分。无限制模型的设定允许我们检验市场中是否存在系统性风险之外的其他因素影响资产收益。如果无限制模型的截距项显著不为零，这可能表明存在其他未被市场风险解释的风险因素。</w:t>
      </w:r>
    </w:p>
    <w:p w14:paraId="66658C92" w14:textId="3B3FA1A0" w:rsidR="00790ABF" w:rsidRDefault="00790ABF" w:rsidP="00790ABF">
      <w:pPr>
        <w:spacing w:line="300" w:lineRule="auto"/>
        <w:ind w:firstLineChars="200" w:firstLine="480"/>
        <w:rPr>
          <w:rFonts w:ascii="Times New Roman" w:hAnsi="Times New Roman"/>
          <w:sz w:val="24"/>
        </w:rPr>
      </w:pPr>
      <w:r w:rsidRPr="00790ABF">
        <w:rPr>
          <w:rFonts w:ascii="Times New Roman" w:hAnsi="Times New Roman" w:hint="eastAsia"/>
          <w:sz w:val="24"/>
        </w:rPr>
        <w:t>限制模型是基于</w:t>
      </w:r>
      <w:r w:rsidRPr="00790ABF">
        <w:rPr>
          <w:rFonts w:ascii="Times New Roman" w:hAnsi="Times New Roman" w:hint="eastAsia"/>
          <w:sz w:val="24"/>
        </w:rPr>
        <w:t>CAPM</w:t>
      </w:r>
      <w:r w:rsidRPr="00790ABF">
        <w:rPr>
          <w:rFonts w:ascii="Times New Roman" w:hAnsi="Times New Roman" w:hint="eastAsia"/>
          <w:sz w:val="24"/>
        </w:rPr>
        <w:t>理论的假设建立的，它不包含截距项，即假设所有资产的超额收益为零。这是因为</w:t>
      </w:r>
      <w:r w:rsidRPr="00790ABF">
        <w:rPr>
          <w:rFonts w:ascii="Times New Roman" w:hAnsi="Times New Roman" w:hint="eastAsia"/>
          <w:sz w:val="24"/>
        </w:rPr>
        <w:t>CAPM</w:t>
      </w:r>
      <w:r w:rsidRPr="00790ABF">
        <w:rPr>
          <w:rFonts w:ascii="Times New Roman" w:hAnsi="Times New Roman" w:hint="eastAsia"/>
          <w:sz w:val="24"/>
        </w:rPr>
        <w:t>模型预测，资产的预期收益应该完全由其市场风险（即β系数）决定，而与特定风险无关。在限制模型中，我们检验</w:t>
      </w:r>
      <w:r w:rsidRPr="00790ABF">
        <w:rPr>
          <w:rFonts w:ascii="Times New Roman" w:hAnsi="Times New Roman" w:hint="eastAsia"/>
          <w:sz w:val="24"/>
        </w:rPr>
        <w:t>CAPM</w:t>
      </w:r>
      <w:r w:rsidRPr="00790ABF">
        <w:rPr>
          <w:rFonts w:ascii="Times New Roman" w:hAnsi="Times New Roman" w:hint="eastAsia"/>
          <w:sz w:val="24"/>
        </w:rPr>
        <w:t>模型是否能够准确预</w:t>
      </w:r>
      <w:r w:rsidRPr="00790ABF">
        <w:rPr>
          <w:rFonts w:ascii="Times New Roman" w:hAnsi="Times New Roman" w:hint="eastAsia"/>
          <w:sz w:val="24"/>
        </w:rPr>
        <w:lastRenderedPageBreak/>
        <w:t>测资产的预期收益，即市场风险溢价是否能够完全解释资产收益。</w:t>
      </w:r>
    </w:p>
    <w:p w14:paraId="13284AD3" w14:textId="71B154C2" w:rsidR="00790ABF" w:rsidRPr="00790ABF" w:rsidRDefault="00790ABF" w:rsidP="00790ABF">
      <w:pPr>
        <w:pStyle w:val="af4"/>
        <w:numPr>
          <w:ilvl w:val="0"/>
          <w:numId w:val="19"/>
        </w:numPr>
        <w:spacing w:line="300" w:lineRule="auto"/>
        <w:ind w:firstLineChars="0"/>
        <w:rPr>
          <w:rFonts w:ascii="Times New Roman" w:hAnsi="Times New Roman"/>
          <w:sz w:val="24"/>
        </w:rPr>
      </w:pPr>
      <w:r w:rsidRPr="00790ABF">
        <w:rPr>
          <w:rFonts w:ascii="Times New Roman" w:hAnsi="Times New Roman" w:hint="eastAsia"/>
          <w:sz w:val="24"/>
        </w:rPr>
        <w:t>无限制模型估计</w:t>
      </w:r>
    </w:p>
    <w:p w14:paraId="359D5201" w14:textId="77777777"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ones</w:t>
      </w:r>
      <w:r>
        <w:rPr>
          <w:rStyle w:val="token"/>
          <w:rFonts w:ascii="Fira Code" w:hAnsi="Fira Code" w:cs="Fira Code"/>
          <w:color w:val="383A42"/>
          <w:spacing w:val="8"/>
          <w:szCs w:val="21"/>
        </w:rPr>
        <w:t>((</w:t>
      </w:r>
      <w:r>
        <w:rPr>
          <w:rFonts w:ascii="Fira Code" w:hAnsi="Fira Code" w:cs="Fira Code"/>
          <w:color w:val="383A42"/>
          <w:spacing w:val="8"/>
          <w:szCs w:val="21"/>
        </w:rPr>
        <w:t>T</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B76B01"/>
          <w:spacing w:val="8"/>
          <w:szCs w:val="21"/>
        </w:rPr>
        <w:t>2</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创建设计矩阵，包含截距和市场收益率</w:t>
      </w:r>
      <w:r>
        <w:rPr>
          <w:rFonts w:ascii="Fira Code" w:hAnsi="Fira Code" w:cs="Fira Code"/>
          <w:color w:val="383A42"/>
          <w:spacing w:val="8"/>
          <w:szCs w:val="21"/>
        </w:rPr>
        <w:t xml:space="preserve"> </w:t>
      </w:r>
    </w:p>
    <w:p w14:paraId="4FAAFC83" w14:textId="77777777"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x</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B76B01"/>
          <w:spacing w:val="8"/>
          <w:szCs w:val="21"/>
        </w:rPr>
        <w:t>1</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4078F2"/>
          <w:spacing w:val="8"/>
          <w:szCs w:val="21"/>
        </w:rPr>
        <w:t>=</w:t>
      </w:r>
      <w:r>
        <w:rPr>
          <w:rFonts w:ascii="Fira Code" w:hAnsi="Fira Code" w:cs="Fira Code"/>
          <w:color w:val="383A42"/>
          <w:spacing w:val="8"/>
          <w:szCs w:val="21"/>
        </w:rPr>
        <w:t xml:space="preserve"> ret_ind y </w:t>
      </w:r>
      <w:r>
        <w:rPr>
          <w:rStyle w:val="token"/>
          <w:rFonts w:ascii="Fira Code" w:hAnsi="Fira Code" w:cs="Fira Code"/>
          <w:color w:val="4078F2"/>
          <w:spacing w:val="8"/>
          <w:szCs w:val="21"/>
        </w:rPr>
        <w:t>=</w:t>
      </w:r>
      <w:r>
        <w:rPr>
          <w:rFonts w:ascii="Fira Code" w:hAnsi="Fira Code" w:cs="Fira Code"/>
          <w:color w:val="383A42"/>
          <w:spacing w:val="8"/>
          <w:szCs w:val="21"/>
        </w:rPr>
        <w:t xml:space="preserve"> ret_stocks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股票收益率</w:t>
      </w:r>
      <w:r>
        <w:rPr>
          <w:rFonts w:ascii="Fira Code" w:hAnsi="Fira Code" w:cs="Fira Code"/>
          <w:color w:val="383A42"/>
          <w:spacing w:val="8"/>
          <w:szCs w:val="21"/>
        </w:rPr>
        <w:t xml:space="preserve"> </w:t>
      </w:r>
    </w:p>
    <w:p w14:paraId="47E009F1" w14:textId="78EA4D78" w:rsidR="00790ABF" w:rsidRDefault="00790ABF" w:rsidP="00790ABF">
      <w:pPr>
        <w:spacing w:line="300" w:lineRule="auto"/>
        <w:ind w:left="480"/>
        <w:rPr>
          <w:rFonts w:ascii="Fira Code" w:hAnsi="Fira Code" w:cs="Fira Code"/>
          <w:color w:val="383A42"/>
          <w:spacing w:val="8"/>
          <w:szCs w:val="21"/>
        </w:rPr>
      </w:pP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计算</w:t>
      </w:r>
      <w:r>
        <w:rPr>
          <w:rStyle w:val="token"/>
          <w:rFonts w:ascii="Fira Code" w:hAnsi="Fira Code" w:cs="Fira Code"/>
          <w:i/>
          <w:iCs/>
          <w:color w:val="A0A1A7"/>
          <w:spacing w:val="8"/>
          <w:szCs w:val="21"/>
        </w:rPr>
        <w:t>X</w:t>
      </w:r>
      <w:r>
        <w:rPr>
          <w:rStyle w:val="token"/>
          <w:rFonts w:ascii="Fira Code" w:hAnsi="Fira Code" w:cs="Fira Code"/>
          <w:i/>
          <w:iCs/>
          <w:color w:val="A0A1A7"/>
          <w:spacing w:val="8"/>
          <w:szCs w:val="21"/>
        </w:rPr>
        <w:t>的转置乘以</w:t>
      </w:r>
      <w:r>
        <w:rPr>
          <w:rStyle w:val="token"/>
          <w:rFonts w:ascii="Fira Code" w:hAnsi="Fira Code" w:cs="Fira Code"/>
          <w:i/>
          <w:iCs/>
          <w:color w:val="A0A1A7"/>
          <w:spacing w:val="8"/>
          <w:szCs w:val="21"/>
        </w:rPr>
        <w:t>X</w:t>
      </w:r>
      <w:r>
        <w:rPr>
          <w:rStyle w:val="token"/>
          <w:rFonts w:ascii="Fira Code" w:hAnsi="Fira Code" w:cs="Fira Code"/>
          <w:i/>
          <w:iCs/>
          <w:color w:val="A0A1A7"/>
          <w:spacing w:val="8"/>
          <w:szCs w:val="21"/>
        </w:rPr>
        <w:t>和</w:t>
      </w:r>
      <w:r>
        <w:rPr>
          <w:rStyle w:val="token"/>
          <w:rFonts w:ascii="Fira Code" w:hAnsi="Fira Code" w:cs="Fira Code"/>
          <w:i/>
          <w:iCs/>
          <w:color w:val="A0A1A7"/>
          <w:spacing w:val="8"/>
          <w:szCs w:val="21"/>
        </w:rPr>
        <w:t>X</w:t>
      </w:r>
      <w:r>
        <w:rPr>
          <w:rStyle w:val="token"/>
          <w:rFonts w:ascii="Fira Code" w:hAnsi="Fira Code" w:cs="Fira Code"/>
          <w:i/>
          <w:iCs/>
          <w:color w:val="A0A1A7"/>
          <w:spacing w:val="8"/>
          <w:szCs w:val="21"/>
        </w:rPr>
        <w:t>的转置乘以</w:t>
      </w:r>
      <w:r>
        <w:rPr>
          <w:rStyle w:val="token"/>
          <w:rFonts w:ascii="Fira Code" w:hAnsi="Fira Code" w:cs="Fira Code"/>
          <w:i/>
          <w:iCs/>
          <w:color w:val="A0A1A7"/>
          <w:spacing w:val="8"/>
          <w:szCs w:val="21"/>
        </w:rPr>
        <w:t>y</w:t>
      </w:r>
      <w:r>
        <w:rPr>
          <w:rFonts w:ascii="Fira Code" w:hAnsi="Fira Code" w:cs="Fira Code"/>
          <w:color w:val="383A42"/>
          <w:spacing w:val="8"/>
          <w:szCs w:val="21"/>
        </w:rPr>
        <w:t xml:space="preserve"> </w:t>
      </w:r>
    </w:p>
    <w:p w14:paraId="1857B787" w14:textId="77777777"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xTx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transpose</w:t>
      </w:r>
      <w:r>
        <w:rPr>
          <w:rStyle w:val="token"/>
          <w:rFonts w:ascii="Fira Code" w:hAnsi="Fira Code" w:cs="Fira Code"/>
          <w:color w:val="383A42"/>
          <w:spacing w:val="8"/>
          <w:szCs w:val="21"/>
        </w:rPr>
        <w:t>(</w:t>
      </w:r>
      <w:r>
        <w:rPr>
          <w:rFonts w:ascii="Fira Code" w:hAnsi="Fira Code" w:cs="Fira Code"/>
          <w:color w:val="383A42"/>
          <w:spacing w:val="8"/>
          <w:szCs w:val="21"/>
        </w:rPr>
        <w:t>x</w:t>
      </w:r>
      <w:r>
        <w:rPr>
          <w:rStyle w:val="token"/>
          <w:rFonts w:ascii="Fira Code" w:hAnsi="Fira Code" w:cs="Fira Code"/>
          <w:color w:val="383A42"/>
          <w:spacing w:val="8"/>
          <w:szCs w:val="21"/>
        </w:rPr>
        <w:t>),</w:t>
      </w:r>
      <w:r>
        <w:rPr>
          <w:rFonts w:ascii="Fira Code" w:hAnsi="Fira Code" w:cs="Fira Code"/>
          <w:color w:val="383A42"/>
          <w:spacing w:val="8"/>
          <w:szCs w:val="21"/>
        </w:rPr>
        <w:t xml:space="preserve"> x</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p>
    <w:p w14:paraId="029D3A89" w14:textId="77777777"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xTy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transpose</w:t>
      </w:r>
      <w:r>
        <w:rPr>
          <w:rStyle w:val="token"/>
          <w:rFonts w:ascii="Fira Code" w:hAnsi="Fira Code" w:cs="Fira Code"/>
          <w:color w:val="383A42"/>
          <w:spacing w:val="8"/>
          <w:szCs w:val="21"/>
        </w:rPr>
        <w:t>(</w:t>
      </w:r>
      <w:r>
        <w:rPr>
          <w:rFonts w:ascii="Fira Code" w:hAnsi="Fira Code" w:cs="Fira Code"/>
          <w:color w:val="383A42"/>
          <w:spacing w:val="8"/>
          <w:szCs w:val="21"/>
        </w:rPr>
        <w:t>x</w:t>
      </w:r>
      <w:r>
        <w:rPr>
          <w:rStyle w:val="token"/>
          <w:rFonts w:ascii="Fira Code" w:hAnsi="Fira Code" w:cs="Fira Code"/>
          <w:color w:val="383A42"/>
          <w:spacing w:val="8"/>
          <w:szCs w:val="21"/>
        </w:rPr>
        <w:t>),</w:t>
      </w:r>
      <w:r>
        <w:rPr>
          <w:rFonts w:ascii="Fira Code" w:hAnsi="Fira Code" w:cs="Fira Code"/>
          <w:color w:val="383A42"/>
          <w:spacing w:val="8"/>
          <w:szCs w:val="21"/>
        </w:rPr>
        <w:t xml:space="preserve"> y</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p>
    <w:p w14:paraId="54560E6E" w14:textId="04747445" w:rsidR="00790ABF" w:rsidRDefault="00790ABF" w:rsidP="00790ABF">
      <w:pPr>
        <w:spacing w:line="300" w:lineRule="auto"/>
        <w:ind w:left="480"/>
        <w:rPr>
          <w:rFonts w:ascii="Fira Code" w:hAnsi="Fira Code" w:cs="Fira Code"/>
          <w:color w:val="383A42"/>
          <w:spacing w:val="8"/>
          <w:szCs w:val="21"/>
        </w:rPr>
      </w:pP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使用最小二乘法估计参数</w:t>
      </w:r>
      <w:r>
        <w:rPr>
          <w:rFonts w:ascii="Fira Code" w:hAnsi="Fira Code" w:cs="Fira Code"/>
          <w:color w:val="383A42"/>
          <w:spacing w:val="8"/>
          <w:szCs w:val="21"/>
        </w:rPr>
        <w:t xml:space="preserve"> </w:t>
      </w:r>
    </w:p>
    <w:p w14:paraId="352AE60A" w14:textId="318B9EC1"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AB_hat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linalg</w:t>
      </w:r>
      <w:r>
        <w:rPr>
          <w:rStyle w:val="token"/>
          <w:rFonts w:ascii="Fira Code" w:hAnsi="Fira Code" w:cs="Fira Code"/>
          <w:color w:val="383A42"/>
          <w:spacing w:val="8"/>
          <w:szCs w:val="21"/>
        </w:rPr>
        <w:t>.</w:t>
      </w:r>
      <w:r>
        <w:rPr>
          <w:rFonts w:ascii="Fira Code" w:hAnsi="Fira Code" w:cs="Fira Code"/>
          <w:color w:val="383A42"/>
          <w:spacing w:val="8"/>
          <w:szCs w:val="21"/>
        </w:rPr>
        <w:t>inv</w:t>
      </w:r>
      <w:r>
        <w:rPr>
          <w:rStyle w:val="token"/>
          <w:rFonts w:ascii="Fira Code" w:hAnsi="Fira Code" w:cs="Fira Code"/>
          <w:color w:val="383A42"/>
          <w:spacing w:val="8"/>
          <w:szCs w:val="21"/>
        </w:rPr>
        <w:t>(</w:t>
      </w:r>
      <w:r>
        <w:rPr>
          <w:rFonts w:ascii="Fira Code" w:hAnsi="Fira Code" w:cs="Fira Code"/>
          <w:color w:val="383A42"/>
          <w:spacing w:val="8"/>
          <w:szCs w:val="21"/>
        </w:rPr>
        <w:t>xTx</w:t>
      </w:r>
      <w:r>
        <w:rPr>
          <w:rStyle w:val="token"/>
          <w:rFonts w:ascii="Fira Code" w:hAnsi="Fira Code" w:cs="Fira Code"/>
          <w:color w:val="383A42"/>
          <w:spacing w:val="8"/>
          <w:szCs w:val="21"/>
        </w:rPr>
        <w:t>),</w:t>
      </w:r>
      <w:r>
        <w:rPr>
          <w:rFonts w:ascii="Fira Code" w:hAnsi="Fira Code" w:cs="Fira Code"/>
          <w:color w:val="383A42"/>
          <w:spacing w:val="8"/>
          <w:szCs w:val="21"/>
        </w:rPr>
        <w:t xml:space="preserve"> xTy</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p>
    <w:p w14:paraId="41493BE5" w14:textId="77777777" w:rsidR="00790ABF"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ALPHA </w:t>
      </w:r>
      <w:r>
        <w:rPr>
          <w:rStyle w:val="token"/>
          <w:rFonts w:ascii="Fira Code" w:hAnsi="Fira Code" w:cs="Fira Code"/>
          <w:color w:val="4078F2"/>
          <w:spacing w:val="8"/>
          <w:szCs w:val="21"/>
        </w:rPr>
        <w:t>=</w:t>
      </w:r>
      <w:r>
        <w:rPr>
          <w:rFonts w:ascii="Fira Code" w:hAnsi="Fira Code" w:cs="Fira Code"/>
          <w:color w:val="383A42"/>
          <w:spacing w:val="8"/>
          <w:szCs w:val="21"/>
        </w:rPr>
        <w:t xml:space="preserve"> AB_hat</w:t>
      </w:r>
      <w:r>
        <w:rPr>
          <w:rStyle w:val="token"/>
          <w:rFonts w:ascii="Fira Code" w:hAnsi="Fira Code" w:cs="Fira Code"/>
          <w:color w:val="383A42"/>
          <w:spacing w:val="8"/>
          <w:szCs w:val="21"/>
        </w:rPr>
        <w:t>[</w:t>
      </w:r>
      <w:r>
        <w:rPr>
          <w:rStyle w:val="token"/>
          <w:rFonts w:ascii="Fira Code" w:hAnsi="Fira Code" w:cs="Fira Code"/>
          <w:color w:val="B76B01"/>
          <w:spacing w:val="8"/>
          <w:szCs w:val="21"/>
        </w:rPr>
        <w:t>0</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截距项，即超额收益</w:t>
      </w:r>
      <w:r>
        <w:rPr>
          <w:rFonts w:ascii="Fira Code" w:hAnsi="Fira Code" w:cs="Fira Code"/>
          <w:color w:val="383A42"/>
          <w:spacing w:val="8"/>
          <w:szCs w:val="21"/>
        </w:rPr>
        <w:t xml:space="preserve"> </w:t>
      </w:r>
    </w:p>
    <w:p w14:paraId="3C039D2B" w14:textId="64DB4779" w:rsidR="00790ABF" w:rsidRDefault="00790ABF" w:rsidP="00790ABF">
      <w:pPr>
        <w:spacing w:line="300" w:lineRule="auto"/>
        <w:ind w:left="480"/>
        <w:rPr>
          <w:rStyle w:val="token"/>
          <w:rFonts w:ascii="Fira Code" w:hAnsi="Fira Code" w:cs="Fira Code"/>
          <w:i/>
          <w:iCs/>
          <w:color w:val="A0A1A7"/>
          <w:spacing w:val="8"/>
          <w:szCs w:val="21"/>
        </w:rPr>
      </w:pPr>
      <w:r>
        <w:rPr>
          <w:rFonts w:ascii="Fira Code" w:hAnsi="Fira Code" w:cs="Fira Code"/>
          <w:color w:val="383A42"/>
          <w:spacing w:val="8"/>
          <w:szCs w:val="21"/>
        </w:rPr>
        <w:t xml:space="preserve">BETA </w:t>
      </w:r>
      <w:r>
        <w:rPr>
          <w:rStyle w:val="token"/>
          <w:rFonts w:ascii="Fira Code" w:hAnsi="Fira Code" w:cs="Fira Code"/>
          <w:color w:val="4078F2"/>
          <w:spacing w:val="8"/>
          <w:szCs w:val="21"/>
        </w:rPr>
        <w:t>=</w:t>
      </w:r>
      <w:r>
        <w:rPr>
          <w:rFonts w:ascii="Fira Code" w:hAnsi="Fira Code" w:cs="Fira Code"/>
          <w:color w:val="383A42"/>
          <w:spacing w:val="8"/>
          <w:szCs w:val="21"/>
        </w:rPr>
        <w:t xml:space="preserve"> AB_hat</w:t>
      </w:r>
      <w:r>
        <w:rPr>
          <w:rStyle w:val="token"/>
          <w:rFonts w:ascii="Fira Code" w:hAnsi="Fira Code" w:cs="Fira Code"/>
          <w:color w:val="383A42"/>
          <w:spacing w:val="8"/>
          <w:szCs w:val="21"/>
        </w:rPr>
        <w:t>[</w:t>
      </w:r>
      <w:r>
        <w:rPr>
          <w:rStyle w:val="token"/>
          <w:rFonts w:ascii="Fira Code" w:hAnsi="Fira Code" w:cs="Fira Code"/>
          <w:color w:val="B76B01"/>
          <w:spacing w:val="8"/>
          <w:szCs w:val="21"/>
        </w:rPr>
        <w:t>1</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斜率项，即风险系数</w:t>
      </w:r>
    </w:p>
    <w:p w14:paraId="4B51E585" w14:textId="035C54F7" w:rsidR="00790ABF" w:rsidRPr="00790ABF" w:rsidRDefault="00790ABF" w:rsidP="00790ABF">
      <w:pPr>
        <w:pStyle w:val="af4"/>
        <w:numPr>
          <w:ilvl w:val="0"/>
          <w:numId w:val="19"/>
        </w:numPr>
        <w:spacing w:line="300" w:lineRule="auto"/>
        <w:ind w:firstLineChars="0"/>
        <w:rPr>
          <w:rFonts w:ascii="Fira Code" w:hAnsi="Fira Code" w:cs="Fira Code"/>
          <w:color w:val="383A42"/>
          <w:spacing w:val="8"/>
          <w:szCs w:val="21"/>
        </w:rPr>
      </w:pPr>
      <w:r w:rsidRPr="00790ABF">
        <w:rPr>
          <w:rFonts w:ascii="Fira Code" w:hAnsi="Fira Code" w:cs="Fira Code" w:hint="eastAsia"/>
          <w:color w:val="383A42"/>
          <w:spacing w:val="8"/>
          <w:szCs w:val="21"/>
        </w:rPr>
        <w:t>限制模型估计</w:t>
      </w:r>
    </w:p>
    <w:p w14:paraId="2D374462" w14:textId="77777777" w:rsidR="007152BC"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xr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ones</w:t>
      </w:r>
      <w:r>
        <w:rPr>
          <w:rStyle w:val="token"/>
          <w:rFonts w:ascii="Fira Code" w:hAnsi="Fira Code" w:cs="Fira Code"/>
          <w:color w:val="383A42"/>
          <w:spacing w:val="8"/>
          <w:szCs w:val="21"/>
        </w:rPr>
        <w:t>((</w:t>
      </w:r>
      <w:r>
        <w:rPr>
          <w:rFonts w:ascii="Fira Code" w:hAnsi="Fira Code" w:cs="Fira Code"/>
          <w:color w:val="383A42"/>
          <w:spacing w:val="8"/>
          <w:szCs w:val="21"/>
        </w:rPr>
        <w:t>T</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B76B01"/>
          <w:spacing w:val="8"/>
          <w:szCs w:val="21"/>
        </w:rPr>
        <w:t>1</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创建只包含截距的设计矩阵</w:t>
      </w:r>
      <w:r>
        <w:rPr>
          <w:rFonts w:ascii="Fira Code" w:hAnsi="Fira Code" w:cs="Fira Code"/>
          <w:color w:val="383A42"/>
          <w:spacing w:val="8"/>
          <w:szCs w:val="21"/>
        </w:rPr>
        <w:t xml:space="preserve"> </w:t>
      </w:r>
    </w:p>
    <w:p w14:paraId="0F7AFE5D" w14:textId="77777777" w:rsidR="007152BC"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xr</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B76B01"/>
          <w:spacing w:val="8"/>
          <w:szCs w:val="21"/>
        </w:rPr>
        <w:t>0</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r>
        <w:rPr>
          <w:rStyle w:val="token"/>
          <w:rFonts w:ascii="Fira Code" w:hAnsi="Fira Code" w:cs="Fira Code"/>
          <w:color w:val="4078F2"/>
          <w:spacing w:val="8"/>
          <w:szCs w:val="21"/>
        </w:rPr>
        <w:t>=</w:t>
      </w:r>
      <w:r>
        <w:rPr>
          <w:rFonts w:ascii="Fira Code" w:hAnsi="Fira Code" w:cs="Fira Code"/>
          <w:color w:val="383A42"/>
          <w:spacing w:val="8"/>
          <w:szCs w:val="21"/>
        </w:rPr>
        <w:t xml:space="preserve"> ret_ind yr </w:t>
      </w:r>
      <w:r>
        <w:rPr>
          <w:rStyle w:val="token"/>
          <w:rFonts w:ascii="Fira Code" w:hAnsi="Fira Code" w:cs="Fira Code"/>
          <w:color w:val="4078F2"/>
          <w:spacing w:val="8"/>
          <w:szCs w:val="21"/>
        </w:rPr>
        <w:t>=</w:t>
      </w:r>
      <w:r>
        <w:rPr>
          <w:rFonts w:ascii="Fira Code" w:hAnsi="Fira Code" w:cs="Fira Code"/>
          <w:color w:val="383A42"/>
          <w:spacing w:val="8"/>
          <w:szCs w:val="21"/>
        </w:rPr>
        <w:t xml:space="preserve"> ret_stocks </w:t>
      </w: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股票收益率</w:t>
      </w:r>
      <w:r>
        <w:rPr>
          <w:rFonts w:ascii="Fira Code" w:hAnsi="Fira Code" w:cs="Fira Code"/>
          <w:color w:val="383A42"/>
          <w:spacing w:val="8"/>
          <w:szCs w:val="21"/>
        </w:rPr>
        <w:t xml:space="preserve"> </w:t>
      </w:r>
    </w:p>
    <w:p w14:paraId="5D613448" w14:textId="77777777" w:rsidR="007152BC" w:rsidRDefault="00790ABF" w:rsidP="00790ABF">
      <w:pPr>
        <w:spacing w:line="300" w:lineRule="auto"/>
        <w:ind w:left="480"/>
        <w:rPr>
          <w:rFonts w:ascii="Fira Code" w:hAnsi="Fira Code" w:cs="Fira Code"/>
          <w:color w:val="383A42"/>
          <w:spacing w:val="8"/>
          <w:szCs w:val="21"/>
        </w:rPr>
      </w:pP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计算</w:t>
      </w:r>
      <w:r>
        <w:rPr>
          <w:rStyle w:val="token"/>
          <w:rFonts w:ascii="Fira Code" w:hAnsi="Fira Code" w:cs="Fira Code"/>
          <w:i/>
          <w:iCs/>
          <w:color w:val="A0A1A7"/>
          <w:spacing w:val="8"/>
          <w:szCs w:val="21"/>
        </w:rPr>
        <w:t>Xr</w:t>
      </w:r>
      <w:r>
        <w:rPr>
          <w:rStyle w:val="token"/>
          <w:rFonts w:ascii="Fira Code" w:hAnsi="Fira Code" w:cs="Fira Code"/>
          <w:i/>
          <w:iCs/>
          <w:color w:val="A0A1A7"/>
          <w:spacing w:val="8"/>
          <w:szCs w:val="21"/>
        </w:rPr>
        <w:t>的转置乘以</w:t>
      </w:r>
      <w:r>
        <w:rPr>
          <w:rStyle w:val="token"/>
          <w:rFonts w:ascii="Fira Code" w:hAnsi="Fira Code" w:cs="Fira Code"/>
          <w:i/>
          <w:iCs/>
          <w:color w:val="A0A1A7"/>
          <w:spacing w:val="8"/>
          <w:szCs w:val="21"/>
        </w:rPr>
        <w:t>Xr</w:t>
      </w:r>
      <w:r>
        <w:rPr>
          <w:rStyle w:val="token"/>
          <w:rFonts w:ascii="Fira Code" w:hAnsi="Fira Code" w:cs="Fira Code"/>
          <w:i/>
          <w:iCs/>
          <w:color w:val="A0A1A7"/>
          <w:spacing w:val="8"/>
          <w:szCs w:val="21"/>
        </w:rPr>
        <w:t>和</w:t>
      </w:r>
      <w:r>
        <w:rPr>
          <w:rStyle w:val="token"/>
          <w:rFonts w:ascii="Fira Code" w:hAnsi="Fira Code" w:cs="Fira Code"/>
          <w:i/>
          <w:iCs/>
          <w:color w:val="A0A1A7"/>
          <w:spacing w:val="8"/>
          <w:szCs w:val="21"/>
        </w:rPr>
        <w:t>Xr</w:t>
      </w:r>
      <w:r>
        <w:rPr>
          <w:rStyle w:val="token"/>
          <w:rFonts w:ascii="Fira Code" w:hAnsi="Fira Code" w:cs="Fira Code"/>
          <w:i/>
          <w:iCs/>
          <w:color w:val="A0A1A7"/>
          <w:spacing w:val="8"/>
          <w:szCs w:val="21"/>
        </w:rPr>
        <w:t>的转置乘以</w:t>
      </w:r>
      <w:r>
        <w:rPr>
          <w:rStyle w:val="token"/>
          <w:rFonts w:ascii="Fira Code" w:hAnsi="Fira Code" w:cs="Fira Code"/>
          <w:i/>
          <w:iCs/>
          <w:color w:val="A0A1A7"/>
          <w:spacing w:val="8"/>
          <w:szCs w:val="21"/>
        </w:rPr>
        <w:t>yr</w:t>
      </w:r>
      <w:r>
        <w:rPr>
          <w:rFonts w:ascii="Fira Code" w:hAnsi="Fira Code" w:cs="Fira Code"/>
          <w:color w:val="383A42"/>
          <w:spacing w:val="8"/>
          <w:szCs w:val="21"/>
        </w:rPr>
        <w:t xml:space="preserve"> </w:t>
      </w:r>
    </w:p>
    <w:p w14:paraId="55AB5391" w14:textId="77777777" w:rsidR="007152BC"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xrTxr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transpose</w:t>
      </w:r>
      <w:r>
        <w:rPr>
          <w:rStyle w:val="token"/>
          <w:rFonts w:ascii="Fira Code" w:hAnsi="Fira Code" w:cs="Fira Code"/>
          <w:color w:val="383A42"/>
          <w:spacing w:val="8"/>
          <w:szCs w:val="21"/>
        </w:rPr>
        <w:t>(</w:t>
      </w:r>
      <w:r>
        <w:rPr>
          <w:rFonts w:ascii="Fira Code" w:hAnsi="Fira Code" w:cs="Fira Code"/>
          <w:color w:val="383A42"/>
          <w:spacing w:val="8"/>
          <w:szCs w:val="21"/>
        </w:rPr>
        <w:t>xr</w:t>
      </w:r>
      <w:r>
        <w:rPr>
          <w:rStyle w:val="token"/>
          <w:rFonts w:ascii="Fira Code" w:hAnsi="Fira Code" w:cs="Fira Code"/>
          <w:color w:val="383A42"/>
          <w:spacing w:val="8"/>
          <w:szCs w:val="21"/>
        </w:rPr>
        <w:t>),</w:t>
      </w:r>
      <w:r>
        <w:rPr>
          <w:rFonts w:ascii="Fira Code" w:hAnsi="Fira Code" w:cs="Fira Code"/>
          <w:color w:val="383A42"/>
          <w:spacing w:val="8"/>
          <w:szCs w:val="21"/>
        </w:rPr>
        <w:t xml:space="preserve"> xr</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p>
    <w:p w14:paraId="469E7B2D" w14:textId="77777777" w:rsidR="007152BC" w:rsidRDefault="00790ABF" w:rsidP="00790ABF">
      <w:pPr>
        <w:spacing w:line="300" w:lineRule="auto"/>
        <w:ind w:left="480"/>
        <w:rPr>
          <w:rFonts w:ascii="Fira Code" w:hAnsi="Fira Code" w:cs="Fira Code"/>
          <w:color w:val="383A42"/>
          <w:spacing w:val="8"/>
          <w:szCs w:val="21"/>
        </w:rPr>
      </w:pPr>
      <w:r>
        <w:rPr>
          <w:rFonts w:ascii="Fira Code" w:hAnsi="Fira Code" w:cs="Fira Code"/>
          <w:color w:val="383A42"/>
          <w:spacing w:val="8"/>
          <w:szCs w:val="21"/>
        </w:rPr>
        <w:t xml:space="preserve">xrTyr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transpose</w:t>
      </w:r>
      <w:r>
        <w:rPr>
          <w:rStyle w:val="token"/>
          <w:rFonts w:ascii="Fira Code" w:hAnsi="Fira Code" w:cs="Fira Code"/>
          <w:color w:val="383A42"/>
          <w:spacing w:val="8"/>
          <w:szCs w:val="21"/>
        </w:rPr>
        <w:t>(</w:t>
      </w:r>
      <w:r>
        <w:rPr>
          <w:rFonts w:ascii="Fira Code" w:hAnsi="Fira Code" w:cs="Fira Code"/>
          <w:color w:val="383A42"/>
          <w:spacing w:val="8"/>
          <w:szCs w:val="21"/>
        </w:rPr>
        <w:t>xr</w:t>
      </w:r>
      <w:r>
        <w:rPr>
          <w:rStyle w:val="token"/>
          <w:rFonts w:ascii="Fira Code" w:hAnsi="Fira Code" w:cs="Fira Code"/>
          <w:color w:val="383A42"/>
          <w:spacing w:val="8"/>
          <w:szCs w:val="21"/>
        </w:rPr>
        <w:t>),</w:t>
      </w:r>
      <w:r>
        <w:rPr>
          <w:rFonts w:ascii="Fira Code" w:hAnsi="Fira Code" w:cs="Fira Code"/>
          <w:color w:val="383A42"/>
          <w:spacing w:val="8"/>
          <w:szCs w:val="21"/>
        </w:rPr>
        <w:t xml:space="preserve"> yr</w:t>
      </w:r>
      <w:r>
        <w:rPr>
          <w:rStyle w:val="token"/>
          <w:rFonts w:ascii="Fira Code" w:hAnsi="Fira Code" w:cs="Fira Code"/>
          <w:color w:val="383A42"/>
          <w:spacing w:val="8"/>
          <w:szCs w:val="21"/>
        </w:rPr>
        <w:t>)</w:t>
      </w:r>
      <w:r>
        <w:rPr>
          <w:rFonts w:ascii="Fira Code" w:hAnsi="Fira Code" w:cs="Fira Code"/>
          <w:color w:val="383A42"/>
          <w:spacing w:val="8"/>
          <w:szCs w:val="21"/>
        </w:rPr>
        <w:t xml:space="preserve"> </w:t>
      </w:r>
    </w:p>
    <w:p w14:paraId="10F19A45" w14:textId="77777777" w:rsidR="007152BC" w:rsidRDefault="00790ABF" w:rsidP="00790ABF">
      <w:pPr>
        <w:spacing w:line="300" w:lineRule="auto"/>
        <w:ind w:left="480"/>
        <w:rPr>
          <w:rFonts w:ascii="Fira Code" w:hAnsi="Fira Code" w:cs="Fira Code"/>
          <w:color w:val="383A42"/>
          <w:spacing w:val="8"/>
          <w:szCs w:val="21"/>
        </w:rPr>
      </w:pPr>
      <w:r>
        <w:rPr>
          <w:rStyle w:val="token"/>
          <w:rFonts w:ascii="Fira Code" w:hAnsi="Fira Code" w:cs="Fira Code"/>
          <w:i/>
          <w:iCs/>
          <w:color w:val="A0A1A7"/>
          <w:spacing w:val="8"/>
          <w:szCs w:val="21"/>
        </w:rPr>
        <w:t xml:space="preserve"># </w:t>
      </w:r>
      <w:r>
        <w:rPr>
          <w:rStyle w:val="token"/>
          <w:rFonts w:ascii="Fira Code" w:hAnsi="Fira Code" w:cs="Fira Code"/>
          <w:i/>
          <w:iCs/>
          <w:color w:val="A0A1A7"/>
          <w:spacing w:val="8"/>
          <w:szCs w:val="21"/>
        </w:rPr>
        <w:t>使用最小二乘法估计参数</w:t>
      </w:r>
      <w:r>
        <w:rPr>
          <w:rFonts w:ascii="Fira Code" w:hAnsi="Fira Code" w:cs="Fira Code"/>
          <w:color w:val="383A42"/>
          <w:spacing w:val="8"/>
          <w:szCs w:val="21"/>
        </w:rPr>
        <w:t xml:space="preserve"> </w:t>
      </w:r>
    </w:p>
    <w:p w14:paraId="3013D197" w14:textId="3009371D" w:rsidR="00790ABF" w:rsidRDefault="00790ABF" w:rsidP="00790ABF">
      <w:pPr>
        <w:spacing w:line="300" w:lineRule="auto"/>
        <w:ind w:left="480"/>
        <w:rPr>
          <w:rStyle w:val="token"/>
          <w:rFonts w:ascii="Fira Code" w:hAnsi="Fira Code" w:cs="Fira Code"/>
          <w:color w:val="383A42"/>
          <w:spacing w:val="8"/>
          <w:szCs w:val="21"/>
        </w:rPr>
      </w:pPr>
      <w:r>
        <w:rPr>
          <w:rFonts w:ascii="Fira Code" w:hAnsi="Fira Code" w:cs="Fira Code"/>
          <w:color w:val="383A42"/>
          <w:spacing w:val="8"/>
          <w:szCs w:val="21"/>
        </w:rPr>
        <w:t xml:space="preserve">ABr_hat </w:t>
      </w:r>
      <w:r>
        <w:rPr>
          <w:rStyle w:val="token"/>
          <w:rFonts w:ascii="Fira Code" w:hAnsi="Fira Code" w:cs="Fira Code"/>
          <w:color w:val="4078F2"/>
          <w:spacing w:val="8"/>
          <w:szCs w:val="21"/>
        </w:rPr>
        <w:t>=</w:t>
      </w:r>
      <w:r>
        <w:rPr>
          <w:rFonts w:ascii="Fira Code" w:hAnsi="Fira Code" w:cs="Fira Code"/>
          <w:color w:val="383A42"/>
          <w:spacing w:val="8"/>
          <w:szCs w:val="21"/>
        </w:rPr>
        <w:t xml:space="preserve"> np</w:t>
      </w:r>
      <w:r>
        <w:rPr>
          <w:rStyle w:val="token"/>
          <w:rFonts w:ascii="Fira Code" w:hAnsi="Fira Code" w:cs="Fira Code"/>
          <w:color w:val="383A42"/>
          <w:spacing w:val="8"/>
          <w:szCs w:val="21"/>
        </w:rPr>
        <w:t>.</w:t>
      </w:r>
      <w:r>
        <w:rPr>
          <w:rFonts w:ascii="Fira Code" w:hAnsi="Fira Code" w:cs="Fira Code"/>
          <w:color w:val="383A42"/>
          <w:spacing w:val="8"/>
          <w:szCs w:val="21"/>
        </w:rPr>
        <w:t>dot</w:t>
      </w:r>
      <w:r>
        <w:rPr>
          <w:rStyle w:val="token"/>
          <w:rFonts w:ascii="Fira Code" w:hAnsi="Fira Code" w:cs="Fira Code"/>
          <w:color w:val="383A42"/>
          <w:spacing w:val="8"/>
          <w:szCs w:val="21"/>
        </w:rPr>
        <w:t>(</w:t>
      </w:r>
      <w:r>
        <w:rPr>
          <w:rFonts w:ascii="Fira Code" w:hAnsi="Fira Code" w:cs="Fira Code"/>
          <w:color w:val="383A42"/>
          <w:spacing w:val="8"/>
          <w:szCs w:val="21"/>
        </w:rPr>
        <w:t>np</w:t>
      </w:r>
      <w:r>
        <w:rPr>
          <w:rStyle w:val="token"/>
          <w:rFonts w:ascii="Fira Code" w:hAnsi="Fira Code" w:cs="Fira Code"/>
          <w:color w:val="383A42"/>
          <w:spacing w:val="8"/>
          <w:szCs w:val="21"/>
        </w:rPr>
        <w:t>.</w:t>
      </w:r>
      <w:r>
        <w:rPr>
          <w:rFonts w:ascii="Fira Code" w:hAnsi="Fira Code" w:cs="Fira Code"/>
          <w:color w:val="383A42"/>
          <w:spacing w:val="8"/>
          <w:szCs w:val="21"/>
        </w:rPr>
        <w:t>linalg</w:t>
      </w:r>
      <w:r>
        <w:rPr>
          <w:rStyle w:val="token"/>
          <w:rFonts w:ascii="Fira Code" w:hAnsi="Fira Code" w:cs="Fira Code"/>
          <w:color w:val="383A42"/>
          <w:spacing w:val="8"/>
          <w:szCs w:val="21"/>
        </w:rPr>
        <w:t>.</w:t>
      </w:r>
      <w:r>
        <w:rPr>
          <w:rFonts w:ascii="Fira Code" w:hAnsi="Fira Code" w:cs="Fira Code"/>
          <w:color w:val="383A42"/>
          <w:spacing w:val="8"/>
          <w:szCs w:val="21"/>
        </w:rPr>
        <w:t>inv</w:t>
      </w:r>
      <w:r>
        <w:rPr>
          <w:rStyle w:val="token"/>
          <w:rFonts w:ascii="Fira Code" w:hAnsi="Fira Code" w:cs="Fira Code"/>
          <w:color w:val="383A42"/>
          <w:spacing w:val="8"/>
          <w:szCs w:val="21"/>
        </w:rPr>
        <w:t>(</w:t>
      </w:r>
      <w:r>
        <w:rPr>
          <w:rFonts w:ascii="Fira Code" w:hAnsi="Fira Code" w:cs="Fira Code"/>
          <w:color w:val="383A42"/>
          <w:spacing w:val="8"/>
          <w:szCs w:val="21"/>
        </w:rPr>
        <w:t>xrTxr</w:t>
      </w:r>
      <w:r>
        <w:rPr>
          <w:rStyle w:val="token"/>
          <w:rFonts w:ascii="Fira Code" w:hAnsi="Fira Code" w:cs="Fira Code"/>
          <w:color w:val="383A42"/>
          <w:spacing w:val="8"/>
          <w:szCs w:val="21"/>
        </w:rPr>
        <w:t>),</w:t>
      </w:r>
      <w:r>
        <w:rPr>
          <w:rFonts w:ascii="Fira Code" w:hAnsi="Fira Code" w:cs="Fira Code"/>
          <w:color w:val="383A42"/>
          <w:spacing w:val="8"/>
          <w:szCs w:val="21"/>
        </w:rPr>
        <w:t xml:space="preserve"> xrTyr</w:t>
      </w:r>
      <w:r>
        <w:rPr>
          <w:rStyle w:val="token"/>
          <w:rFonts w:ascii="Fira Code" w:hAnsi="Fira Code" w:cs="Fira Code"/>
          <w:color w:val="383A42"/>
          <w:spacing w:val="8"/>
          <w:szCs w:val="21"/>
        </w:rPr>
        <w:t>)</w:t>
      </w:r>
    </w:p>
    <w:p w14:paraId="6C942E7F" w14:textId="77777777" w:rsidR="0032705B" w:rsidRPr="00790ABF" w:rsidRDefault="0032705B" w:rsidP="00790ABF">
      <w:pPr>
        <w:spacing w:line="300" w:lineRule="auto"/>
        <w:ind w:left="480"/>
        <w:rPr>
          <w:rFonts w:ascii="Fira Code" w:hAnsi="Fira Code" w:cs="Fira Code"/>
          <w:color w:val="383A42"/>
          <w:spacing w:val="8"/>
          <w:szCs w:val="21"/>
        </w:rPr>
      </w:pPr>
    </w:p>
    <w:p w14:paraId="07A6A887" w14:textId="0852E62A" w:rsidR="00790ABF" w:rsidRDefault="0032705B" w:rsidP="0032705B">
      <w:pPr>
        <w:spacing w:line="300" w:lineRule="auto"/>
        <w:ind w:firstLineChars="200" w:firstLine="480"/>
        <w:rPr>
          <w:rFonts w:ascii="Times New Roman" w:hAnsi="Times New Roman"/>
          <w:sz w:val="24"/>
        </w:rPr>
      </w:pPr>
      <w:r w:rsidRPr="0032705B">
        <w:rPr>
          <w:rFonts w:ascii="Times New Roman" w:hAnsi="Times New Roman" w:hint="eastAsia"/>
          <w:sz w:val="24"/>
        </w:rPr>
        <w:t>在实证中使用了三种统计检验方法来评估</w:t>
      </w:r>
      <w:r w:rsidRPr="0032705B">
        <w:rPr>
          <w:rFonts w:ascii="Times New Roman" w:hAnsi="Times New Roman" w:hint="eastAsia"/>
          <w:sz w:val="24"/>
        </w:rPr>
        <w:t>CAPM</w:t>
      </w:r>
      <w:r w:rsidRPr="0032705B">
        <w:rPr>
          <w:rFonts w:ascii="Times New Roman" w:hAnsi="Times New Roman" w:hint="eastAsia"/>
          <w:sz w:val="24"/>
        </w:rPr>
        <w:t>模型的有效性：</w:t>
      </w:r>
      <w:r w:rsidRPr="0032705B">
        <w:rPr>
          <w:rFonts w:ascii="Times New Roman" w:hAnsi="Times New Roman" w:hint="eastAsia"/>
          <w:sz w:val="24"/>
        </w:rPr>
        <w:t>Wald</w:t>
      </w:r>
      <w:r w:rsidRPr="0032705B">
        <w:rPr>
          <w:rFonts w:ascii="Times New Roman" w:hAnsi="Times New Roman" w:hint="eastAsia"/>
          <w:sz w:val="24"/>
        </w:rPr>
        <w:t>检验、似然比（</w:t>
      </w:r>
      <w:r w:rsidRPr="0032705B">
        <w:rPr>
          <w:rFonts w:ascii="Times New Roman" w:hAnsi="Times New Roman" w:hint="eastAsia"/>
          <w:sz w:val="24"/>
        </w:rPr>
        <w:t>LR</w:t>
      </w:r>
      <w:r w:rsidRPr="0032705B">
        <w:rPr>
          <w:rFonts w:ascii="Times New Roman" w:hAnsi="Times New Roman" w:hint="eastAsia"/>
          <w:sz w:val="24"/>
        </w:rPr>
        <w:t>）检验和拉格朗日乘子（</w:t>
      </w:r>
      <w:r w:rsidRPr="0032705B">
        <w:rPr>
          <w:rFonts w:ascii="Times New Roman" w:hAnsi="Times New Roman" w:hint="eastAsia"/>
          <w:sz w:val="24"/>
        </w:rPr>
        <w:t>LM</w:t>
      </w:r>
      <w:r w:rsidRPr="0032705B">
        <w:rPr>
          <w:rFonts w:ascii="Times New Roman" w:hAnsi="Times New Roman" w:hint="eastAsia"/>
          <w:sz w:val="24"/>
        </w:rPr>
        <w:t>）检验</w:t>
      </w:r>
      <w:r w:rsidR="009878D4">
        <w:rPr>
          <w:rFonts w:ascii="Times New Roman" w:hAnsi="Times New Roman" w:hint="eastAsia"/>
          <w:sz w:val="24"/>
        </w:rPr>
        <w:t>。</w:t>
      </w:r>
    </w:p>
    <w:p w14:paraId="14EBA9AD" w14:textId="5A915E72" w:rsidR="0032705B" w:rsidRDefault="009878D4" w:rsidP="009878D4">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sz w:val="24"/>
        </w:rPr>
        <w:t>.</w:t>
      </w:r>
      <w:r w:rsidRPr="009878D4">
        <w:rPr>
          <w:rFonts w:ascii="微软雅黑" w:eastAsia="微软雅黑" w:hAnsi="微软雅黑" w:hint="eastAsia"/>
          <w:color w:val="060607"/>
          <w:spacing w:val="8"/>
          <w:szCs w:val="21"/>
          <w:shd w:val="clear" w:color="auto" w:fill="FFFFFF"/>
        </w:rPr>
        <w:t xml:space="preserve"> </w:t>
      </w:r>
      <w:r w:rsidRPr="009878D4">
        <w:rPr>
          <w:rFonts w:ascii="Times New Roman" w:hAnsi="Times New Roman" w:hint="eastAsia"/>
          <w:sz w:val="24"/>
        </w:rPr>
        <w:t>Wald</w:t>
      </w:r>
      <w:r w:rsidRPr="009878D4">
        <w:rPr>
          <w:rFonts w:ascii="Times New Roman" w:hAnsi="Times New Roman" w:hint="eastAsia"/>
          <w:sz w:val="24"/>
        </w:rPr>
        <w:t>检验是一种基于估计参数的检验方法，</w:t>
      </w:r>
      <w:r>
        <w:rPr>
          <w:rFonts w:ascii="Times New Roman" w:hAnsi="Times New Roman" w:hint="eastAsia"/>
          <w:sz w:val="24"/>
        </w:rPr>
        <w:t>在实验中</w:t>
      </w:r>
      <w:r w:rsidRPr="009878D4">
        <w:rPr>
          <w:rFonts w:ascii="Times New Roman" w:hAnsi="Times New Roman" w:hint="eastAsia"/>
          <w:sz w:val="24"/>
        </w:rPr>
        <w:t>用于检验</w:t>
      </w:r>
      <w:r w:rsidRPr="009878D4">
        <w:rPr>
          <w:rFonts w:ascii="Times New Roman" w:hAnsi="Times New Roman" w:hint="eastAsia"/>
          <w:sz w:val="24"/>
        </w:rPr>
        <w:t>CAPM</w:t>
      </w:r>
      <w:r w:rsidRPr="009878D4">
        <w:rPr>
          <w:rFonts w:ascii="Times New Roman" w:hAnsi="Times New Roman" w:hint="eastAsia"/>
          <w:sz w:val="24"/>
        </w:rPr>
        <w:t>模型中的超额收益（</w:t>
      </w:r>
      <w:r w:rsidRPr="009878D4">
        <w:rPr>
          <w:rFonts w:ascii="Times New Roman" w:hAnsi="Times New Roman" w:hint="eastAsia"/>
          <w:sz w:val="24"/>
        </w:rPr>
        <w:t>ALPHA</w:t>
      </w:r>
      <w:r w:rsidRPr="009878D4">
        <w:rPr>
          <w:rFonts w:ascii="Times New Roman" w:hAnsi="Times New Roman" w:hint="eastAsia"/>
          <w:sz w:val="24"/>
        </w:rPr>
        <w:t>）是否显著不为零</w:t>
      </w:r>
      <w:r>
        <w:rPr>
          <w:rFonts w:ascii="Times New Roman" w:hAnsi="Times New Roman" w:hint="eastAsia"/>
          <w:sz w:val="24"/>
        </w:rPr>
        <w:t>。实验代码中，</w:t>
      </w:r>
      <w:r w:rsidRPr="009878D4">
        <w:rPr>
          <w:rFonts w:ascii="Times New Roman" w:hAnsi="Times New Roman"/>
        </w:rPr>
        <w:t>SWchi2</w:t>
      </w:r>
      <w:r w:rsidRPr="009878D4">
        <w:rPr>
          <w:rFonts w:ascii="Times New Roman" w:hAnsi="Times New Roman" w:hint="eastAsia"/>
          <w:sz w:val="24"/>
        </w:rPr>
        <w:t> </w:t>
      </w:r>
      <w:r w:rsidRPr="009878D4">
        <w:rPr>
          <w:rFonts w:ascii="Times New Roman" w:hAnsi="Times New Roman" w:hint="eastAsia"/>
          <w:sz w:val="24"/>
        </w:rPr>
        <w:t>是</w:t>
      </w:r>
      <w:r w:rsidRPr="009878D4">
        <w:rPr>
          <w:rFonts w:ascii="Times New Roman" w:hAnsi="Times New Roman" w:hint="eastAsia"/>
          <w:sz w:val="24"/>
        </w:rPr>
        <w:t>Wald</w:t>
      </w:r>
      <w:r w:rsidRPr="009878D4">
        <w:rPr>
          <w:rFonts w:ascii="Times New Roman" w:hAnsi="Times New Roman" w:hint="eastAsia"/>
          <w:sz w:val="24"/>
        </w:rPr>
        <w:t>检验的卡方统计量</w:t>
      </w:r>
      <w:r>
        <w:rPr>
          <w:rFonts w:ascii="Times New Roman" w:hAnsi="Times New Roman" w:hint="eastAsia"/>
          <w:sz w:val="24"/>
        </w:rPr>
        <w:t>，</w:t>
      </w:r>
      <w:r w:rsidRPr="009878D4">
        <w:rPr>
          <w:rFonts w:ascii="Times New Roman" w:hAnsi="Times New Roman"/>
        </w:rPr>
        <w:t>SWF</w:t>
      </w:r>
      <w:r w:rsidRPr="009878D4">
        <w:rPr>
          <w:rFonts w:ascii="Times New Roman" w:hAnsi="Times New Roman" w:hint="eastAsia"/>
          <w:sz w:val="24"/>
        </w:rPr>
        <w:t> </w:t>
      </w:r>
      <w:r w:rsidRPr="009878D4">
        <w:rPr>
          <w:rFonts w:ascii="Times New Roman" w:hAnsi="Times New Roman" w:hint="eastAsia"/>
          <w:sz w:val="24"/>
        </w:rPr>
        <w:t>是</w:t>
      </w:r>
      <w:r w:rsidRPr="009878D4">
        <w:rPr>
          <w:rFonts w:ascii="Times New Roman" w:hAnsi="Times New Roman" w:hint="eastAsia"/>
          <w:sz w:val="24"/>
        </w:rPr>
        <w:t>Wald</w:t>
      </w:r>
      <w:r w:rsidRPr="009878D4">
        <w:rPr>
          <w:rFonts w:ascii="Times New Roman" w:hAnsi="Times New Roman" w:hint="eastAsia"/>
          <w:sz w:val="24"/>
        </w:rPr>
        <w:t>检验的</w:t>
      </w:r>
      <w:r w:rsidRPr="009878D4">
        <w:rPr>
          <w:rFonts w:ascii="Times New Roman" w:hAnsi="Times New Roman" w:hint="eastAsia"/>
          <w:sz w:val="24"/>
        </w:rPr>
        <w:t>F</w:t>
      </w:r>
      <w:r w:rsidRPr="009878D4">
        <w:rPr>
          <w:rFonts w:ascii="Times New Roman" w:hAnsi="Times New Roman" w:hint="eastAsia"/>
          <w:sz w:val="24"/>
        </w:rPr>
        <w:t>统计量</w:t>
      </w:r>
      <w:r>
        <w:rPr>
          <w:rFonts w:ascii="Times New Roman" w:hAnsi="Times New Roman" w:hint="eastAsia"/>
          <w:sz w:val="24"/>
        </w:rPr>
        <w:t>，</w:t>
      </w:r>
      <w:r w:rsidRPr="009878D4">
        <w:rPr>
          <w:rFonts w:ascii="Times New Roman" w:hAnsi="Times New Roman"/>
        </w:rPr>
        <w:t>pvalue_Wchi2</w:t>
      </w:r>
      <w:r w:rsidRPr="009878D4">
        <w:rPr>
          <w:rFonts w:ascii="Times New Roman" w:hAnsi="Times New Roman" w:hint="eastAsia"/>
          <w:sz w:val="24"/>
        </w:rPr>
        <w:t> </w:t>
      </w:r>
      <w:r w:rsidRPr="009878D4">
        <w:rPr>
          <w:rFonts w:ascii="Times New Roman" w:hAnsi="Times New Roman" w:hint="eastAsia"/>
          <w:sz w:val="24"/>
        </w:rPr>
        <w:t>和</w:t>
      </w:r>
      <w:r w:rsidRPr="009878D4">
        <w:rPr>
          <w:rFonts w:ascii="Times New Roman" w:hAnsi="Times New Roman" w:hint="eastAsia"/>
          <w:sz w:val="24"/>
        </w:rPr>
        <w:t> </w:t>
      </w:r>
      <w:r w:rsidRPr="009878D4">
        <w:rPr>
          <w:rFonts w:ascii="Times New Roman" w:hAnsi="Times New Roman"/>
        </w:rPr>
        <w:t>pvalue_WF</w:t>
      </w:r>
      <w:r w:rsidRPr="009878D4">
        <w:rPr>
          <w:rFonts w:ascii="Times New Roman" w:hAnsi="Times New Roman" w:hint="eastAsia"/>
          <w:sz w:val="24"/>
        </w:rPr>
        <w:t> </w:t>
      </w:r>
      <w:r w:rsidRPr="009878D4">
        <w:rPr>
          <w:rFonts w:ascii="Times New Roman" w:hAnsi="Times New Roman" w:hint="eastAsia"/>
          <w:sz w:val="24"/>
        </w:rPr>
        <w:t>分别是卡方分布和</w:t>
      </w:r>
      <w:r w:rsidRPr="009878D4">
        <w:rPr>
          <w:rFonts w:ascii="Times New Roman" w:hAnsi="Times New Roman" w:hint="eastAsia"/>
          <w:sz w:val="24"/>
        </w:rPr>
        <w:t>F</w:t>
      </w:r>
      <w:r w:rsidRPr="009878D4">
        <w:rPr>
          <w:rFonts w:ascii="Times New Roman" w:hAnsi="Times New Roman" w:hint="eastAsia"/>
          <w:sz w:val="24"/>
        </w:rPr>
        <w:t>分布下的</w:t>
      </w:r>
      <w:r w:rsidRPr="009878D4">
        <w:rPr>
          <w:rFonts w:ascii="Times New Roman" w:hAnsi="Times New Roman" w:hint="eastAsia"/>
          <w:sz w:val="24"/>
        </w:rPr>
        <w:t>p</w:t>
      </w:r>
      <w:r w:rsidRPr="009878D4">
        <w:rPr>
          <w:rFonts w:ascii="Times New Roman" w:hAnsi="Times New Roman" w:hint="eastAsia"/>
          <w:sz w:val="24"/>
        </w:rPr>
        <w:t>值，用于判断超额收益是否显著</w:t>
      </w:r>
      <w:r>
        <w:rPr>
          <w:rFonts w:ascii="Times New Roman" w:hAnsi="Times New Roman" w:hint="eastAsia"/>
          <w:sz w:val="24"/>
        </w:rPr>
        <w:t>不为零。</w:t>
      </w:r>
    </w:p>
    <w:p w14:paraId="15E1207F" w14:textId="58CEBE26" w:rsidR="009878D4" w:rsidRDefault="009878D4" w:rsidP="009878D4">
      <w:pPr>
        <w:spacing w:line="300" w:lineRule="auto"/>
        <w:ind w:firstLineChars="200" w:firstLine="480"/>
        <w:rPr>
          <w:rFonts w:ascii="Times New Roman" w:hAnsi="Times New Roman"/>
          <w:sz w:val="24"/>
        </w:rPr>
      </w:pPr>
      <w:r>
        <w:rPr>
          <w:rFonts w:ascii="Times New Roman" w:hAnsi="Times New Roman" w:hint="eastAsia"/>
          <w:sz w:val="24"/>
        </w:rPr>
        <w:t>2</w:t>
      </w:r>
      <w:r>
        <w:rPr>
          <w:rFonts w:ascii="Times New Roman" w:hAnsi="Times New Roman"/>
          <w:sz w:val="24"/>
        </w:rPr>
        <w:t>.</w:t>
      </w:r>
      <w:r w:rsidRPr="009878D4">
        <w:rPr>
          <w:rFonts w:ascii="微软雅黑" w:eastAsia="微软雅黑" w:hAnsi="微软雅黑" w:hint="eastAsia"/>
          <w:color w:val="060607"/>
          <w:spacing w:val="8"/>
          <w:szCs w:val="21"/>
          <w:shd w:val="clear" w:color="auto" w:fill="FFFFFF"/>
        </w:rPr>
        <w:t xml:space="preserve"> </w:t>
      </w:r>
      <w:r w:rsidRPr="009878D4">
        <w:rPr>
          <w:rFonts w:ascii="Times New Roman" w:hAnsi="Times New Roman" w:hint="eastAsia"/>
          <w:sz w:val="24"/>
        </w:rPr>
        <w:t>似然比检验是一种比较无限制模型和限制模型的似然函数值的方法，用于检验两个模型之间的差异是否显著。</w:t>
      </w:r>
      <w:r>
        <w:rPr>
          <w:rFonts w:ascii="Times New Roman" w:hAnsi="Times New Roman" w:hint="eastAsia"/>
          <w:sz w:val="24"/>
        </w:rPr>
        <w:t>实验代码中，</w:t>
      </w:r>
      <w:r w:rsidRPr="009878D4">
        <w:rPr>
          <w:rFonts w:ascii="Times New Roman" w:hAnsi="Times New Roman"/>
        </w:rPr>
        <w:t>SLRchi2</w:t>
      </w:r>
      <w:r w:rsidRPr="009878D4">
        <w:rPr>
          <w:rFonts w:ascii="Times New Roman" w:hAnsi="Times New Roman" w:hint="eastAsia"/>
          <w:sz w:val="24"/>
        </w:rPr>
        <w:t> </w:t>
      </w:r>
      <w:r w:rsidRPr="009878D4">
        <w:rPr>
          <w:rFonts w:ascii="Times New Roman" w:hAnsi="Times New Roman" w:hint="eastAsia"/>
          <w:sz w:val="24"/>
        </w:rPr>
        <w:t>是似然比检验的卡方统计</w:t>
      </w:r>
      <w:r>
        <w:rPr>
          <w:rFonts w:ascii="Times New Roman" w:hAnsi="Times New Roman" w:hint="eastAsia"/>
          <w:sz w:val="24"/>
        </w:rPr>
        <w:t>，</w:t>
      </w:r>
      <w:r w:rsidR="00BE24BA">
        <w:rPr>
          <w:rStyle w:val="HTML"/>
          <w:color w:val="060607"/>
          <w:spacing w:val="8"/>
          <w:szCs w:val="21"/>
          <w:shd w:val="clear" w:color="auto" w:fill="FFFFFF"/>
        </w:rPr>
        <w:t>pvalue</w:t>
      </w:r>
      <w:r w:rsidR="00BE24BA" w:rsidRPr="00BE24BA">
        <w:rPr>
          <w:rFonts w:ascii="Times New Roman" w:hAnsi="Times New Roman"/>
        </w:rPr>
        <w:t>_SLRchi2</w:t>
      </w:r>
      <w:r w:rsidR="00BE24BA" w:rsidRPr="00BE24BA">
        <w:rPr>
          <w:rFonts w:ascii="Times New Roman" w:hAnsi="Times New Roman" w:hint="eastAsia"/>
          <w:sz w:val="24"/>
        </w:rPr>
        <w:t> </w:t>
      </w:r>
      <w:r w:rsidR="00BE24BA" w:rsidRPr="00BE24BA">
        <w:rPr>
          <w:rFonts w:ascii="Times New Roman" w:hAnsi="Times New Roman" w:hint="eastAsia"/>
          <w:sz w:val="24"/>
        </w:rPr>
        <w:t>是卡方分布下的</w:t>
      </w:r>
      <w:r w:rsidR="00BE24BA" w:rsidRPr="00BE24BA">
        <w:rPr>
          <w:rFonts w:ascii="Times New Roman" w:hAnsi="Times New Roman" w:hint="eastAsia"/>
          <w:sz w:val="24"/>
        </w:rPr>
        <w:t>p</w:t>
      </w:r>
      <w:r w:rsidR="00BE24BA" w:rsidRPr="00BE24BA">
        <w:rPr>
          <w:rFonts w:ascii="Times New Roman" w:hAnsi="Times New Roman" w:hint="eastAsia"/>
          <w:sz w:val="24"/>
        </w:rPr>
        <w:t>值，用于判断无限制模型和限制模型之间的差异是否显著</w:t>
      </w:r>
      <w:r w:rsidR="00BE24BA">
        <w:rPr>
          <w:rFonts w:ascii="Times New Roman" w:hAnsi="Times New Roman" w:hint="eastAsia"/>
          <w:sz w:val="24"/>
        </w:rPr>
        <w:t>。</w:t>
      </w:r>
    </w:p>
    <w:p w14:paraId="0E619013" w14:textId="5A5247BF" w:rsidR="00E55980" w:rsidRPr="009878D4" w:rsidRDefault="00E55980" w:rsidP="009878D4">
      <w:pPr>
        <w:spacing w:line="300" w:lineRule="auto"/>
        <w:ind w:firstLineChars="200" w:firstLine="480"/>
        <w:rPr>
          <w:rFonts w:ascii="Times New Roman" w:hAnsi="Times New Roman"/>
          <w:sz w:val="24"/>
        </w:rPr>
      </w:pPr>
      <w:r>
        <w:rPr>
          <w:rFonts w:ascii="Times New Roman" w:hAnsi="Times New Roman" w:hint="eastAsia"/>
          <w:sz w:val="24"/>
        </w:rPr>
        <w:t>3</w:t>
      </w:r>
      <w:r>
        <w:rPr>
          <w:rFonts w:ascii="Times New Roman" w:hAnsi="Times New Roman"/>
          <w:sz w:val="24"/>
        </w:rPr>
        <w:t>.</w:t>
      </w:r>
      <w:r w:rsidRPr="00E55980">
        <w:rPr>
          <w:rFonts w:ascii="微软雅黑" w:eastAsia="微软雅黑" w:hAnsi="微软雅黑" w:hint="eastAsia"/>
          <w:color w:val="060607"/>
          <w:spacing w:val="8"/>
          <w:szCs w:val="21"/>
          <w:shd w:val="clear" w:color="auto" w:fill="FFFFFF"/>
        </w:rPr>
        <w:t xml:space="preserve"> </w:t>
      </w:r>
      <w:r w:rsidRPr="00E55980">
        <w:rPr>
          <w:rFonts w:ascii="Times New Roman" w:hAnsi="Times New Roman" w:hint="eastAsia"/>
          <w:sz w:val="24"/>
        </w:rPr>
        <w:t>拉格朗日乘子检验是一种用于检验模型中是否存在遗漏变量的检验方法。</w:t>
      </w:r>
      <w:r>
        <w:rPr>
          <w:rFonts w:ascii="Times New Roman" w:hAnsi="Times New Roman" w:hint="eastAsia"/>
          <w:sz w:val="24"/>
        </w:rPr>
        <w:t>在本实验中，</w:t>
      </w:r>
      <w:r w:rsidRPr="00E55980">
        <w:rPr>
          <w:rFonts w:ascii="Times New Roman" w:hAnsi="Times New Roman" w:hint="eastAsia"/>
          <w:sz w:val="24"/>
        </w:rPr>
        <w:t>LM</w:t>
      </w:r>
      <w:r w:rsidRPr="00E55980">
        <w:rPr>
          <w:rFonts w:ascii="Times New Roman" w:hAnsi="Times New Roman" w:hint="eastAsia"/>
          <w:sz w:val="24"/>
        </w:rPr>
        <w:t>检验用于检验</w:t>
      </w:r>
      <w:r w:rsidRPr="00E55980">
        <w:rPr>
          <w:rFonts w:ascii="Times New Roman" w:hAnsi="Times New Roman" w:hint="eastAsia"/>
          <w:sz w:val="24"/>
        </w:rPr>
        <w:t>CAPM</w:t>
      </w:r>
      <w:r w:rsidRPr="00E55980">
        <w:rPr>
          <w:rFonts w:ascii="Times New Roman" w:hAnsi="Times New Roman" w:hint="eastAsia"/>
          <w:sz w:val="24"/>
        </w:rPr>
        <w:t>模型是否完全由市场风险因子解释，即是否存在未被市场风险因子捕捉到的风险</w:t>
      </w:r>
      <w:r>
        <w:rPr>
          <w:rFonts w:ascii="Times New Roman" w:hAnsi="Times New Roman" w:hint="eastAsia"/>
          <w:sz w:val="24"/>
        </w:rPr>
        <w:t>。实验代码中，</w:t>
      </w:r>
      <w:r w:rsidRPr="00E55980">
        <w:rPr>
          <w:rFonts w:ascii="Times New Roman" w:hAnsi="Times New Roman"/>
        </w:rPr>
        <w:t>score</w:t>
      </w:r>
      <w:r w:rsidRPr="00E55980">
        <w:rPr>
          <w:rFonts w:ascii="Times New Roman" w:hAnsi="Times New Roman" w:hint="eastAsia"/>
          <w:sz w:val="24"/>
        </w:rPr>
        <w:t> </w:t>
      </w:r>
      <w:r w:rsidRPr="00E55980">
        <w:rPr>
          <w:rFonts w:ascii="Times New Roman" w:hAnsi="Times New Roman" w:hint="eastAsia"/>
          <w:sz w:val="24"/>
        </w:rPr>
        <w:t>是得分向量，用于计算</w:t>
      </w:r>
      <w:r w:rsidRPr="00E55980">
        <w:rPr>
          <w:rFonts w:ascii="Times New Roman" w:hAnsi="Times New Roman" w:hint="eastAsia"/>
          <w:sz w:val="24"/>
        </w:rPr>
        <w:t>LM</w:t>
      </w:r>
      <w:r w:rsidRPr="00E55980">
        <w:rPr>
          <w:rFonts w:ascii="Times New Roman" w:hAnsi="Times New Roman" w:hint="eastAsia"/>
          <w:sz w:val="24"/>
        </w:rPr>
        <w:t>统计</w:t>
      </w:r>
      <w:r>
        <w:rPr>
          <w:rFonts w:ascii="Times New Roman" w:hAnsi="Times New Roman" w:hint="eastAsia"/>
          <w:sz w:val="24"/>
        </w:rPr>
        <w:t>量。</w:t>
      </w:r>
      <w:r w:rsidRPr="00E55980">
        <w:rPr>
          <w:rFonts w:ascii="Times New Roman" w:hAnsi="Times New Roman"/>
        </w:rPr>
        <w:t>Minfo</w:t>
      </w:r>
      <w:r w:rsidRPr="00E55980">
        <w:rPr>
          <w:rFonts w:ascii="Times New Roman" w:hAnsi="Times New Roman" w:hint="eastAsia"/>
          <w:sz w:val="24"/>
        </w:rPr>
        <w:t> </w:t>
      </w:r>
      <w:r w:rsidRPr="00E55980">
        <w:rPr>
          <w:rFonts w:ascii="Times New Roman" w:hAnsi="Times New Roman" w:hint="eastAsia"/>
          <w:sz w:val="24"/>
        </w:rPr>
        <w:t>是信息矩阵，用于调整得分向量的协方</w:t>
      </w:r>
      <w:r>
        <w:rPr>
          <w:rFonts w:ascii="Times New Roman" w:hAnsi="Times New Roman" w:hint="eastAsia"/>
          <w:sz w:val="24"/>
        </w:rPr>
        <w:t>差。</w:t>
      </w:r>
      <w:r w:rsidRPr="00E55980">
        <w:rPr>
          <w:rFonts w:ascii="Times New Roman" w:hAnsi="Times New Roman"/>
        </w:rPr>
        <w:t>SLMchi2</w:t>
      </w:r>
      <w:r w:rsidRPr="00E55980">
        <w:rPr>
          <w:rFonts w:ascii="Times New Roman" w:hAnsi="Times New Roman" w:hint="eastAsia"/>
          <w:sz w:val="24"/>
        </w:rPr>
        <w:t> </w:t>
      </w:r>
      <w:r w:rsidRPr="00E55980">
        <w:rPr>
          <w:rFonts w:ascii="Times New Roman" w:hAnsi="Times New Roman" w:hint="eastAsia"/>
          <w:sz w:val="24"/>
        </w:rPr>
        <w:t>是拉格朗日乘子检验的卡方统计</w:t>
      </w:r>
      <w:r>
        <w:rPr>
          <w:rFonts w:ascii="Times New Roman" w:hAnsi="Times New Roman" w:hint="eastAsia"/>
          <w:sz w:val="24"/>
        </w:rPr>
        <w:t>量</w:t>
      </w:r>
      <w:r w:rsidR="00ED396B">
        <w:rPr>
          <w:rFonts w:ascii="Times New Roman" w:hAnsi="Times New Roman" w:hint="eastAsia"/>
          <w:sz w:val="24"/>
        </w:rPr>
        <w:t>。</w:t>
      </w:r>
      <w:r w:rsidR="00ED396B" w:rsidRPr="00ED396B">
        <w:rPr>
          <w:rFonts w:ascii="Times New Roman" w:hAnsi="Times New Roman"/>
        </w:rPr>
        <w:t>pvalue_SLMchi2</w:t>
      </w:r>
      <w:r w:rsidR="00ED396B" w:rsidRPr="00ED396B">
        <w:rPr>
          <w:rFonts w:ascii="Times New Roman" w:hAnsi="Times New Roman" w:hint="eastAsia"/>
          <w:sz w:val="24"/>
        </w:rPr>
        <w:t> </w:t>
      </w:r>
      <w:r w:rsidR="00ED396B" w:rsidRPr="00ED396B">
        <w:rPr>
          <w:rFonts w:ascii="Times New Roman" w:hAnsi="Times New Roman" w:hint="eastAsia"/>
          <w:sz w:val="24"/>
        </w:rPr>
        <w:t>是卡方分布下的</w:t>
      </w:r>
      <w:r w:rsidR="00ED396B" w:rsidRPr="00ED396B">
        <w:rPr>
          <w:rFonts w:ascii="Times New Roman" w:hAnsi="Times New Roman" w:hint="eastAsia"/>
          <w:sz w:val="24"/>
        </w:rPr>
        <w:t>p</w:t>
      </w:r>
      <w:r w:rsidR="00ED396B" w:rsidRPr="00ED396B">
        <w:rPr>
          <w:rFonts w:ascii="Times New Roman" w:hAnsi="Times New Roman" w:hint="eastAsia"/>
          <w:sz w:val="24"/>
        </w:rPr>
        <w:t>值，用于判断</w:t>
      </w:r>
      <w:r w:rsidR="00ED396B" w:rsidRPr="00ED396B">
        <w:rPr>
          <w:rFonts w:ascii="Times New Roman" w:hAnsi="Times New Roman" w:hint="eastAsia"/>
          <w:sz w:val="24"/>
        </w:rPr>
        <w:t>CAPM</w:t>
      </w:r>
      <w:r w:rsidR="00ED396B" w:rsidRPr="00ED396B">
        <w:rPr>
          <w:rFonts w:ascii="Times New Roman" w:hAnsi="Times New Roman" w:hint="eastAsia"/>
          <w:sz w:val="24"/>
        </w:rPr>
        <w:t>模型是否存在遗漏变</w:t>
      </w:r>
      <w:r w:rsidR="00ED396B">
        <w:rPr>
          <w:rFonts w:ascii="Times New Roman" w:hAnsi="Times New Roman" w:hint="eastAsia"/>
          <w:sz w:val="24"/>
        </w:rPr>
        <w:t>量。</w:t>
      </w:r>
    </w:p>
    <w:p w14:paraId="3DF8F9DE" w14:textId="71231AB4" w:rsidR="009878D4" w:rsidRPr="009878D4" w:rsidRDefault="004424E3" w:rsidP="009878D4">
      <w:pPr>
        <w:spacing w:line="300" w:lineRule="auto"/>
        <w:ind w:firstLineChars="200" w:firstLine="480"/>
        <w:rPr>
          <w:rFonts w:ascii="Times New Roman" w:hAnsi="Times New Roman"/>
          <w:sz w:val="24"/>
        </w:rPr>
      </w:pPr>
      <w:r>
        <w:rPr>
          <w:rFonts w:ascii="Times New Roman" w:hAnsi="Times New Roman" w:hint="eastAsia"/>
          <w:sz w:val="24"/>
        </w:rPr>
        <w:lastRenderedPageBreak/>
        <w:t>使用</w:t>
      </w:r>
      <w:r w:rsidRPr="0032705B">
        <w:rPr>
          <w:rFonts w:ascii="Times New Roman" w:hAnsi="Times New Roman" w:hint="eastAsia"/>
          <w:sz w:val="24"/>
        </w:rPr>
        <w:t>三种统计检验方法</w:t>
      </w:r>
      <w:r>
        <w:rPr>
          <w:rFonts w:ascii="Times New Roman" w:hAnsi="Times New Roman" w:hint="eastAsia"/>
          <w:sz w:val="24"/>
        </w:rPr>
        <w:t>得出的结果将在</w:t>
      </w:r>
      <w:r>
        <w:rPr>
          <w:rFonts w:ascii="Times New Roman" w:hAnsi="Times New Roman"/>
          <w:sz w:val="24"/>
        </w:rPr>
        <w:t>3.2</w:t>
      </w:r>
      <w:r>
        <w:rPr>
          <w:rFonts w:ascii="Times New Roman" w:hAnsi="Times New Roman" w:hint="eastAsia"/>
          <w:sz w:val="24"/>
        </w:rPr>
        <w:t>部分对</w:t>
      </w:r>
      <w:r w:rsidRPr="004424E3">
        <w:rPr>
          <w:rFonts w:ascii="Times New Roman" w:hAnsi="Times New Roman" w:hint="eastAsia"/>
          <w:sz w:val="24"/>
        </w:rPr>
        <w:t>CAPM</w:t>
      </w:r>
      <w:r w:rsidRPr="004424E3">
        <w:rPr>
          <w:rFonts w:ascii="Times New Roman" w:hAnsi="Times New Roman" w:hint="eastAsia"/>
          <w:sz w:val="24"/>
        </w:rPr>
        <w:t>模型</w:t>
      </w:r>
      <w:r>
        <w:rPr>
          <w:rFonts w:ascii="Times New Roman" w:hAnsi="Times New Roman" w:hint="eastAsia"/>
          <w:sz w:val="24"/>
        </w:rPr>
        <w:t>的</w:t>
      </w:r>
      <w:r w:rsidRPr="004424E3">
        <w:rPr>
          <w:rFonts w:ascii="Times New Roman" w:hAnsi="Times New Roman" w:hint="eastAsia"/>
          <w:sz w:val="24"/>
        </w:rPr>
        <w:t>多资产时间序列检验</w:t>
      </w:r>
      <w:r>
        <w:rPr>
          <w:rFonts w:ascii="Times New Roman" w:hAnsi="Times New Roman" w:hint="eastAsia"/>
          <w:sz w:val="24"/>
        </w:rPr>
        <w:t>问题中进行讨论。</w:t>
      </w:r>
    </w:p>
    <w:p w14:paraId="01A8EDDB" w14:textId="77777777" w:rsidR="009878D4" w:rsidRPr="009878D4" w:rsidRDefault="009878D4" w:rsidP="009878D4">
      <w:pPr>
        <w:spacing w:line="300" w:lineRule="auto"/>
        <w:ind w:firstLineChars="200" w:firstLine="480"/>
        <w:rPr>
          <w:rFonts w:ascii="Times New Roman" w:hAnsi="Times New Roman"/>
          <w:sz w:val="24"/>
        </w:rPr>
      </w:pPr>
    </w:p>
    <w:p w14:paraId="5CB665E4" w14:textId="0EE8B32B" w:rsidR="00C42888" w:rsidRPr="00C51D3D" w:rsidRDefault="00BB78A4" w:rsidP="00BB78A4">
      <w:pPr>
        <w:rPr>
          <w:rFonts w:ascii="Times New Roman" w:hAnsi="Times New Roman"/>
          <w:sz w:val="28"/>
          <w:szCs w:val="28"/>
        </w:rPr>
      </w:pPr>
      <w:r w:rsidRPr="00C51D3D">
        <w:rPr>
          <w:rFonts w:ascii="Times New Roman" w:hAnsi="Times New Roman"/>
          <w:sz w:val="28"/>
          <w:szCs w:val="28"/>
        </w:rPr>
        <w:t>2.</w:t>
      </w:r>
      <w:r>
        <w:rPr>
          <w:rFonts w:ascii="Times New Roman" w:hAnsi="Times New Roman" w:hint="eastAsia"/>
          <w:sz w:val="28"/>
          <w:szCs w:val="28"/>
        </w:rPr>
        <w:t xml:space="preserve">3  </w:t>
      </w:r>
      <w:r w:rsidRPr="00BB78A4">
        <w:rPr>
          <w:rFonts w:ascii="Times New Roman" w:hAnsi="Times New Roman" w:hint="eastAsia"/>
          <w:sz w:val="28"/>
          <w:szCs w:val="28"/>
        </w:rPr>
        <w:t>A</w:t>
      </w:r>
      <w:r w:rsidRPr="00BB78A4">
        <w:rPr>
          <w:rFonts w:ascii="Times New Roman" w:hAnsi="Times New Roman" w:hint="eastAsia"/>
          <w:sz w:val="28"/>
          <w:szCs w:val="28"/>
        </w:rPr>
        <w:t>股市市场惯性效应</w:t>
      </w:r>
      <w:r>
        <w:rPr>
          <w:rFonts w:ascii="Times New Roman" w:hAnsi="Times New Roman" w:hint="eastAsia"/>
          <w:sz w:val="28"/>
          <w:szCs w:val="28"/>
        </w:rPr>
        <w:t>/</w:t>
      </w:r>
      <w:r w:rsidRPr="00BB78A4">
        <w:rPr>
          <w:rFonts w:ascii="Times New Roman" w:hAnsi="Times New Roman" w:hint="eastAsia"/>
          <w:sz w:val="28"/>
          <w:szCs w:val="28"/>
        </w:rPr>
        <w:t>反转效应</w:t>
      </w:r>
      <w:r>
        <w:rPr>
          <w:rFonts w:ascii="Times New Roman" w:hAnsi="Times New Roman" w:hint="eastAsia"/>
          <w:sz w:val="28"/>
          <w:szCs w:val="28"/>
        </w:rPr>
        <w:t>的实证检验方法</w:t>
      </w:r>
    </w:p>
    <w:p w14:paraId="44A29083" w14:textId="03A31706" w:rsidR="00BB78A4" w:rsidRDefault="00C42888" w:rsidP="00E0755B">
      <w:pPr>
        <w:spacing w:line="300" w:lineRule="auto"/>
        <w:ind w:firstLineChars="200" w:firstLine="480"/>
        <w:rPr>
          <w:rFonts w:ascii="Times New Roman" w:hAnsi="Times New Roman"/>
          <w:sz w:val="24"/>
        </w:rPr>
      </w:pPr>
      <w:r>
        <w:rPr>
          <w:rFonts w:ascii="Times New Roman" w:hAnsi="Times New Roman" w:hint="eastAsia"/>
          <w:sz w:val="24"/>
        </w:rPr>
        <w:t>在对这一问题的实证检验中，使用的股票的样本为</w:t>
      </w:r>
      <w:r>
        <w:rPr>
          <w:rFonts w:ascii="Times New Roman" w:hAnsi="Times New Roman" w:hint="eastAsia"/>
          <w:sz w:val="24"/>
        </w:rPr>
        <w:t>865</w:t>
      </w:r>
      <w:r>
        <w:rPr>
          <w:rFonts w:ascii="Times New Roman" w:hAnsi="Times New Roman" w:hint="eastAsia"/>
          <w:sz w:val="24"/>
        </w:rPr>
        <w:t>支</w:t>
      </w:r>
      <w:r>
        <w:rPr>
          <w:rFonts w:ascii="Times New Roman" w:hAnsi="Times New Roman" w:hint="eastAsia"/>
          <w:sz w:val="24"/>
        </w:rPr>
        <w:t>2001</w:t>
      </w:r>
      <w:r>
        <w:rPr>
          <w:rFonts w:ascii="Times New Roman" w:hAnsi="Times New Roman" w:hint="eastAsia"/>
          <w:sz w:val="24"/>
        </w:rPr>
        <w:t>年之前已经上市且</w:t>
      </w:r>
      <w:r>
        <w:rPr>
          <w:rFonts w:ascii="Times New Roman" w:hAnsi="Times New Roman" w:hint="eastAsia"/>
          <w:sz w:val="24"/>
        </w:rPr>
        <w:t>2022</w:t>
      </w:r>
      <w:r>
        <w:rPr>
          <w:rFonts w:ascii="Times New Roman" w:hAnsi="Times New Roman" w:hint="eastAsia"/>
          <w:sz w:val="24"/>
        </w:rPr>
        <w:t>年还未退市的</w:t>
      </w:r>
      <w:r>
        <w:rPr>
          <w:rFonts w:ascii="Times New Roman" w:hAnsi="Times New Roman" w:hint="eastAsia"/>
          <w:sz w:val="24"/>
        </w:rPr>
        <w:t>A</w:t>
      </w:r>
      <w:r>
        <w:rPr>
          <w:rFonts w:ascii="Times New Roman" w:hAnsi="Times New Roman" w:hint="eastAsia"/>
          <w:sz w:val="24"/>
        </w:rPr>
        <w:t>股股票，实验中所用数据为选定股票样本从</w:t>
      </w:r>
      <w:r>
        <w:rPr>
          <w:rFonts w:ascii="Times New Roman" w:hAnsi="Times New Roman" w:hint="eastAsia"/>
          <w:sz w:val="24"/>
        </w:rPr>
        <w:t>2001</w:t>
      </w:r>
      <w:r>
        <w:rPr>
          <w:rFonts w:ascii="Times New Roman" w:hAnsi="Times New Roman" w:hint="eastAsia"/>
          <w:sz w:val="24"/>
        </w:rPr>
        <w:t>年至</w:t>
      </w:r>
      <w:r>
        <w:rPr>
          <w:rFonts w:ascii="Times New Roman" w:hAnsi="Times New Roman" w:hint="eastAsia"/>
          <w:sz w:val="24"/>
        </w:rPr>
        <w:t>2022</w:t>
      </w:r>
      <w:r>
        <w:rPr>
          <w:rFonts w:ascii="Times New Roman" w:hAnsi="Times New Roman" w:hint="eastAsia"/>
          <w:sz w:val="24"/>
        </w:rPr>
        <w:t>年的</w:t>
      </w:r>
      <w:r w:rsidR="00E0755B">
        <w:rPr>
          <w:rFonts w:ascii="Times New Roman" w:hAnsi="Times New Roman" w:hint="eastAsia"/>
          <w:sz w:val="24"/>
        </w:rPr>
        <w:t>月度数据</w:t>
      </w:r>
      <w:r w:rsidR="0010319A">
        <w:rPr>
          <w:rFonts w:ascii="Times New Roman" w:hAnsi="Times New Roman" w:hint="eastAsia"/>
          <w:sz w:val="24"/>
        </w:rPr>
        <w:t>，共计</w:t>
      </w:r>
      <w:r w:rsidR="0010319A">
        <w:rPr>
          <w:rFonts w:ascii="Times New Roman" w:hAnsi="Times New Roman" w:hint="eastAsia"/>
          <w:sz w:val="24"/>
        </w:rPr>
        <w:t>227232</w:t>
      </w:r>
      <w:r w:rsidR="0010319A">
        <w:rPr>
          <w:rFonts w:ascii="Times New Roman" w:hAnsi="Times New Roman" w:hint="eastAsia"/>
          <w:sz w:val="24"/>
        </w:rPr>
        <w:t>条有效数据</w:t>
      </w:r>
      <w:r w:rsidR="00E0755B">
        <w:rPr>
          <w:rFonts w:ascii="Times New Roman" w:hAnsi="Times New Roman" w:hint="eastAsia"/>
          <w:sz w:val="24"/>
        </w:rPr>
        <w:t>。数据全部来自于</w:t>
      </w:r>
      <w:r w:rsidR="00E0755B">
        <w:rPr>
          <w:rFonts w:ascii="Times New Roman" w:hAnsi="Times New Roman" w:hint="eastAsia"/>
          <w:sz w:val="24"/>
        </w:rPr>
        <w:t>RESSET</w:t>
      </w:r>
      <w:r w:rsidR="00E0755B">
        <w:rPr>
          <w:rFonts w:ascii="Times New Roman" w:hAnsi="Times New Roman" w:hint="eastAsia"/>
          <w:sz w:val="24"/>
        </w:rPr>
        <w:t>数据库，数据处理计算程序全部使用</w:t>
      </w:r>
      <w:r w:rsidR="00E0755B">
        <w:rPr>
          <w:rFonts w:ascii="Times New Roman" w:hAnsi="Times New Roman" w:hint="eastAsia"/>
          <w:sz w:val="24"/>
        </w:rPr>
        <w:t>Python</w:t>
      </w:r>
      <w:r w:rsidR="00E0755B">
        <w:rPr>
          <w:rFonts w:ascii="Times New Roman" w:hAnsi="Times New Roman" w:hint="eastAsia"/>
          <w:sz w:val="24"/>
        </w:rPr>
        <w:t>编写。</w:t>
      </w:r>
    </w:p>
    <w:p w14:paraId="5C2320B4" w14:textId="1D41B463" w:rsidR="00C3715D" w:rsidRDefault="00C3715D" w:rsidP="00C3715D">
      <w:pPr>
        <w:spacing w:line="300" w:lineRule="auto"/>
        <w:rPr>
          <w:rFonts w:ascii="Times New Roman" w:eastAsia="黑体" w:hAnsi="Times New Roman"/>
          <w:sz w:val="24"/>
          <w:szCs w:val="20"/>
        </w:rPr>
      </w:pPr>
      <w:r>
        <w:rPr>
          <w:rFonts w:ascii="Times New Roman" w:hAnsi="Times New Roman" w:hint="eastAsia"/>
          <w:sz w:val="24"/>
        </w:rPr>
        <w:t>2.3.1</w:t>
      </w:r>
      <w:r w:rsidRPr="00C3715D">
        <w:rPr>
          <w:rFonts w:ascii="Times New Roman" w:eastAsia="黑体" w:hAnsi="Times New Roman" w:hint="eastAsia"/>
          <w:sz w:val="24"/>
          <w:szCs w:val="20"/>
        </w:rPr>
        <w:t>实证研究思路</w:t>
      </w:r>
    </w:p>
    <w:p w14:paraId="2B5EDEE4" w14:textId="3AC05A9A" w:rsidR="00C3715D" w:rsidRDefault="00C3715D" w:rsidP="00C3715D">
      <w:pPr>
        <w:spacing w:line="300" w:lineRule="auto"/>
        <w:ind w:firstLineChars="200" w:firstLine="480"/>
        <w:rPr>
          <w:rFonts w:ascii="Times New Roman" w:hAnsi="Times New Roman"/>
          <w:sz w:val="24"/>
        </w:rPr>
      </w:pPr>
      <w:r w:rsidRPr="00C3715D">
        <w:rPr>
          <w:rFonts w:ascii="Times New Roman" w:hAnsi="Times New Roman" w:hint="eastAsia"/>
          <w:sz w:val="24"/>
        </w:rPr>
        <w:t>惯性效应是指过去表现好的股票（称为赢者）会继续表现好，过去表现差的股票（称为输者）会继续表现差。与惯性效应正好相反，反转效应是指过去表现好的股票接下来会表现差，过去表现差的股票接下来会表现好</w:t>
      </w:r>
      <w:r>
        <w:rPr>
          <w:rFonts w:ascii="Times New Roman" w:hAnsi="Times New Roman" w:hint="eastAsia"/>
          <w:sz w:val="24"/>
        </w:rPr>
        <w:t>。在该实证分析中</w:t>
      </w:r>
      <w:r w:rsidRPr="00C3715D">
        <w:rPr>
          <w:rFonts w:ascii="Times New Roman" w:hAnsi="Times New Roman" w:hint="eastAsia"/>
          <w:sz w:val="24"/>
        </w:rPr>
        <w:t>所用的数据是所有在上交所交易股票的月度收益率</w:t>
      </w:r>
      <w:r>
        <w:rPr>
          <w:rFonts w:ascii="Times New Roman" w:hAnsi="Times New Roman" w:hint="eastAsia"/>
          <w:sz w:val="24"/>
        </w:rPr>
        <w:t>。</w:t>
      </w:r>
    </w:p>
    <w:p w14:paraId="45874C78" w14:textId="31AFF848" w:rsidR="00C3715D" w:rsidRPr="00C3715D" w:rsidRDefault="00C3715D" w:rsidP="00C3715D">
      <w:pPr>
        <w:spacing w:line="300" w:lineRule="auto"/>
        <w:ind w:firstLineChars="200" w:firstLine="480"/>
        <w:rPr>
          <w:rFonts w:ascii="Times New Roman" w:hAnsi="Times New Roman"/>
          <w:sz w:val="24"/>
        </w:rPr>
      </w:pPr>
      <w:r w:rsidRPr="00C3715D">
        <w:rPr>
          <w:rFonts w:ascii="Times New Roman" w:hAnsi="Times New Roman" w:hint="eastAsia"/>
          <w:sz w:val="24"/>
        </w:rPr>
        <w:t>在每一个月，首先计算过去</w:t>
      </w:r>
      <w:r w:rsidRPr="00C3715D">
        <w:rPr>
          <w:rFonts w:ascii="Times New Roman" w:hAnsi="Times New Roman" w:hint="eastAsia"/>
          <w:sz w:val="24"/>
        </w:rPr>
        <w:t>1</w:t>
      </w:r>
      <w:r w:rsidRPr="00C3715D">
        <w:rPr>
          <w:rFonts w:ascii="Times New Roman" w:hAnsi="Times New Roman" w:hint="eastAsia"/>
          <w:sz w:val="24"/>
        </w:rPr>
        <w:t>个月、</w:t>
      </w:r>
      <w:r w:rsidRPr="00C3715D">
        <w:rPr>
          <w:rFonts w:ascii="Times New Roman" w:hAnsi="Times New Roman" w:hint="eastAsia"/>
          <w:sz w:val="24"/>
        </w:rPr>
        <w:t>3</w:t>
      </w:r>
      <w:r w:rsidRPr="00C3715D">
        <w:rPr>
          <w:rFonts w:ascii="Times New Roman" w:hAnsi="Times New Roman" w:hint="eastAsia"/>
          <w:sz w:val="24"/>
        </w:rPr>
        <w:t>个月、</w:t>
      </w:r>
      <w:r w:rsidRPr="00C3715D">
        <w:rPr>
          <w:rFonts w:ascii="Times New Roman" w:hAnsi="Times New Roman" w:hint="eastAsia"/>
          <w:sz w:val="24"/>
        </w:rPr>
        <w:t>6</w:t>
      </w:r>
      <w:r w:rsidRPr="00C3715D">
        <w:rPr>
          <w:rFonts w:ascii="Times New Roman" w:hAnsi="Times New Roman" w:hint="eastAsia"/>
          <w:sz w:val="24"/>
        </w:rPr>
        <w:t>个月和</w:t>
      </w:r>
      <w:r w:rsidRPr="00C3715D">
        <w:rPr>
          <w:rFonts w:ascii="Times New Roman" w:hAnsi="Times New Roman" w:hint="eastAsia"/>
          <w:sz w:val="24"/>
        </w:rPr>
        <w:t>12</w:t>
      </w:r>
      <w:r w:rsidRPr="00C3715D">
        <w:rPr>
          <w:rFonts w:ascii="Times New Roman" w:hAnsi="Times New Roman" w:hint="eastAsia"/>
          <w:sz w:val="24"/>
        </w:rPr>
        <w:t>个月的累积收益率。然后，在每个月的月末，根据过去</w:t>
      </w:r>
      <w:r w:rsidRPr="00C3715D">
        <w:rPr>
          <w:rFonts w:ascii="Times New Roman" w:hAnsi="Times New Roman" w:hint="eastAsia"/>
          <w:sz w:val="24"/>
        </w:rPr>
        <w:t>1</w:t>
      </w:r>
      <w:r w:rsidRPr="00C3715D">
        <w:rPr>
          <w:rFonts w:ascii="Times New Roman" w:hAnsi="Times New Roman" w:hint="eastAsia"/>
          <w:sz w:val="24"/>
        </w:rPr>
        <w:t>个月、</w:t>
      </w:r>
      <w:r w:rsidRPr="00C3715D">
        <w:rPr>
          <w:rFonts w:ascii="Times New Roman" w:hAnsi="Times New Roman" w:hint="eastAsia"/>
          <w:sz w:val="24"/>
        </w:rPr>
        <w:t>3</w:t>
      </w:r>
      <w:r w:rsidRPr="00C3715D">
        <w:rPr>
          <w:rFonts w:ascii="Times New Roman" w:hAnsi="Times New Roman" w:hint="eastAsia"/>
          <w:sz w:val="24"/>
        </w:rPr>
        <w:t>个月、</w:t>
      </w:r>
      <w:r w:rsidRPr="00C3715D">
        <w:rPr>
          <w:rFonts w:ascii="Times New Roman" w:hAnsi="Times New Roman" w:hint="eastAsia"/>
          <w:sz w:val="24"/>
        </w:rPr>
        <w:t>6</w:t>
      </w:r>
      <w:r w:rsidRPr="00C3715D">
        <w:rPr>
          <w:rFonts w:ascii="Times New Roman" w:hAnsi="Times New Roman" w:hint="eastAsia"/>
          <w:sz w:val="24"/>
        </w:rPr>
        <w:t>个月和</w:t>
      </w:r>
      <w:r w:rsidRPr="00C3715D">
        <w:rPr>
          <w:rFonts w:ascii="Times New Roman" w:hAnsi="Times New Roman" w:hint="eastAsia"/>
          <w:sz w:val="24"/>
        </w:rPr>
        <w:t>12</w:t>
      </w:r>
      <w:r w:rsidRPr="00C3715D">
        <w:rPr>
          <w:rFonts w:ascii="Times New Roman" w:hAnsi="Times New Roman" w:hint="eastAsia"/>
          <w:sz w:val="24"/>
        </w:rPr>
        <w:t>个月的收益率，分别将所有股票根据过去的收益率由低到高排序，构造</w:t>
      </w:r>
      <w:r w:rsidRPr="00C3715D">
        <w:rPr>
          <w:rFonts w:ascii="Times New Roman" w:hAnsi="Times New Roman" w:hint="eastAsia"/>
          <w:sz w:val="24"/>
        </w:rPr>
        <w:t>5</w:t>
      </w:r>
      <w:r w:rsidRPr="00C3715D">
        <w:rPr>
          <w:rFonts w:ascii="Times New Roman" w:hAnsi="Times New Roman" w:hint="eastAsia"/>
          <w:sz w:val="24"/>
        </w:rPr>
        <w:t>个等权重投资组合。接下来持有这</w:t>
      </w:r>
      <w:r w:rsidRPr="00C3715D">
        <w:rPr>
          <w:rFonts w:ascii="Times New Roman" w:hAnsi="Times New Roman" w:hint="eastAsia"/>
          <w:sz w:val="24"/>
        </w:rPr>
        <w:t>5</w:t>
      </w:r>
      <w:r w:rsidRPr="00C3715D">
        <w:rPr>
          <w:rFonts w:ascii="Times New Roman" w:hAnsi="Times New Roman" w:hint="eastAsia"/>
          <w:sz w:val="24"/>
        </w:rPr>
        <w:t>个组合</w:t>
      </w:r>
      <w:r w:rsidRPr="00C3715D">
        <w:rPr>
          <w:rFonts w:ascii="Times New Roman" w:hAnsi="Times New Roman" w:hint="eastAsia"/>
          <w:sz w:val="24"/>
        </w:rPr>
        <w:t>1</w:t>
      </w:r>
      <w:r w:rsidRPr="00C3715D">
        <w:rPr>
          <w:rFonts w:ascii="Times New Roman" w:hAnsi="Times New Roman" w:hint="eastAsia"/>
          <w:sz w:val="24"/>
        </w:rPr>
        <w:t>个月、</w:t>
      </w:r>
      <w:r w:rsidRPr="00C3715D">
        <w:rPr>
          <w:rFonts w:ascii="Times New Roman" w:hAnsi="Times New Roman" w:hint="eastAsia"/>
          <w:sz w:val="24"/>
        </w:rPr>
        <w:t>3</w:t>
      </w:r>
      <w:r w:rsidRPr="00C3715D">
        <w:rPr>
          <w:rFonts w:ascii="Times New Roman" w:hAnsi="Times New Roman" w:hint="eastAsia"/>
          <w:sz w:val="24"/>
        </w:rPr>
        <w:t>个月、</w:t>
      </w:r>
      <w:r w:rsidRPr="00C3715D">
        <w:rPr>
          <w:rFonts w:ascii="Times New Roman" w:hAnsi="Times New Roman" w:hint="eastAsia"/>
          <w:sz w:val="24"/>
        </w:rPr>
        <w:t>6</w:t>
      </w:r>
      <w:r w:rsidRPr="00C3715D">
        <w:rPr>
          <w:rFonts w:ascii="Times New Roman" w:hAnsi="Times New Roman" w:hint="eastAsia"/>
          <w:sz w:val="24"/>
        </w:rPr>
        <w:t>个月或</w:t>
      </w:r>
      <w:r w:rsidRPr="00C3715D">
        <w:rPr>
          <w:rFonts w:ascii="Times New Roman" w:hAnsi="Times New Roman" w:hint="eastAsia"/>
          <w:sz w:val="24"/>
        </w:rPr>
        <w:t>12</w:t>
      </w:r>
      <w:r w:rsidRPr="00C3715D">
        <w:rPr>
          <w:rFonts w:ascii="Times New Roman" w:hAnsi="Times New Roman" w:hint="eastAsia"/>
          <w:sz w:val="24"/>
        </w:rPr>
        <w:t>个月。也就是说，</w:t>
      </w:r>
      <w:r>
        <w:rPr>
          <w:rFonts w:ascii="Times New Roman" w:hAnsi="Times New Roman" w:hint="eastAsia"/>
          <w:sz w:val="24"/>
        </w:rPr>
        <w:t>实验中</w:t>
      </w:r>
      <w:r w:rsidRPr="00C3715D">
        <w:rPr>
          <w:rFonts w:ascii="Times New Roman" w:hAnsi="Times New Roman" w:hint="eastAsia"/>
          <w:sz w:val="24"/>
        </w:rPr>
        <w:t>调整组合的频率是每月</w:t>
      </w:r>
      <w:r w:rsidRPr="00C3715D">
        <w:rPr>
          <w:rFonts w:ascii="Times New Roman" w:hAnsi="Times New Roman" w:hint="eastAsia"/>
          <w:sz w:val="24"/>
        </w:rPr>
        <w:t>1</w:t>
      </w:r>
      <w:r w:rsidRPr="00C3715D">
        <w:rPr>
          <w:rFonts w:ascii="Times New Roman" w:hAnsi="Times New Roman" w:hint="eastAsia"/>
          <w:sz w:val="24"/>
        </w:rPr>
        <w:t>次，构造组合利用的信息分别是过去</w:t>
      </w:r>
      <w:r w:rsidRPr="00C3715D">
        <w:rPr>
          <w:rFonts w:ascii="Times New Roman" w:hAnsi="Times New Roman" w:hint="eastAsia"/>
          <w:sz w:val="24"/>
        </w:rPr>
        <w:t>1</w:t>
      </w:r>
      <w:r w:rsidRPr="00C3715D">
        <w:rPr>
          <w:rFonts w:ascii="Times New Roman" w:hAnsi="Times New Roman" w:hint="eastAsia"/>
          <w:sz w:val="24"/>
        </w:rPr>
        <w:t>个月、</w:t>
      </w:r>
      <w:r w:rsidRPr="00C3715D">
        <w:rPr>
          <w:rFonts w:ascii="Times New Roman" w:hAnsi="Times New Roman" w:hint="eastAsia"/>
          <w:sz w:val="24"/>
        </w:rPr>
        <w:t>3</w:t>
      </w:r>
      <w:r w:rsidRPr="00C3715D">
        <w:rPr>
          <w:rFonts w:ascii="Times New Roman" w:hAnsi="Times New Roman" w:hint="eastAsia"/>
          <w:sz w:val="24"/>
        </w:rPr>
        <w:t>个月、</w:t>
      </w:r>
      <w:r w:rsidRPr="00C3715D">
        <w:rPr>
          <w:rFonts w:ascii="Times New Roman" w:hAnsi="Times New Roman" w:hint="eastAsia"/>
          <w:sz w:val="24"/>
        </w:rPr>
        <w:t>6</w:t>
      </w:r>
      <w:r w:rsidRPr="00C3715D">
        <w:rPr>
          <w:rFonts w:ascii="Times New Roman" w:hAnsi="Times New Roman" w:hint="eastAsia"/>
          <w:sz w:val="24"/>
        </w:rPr>
        <w:t>个月或</w:t>
      </w:r>
      <w:r w:rsidRPr="00C3715D">
        <w:rPr>
          <w:rFonts w:ascii="Times New Roman" w:hAnsi="Times New Roman" w:hint="eastAsia"/>
          <w:sz w:val="24"/>
        </w:rPr>
        <w:t>12</w:t>
      </w:r>
      <w:r w:rsidRPr="00C3715D">
        <w:rPr>
          <w:rFonts w:ascii="Times New Roman" w:hAnsi="Times New Roman" w:hint="eastAsia"/>
          <w:sz w:val="24"/>
        </w:rPr>
        <w:t>个月的股票收益率，组合的持有期分别是</w:t>
      </w:r>
      <w:r w:rsidRPr="00C3715D">
        <w:rPr>
          <w:rFonts w:ascii="Times New Roman" w:hAnsi="Times New Roman" w:hint="eastAsia"/>
          <w:sz w:val="24"/>
        </w:rPr>
        <w:t>1</w:t>
      </w:r>
      <w:r w:rsidRPr="00C3715D">
        <w:rPr>
          <w:rFonts w:ascii="Times New Roman" w:hAnsi="Times New Roman" w:hint="eastAsia"/>
          <w:sz w:val="24"/>
        </w:rPr>
        <w:t>个月、</w:t>
      </w:r>
      <w:r w:rsidRPr="00C3715D">
        <w:rPr>
          <w:rFonts w:ascii="Times New Roman" w:hAnsi="Times New Roman" w:hint="eastAsia"/>
          <w:sz w:val="24"/>
        </w:rPr>
        <w:t>3</w:t>
      </w:r>
      <w:r w:rsidRPr="00C3715D">
        <w:rPr>
          <w:rFonts w:ascii="Times New Roman" w:hAnsi="Times New Roman" w:hint="eastAsia"/>
          <w:sz w:val="24"/>
        </w:rPr>
        <w:t>个月、</w:t>
      </w:r>
      <w:r w:rsidRPr="00C3715D">
        <w:rPr>
          <w:rFonts w:ascii="Times New Roman" w:hAnsi="Times New Roman" w:hint="eastAsia"/>
          <w:sz w:val="24"/>
        </w:rPr>
        <w:t>6</w:t>
      </w:r>
      <w:r w:rsidRPr="00C3715D">
        <w:rPr>
          <w:rFonts w:ascii="Times New Roman" w:hAnsi="Times New Roman" w:hint="eastAsia"/>
          <w:sz w:val="24"/>
        </w:rPr>
        <w:t>个月或</w:t>
      </w:r>
      <w:r w:rsidRPr="00C3715D">
        <w:rPr>
          <w:rFonts w:ascii="Times New Roman" w:hAnsi="Times New Roman" w:hint="eastAsia"/>
          <w:sz w:val="24"/>
        </w:rPr>
        <w:t>12</w:t>
      </w:r>
      <w:r w:rsidRPr="00C3715D">
        <w:rPr>
          <w:rFonts w:ascii="Times New Roman" w:hAnsi="Times New Roman" w:hint="eastAsia"/>
          <w:sz w:val="24"/>
        </w:rPr>
        <w:t>个月</w:t>
      </w:r>
      <w:r>
        <w:rPr>
          <w:rFonts w:ascii="Times New Roman" w:hAnsi="Times New Roman" w:hint="eastAsia"/>
          <w:sz w:val="24"/>
        </w:rPr>
        <w:t>。</w:t>
      </w:r>
    </w:p>
    <w:p w14:paraId="2CD60D21" w14:textId="608F4AFA" w:rsidR="00E0755B" w:rsidRPr="00C51D3D" w:rsidRDefault="00E0755B" w:rsidP="00E0755B">
      <w:pPr>
        <w:pStyle w:val="ab"/>
        <w:spacing w:before="240"/>
        <w:rPr>
          <w:rFonts w:eastAsia="黑体"/>
        </w:rPr>
      </w:pPr>
      <w:r w:rsidRPr="00C51D3D">
        <w:rPr>
          <w:rFonts w:eastAsia="黑体"/>
        </w:rPr>
        <w:t>2.</w:t>
      </w:r>
      <w:r>
        <w:rPr>
          <w:rFonts w:eastAsia="黑体" w:hint="eastAsia"/>
        </w:rPr>
        <w:t>3</w:t>
      </w:r>
      <w:r w:rsidRPr="00C51D3D">
        <w:rPr>
          <w:rFonts w:eastAsia="黑体"/>
        </w:rPr>
        <w:t>.1</w:t>
      </w:r>
      <w:r w:rsidR="00AA01EE">
        <w:rPr>
          <w:rFonts w:eastAsia="黑体" w:hint="eastAsia"/>
        </w:rPr>
        <w:t>数据分组</w:t>
      </w:r>
    </w:p>
    <w:p w14:paraId="7A900DC7" w14:textId="4BA9E3C3" w:rsidR="00913C6A" w:rsidRDefault="004C1221" w:rsidP="00913C6A">
      <w:pPr>
        <w:spacing w:line="300" w:lineRule="auto"/>
        <w:ind w:firstLineChars="200" w:firstLine="480"/>
        <w:rPr>
          <w:rFonts w:ascii="Times New Roman" w:hAnsi="Times New Roman"/>
          <w:sz w:val="24"/>
        </w:rPr>
      </w:pPr>
      <w:r>
        <w:rPr>
          <w:rFonts w:ascii="Times New Roman" w:hAnsi="Times New Roman" w:hint="eastAsia"/>
          <w:sz w:val="24"/>
        </w:rPr>
        <w:t>在该问题的实证研究中，采用横截面检验的检验方法。</w:t>
      </w:r>
      <w:r w:rsidR="00C3715D">
        <w:rPr>
          <w:rFonts w:ascii="Times New Roman" w:hAnsi="Times New Roman" w:hint="eastAsia"/>
          <w:sz w:val="24"/>
        </w:rPr>
        <w:t>根据实验思路，在每个月月末</w:t>
      </w:r>
      <w:r w:rsidR="00913C6A">
        <w:rPr>
          <w:rFonts w:ascii="Times New Roman" w:hAnsi="Times New Roman" w:hint="eastAsia"/>
          <w:sz w:val="24"/>
        </w:rPr>
        <w:t>需要根据股票过去</w:t>
      </w:r>
      <w:r w:rsidR="00913C6A">
        <w:rPr>
          <w:rFonts w:ascii="Times New Roman" w:hAnsi="Times New Roman" w:hint="eastAsia"/>
          <w:sz w:val="24"/>
        </w:rPr>
        <w:t>N</w:t>
      </w:r>
      <w:r w:rsidR="00913C6A">
        <w:rPr>
          <w:rFonts w:ascii="Times New Roman" w:hAnsi="Times New Roman" w:hint="eastAsia"/>
          <w:sz w:val="24"/>
        </w:rPr>
        <w:t>（</w:t>
      </w:r>
      <w:r w:rsidR="00913C6A">
        <w:rPr>
          <w:rFonts w:ascii="Times New Roman" w:hAnsi="Times New Roman" w:hint="eastAsia"/>
          <w:sz w:val="24"/>
        </w:rPr>
        <w:t>1</w:t>
      </w:r>
      <w:r w:rsidR="00913C6A">
        <w:rPr>
          <w:rFonts w:ascii="Times New Roman" w:hAnsi="Times New Roman" w:hint="eastAsia"/>
          <w:sz w:val="24"/>
        </w:rPr>
        <w:t>、</w:t>
      </w:r>
      <w:r w:rsidR="00913C6A">
        <w:rPr>
          <w:rFonts w:ascii="Times New Roman" w:hAnsi="Times New Roman" w:hint="eastAsia"/>
          <w:sz w:val="24"/>
        </w:rPr>
        <w:t>3</w:t>
      </w:r>
      <w:r w:rsidR="00913C6A">
        <w:rPr>
          <w:rFonts w:ascii="Times New Roman" w:hAnsi="Times New Roman" w:hint="eastAsia"/>
          <w:sz w:val="24"/>
        </w:rPr>
        <w:t>、</w:t>
      </w:r>
      <w:r w:rsidR="00913C6A">
        <w:rPr>
          <w:rFonts w:ascii="Times New Roman" w:hAnsi="Times New Roman" w:hint="eastAsia"/>
          <w:sz w:val="24"/>
        </w:rPr>
        <w:t>6</w:t>
      </w:r>
      <w:r w:rsidR="00913C6A">
        <w:rPr>
          <w:rFonts w:ascii="Times New Roman" w:hAnsi="Times New Roman" w:hint="eastAsia"/>
          <w:sz w:val="24"/>
        </w:rPr>
        <w:t>、</w:t>
      </w:r>
      <w:r w:rsidR="00913C6A">
        <w:rPr>
          <w:rFonts w:ascii="Times New Roman" w:hAnsi="Times New Roman" w:hint="eastAsia"/>
          <w:sz w:val="24"/>
        </w:rPr>
        <w:t>12</w:t>
      </w:r>
      <w:r w:rsidR="00913C6A">
        <w:rPr>
          <w:rFonts w:ascii="Times New Roman" w:hAnsi="Times New Roman" w:hint="eastAsia"/>
          <w:sz w:val="24"/>
        </w:rPr>
        <w:t>）个月的累积收益率对股票进行分组。分组组数为</w:t>
      </w:r>
      <w:r w:rsidR="00913C6A">
        <w:rPr>
          <w:rFonts w:ascii="Times New Roman" w:hAnsi="Times New Roman" w:hint="eastAsia"/>
          <w:sz w:val="24"/>
        </w:rPr>
        <w:t>5</w:t>
      </w:r>
      <w:r w:rsidR="00913C6A">
        <w:rPr>
          <w:rFonts w:ascii="Times New Roman" w:hAnsi="Times New Roman" w:hint="eastAsia"/>
          <w:sz w:val="24"/>
        </w:rPr>
        <w:t>组，分组依据所有股票过去</w:t>
      </w:r>
      <w:r w:rsidR="00913C6A">
        <w:rPr>
          <w:rFonts w:ascii="Times New Roman" w:hAnsi="Times New Roman" w:hint="eastAsia"/>
          <w:sz w:val="24"/>
        </w:rPr>
        <w:t>N</w:t>
      </w:r>
      <w:r w:rsidR="00913C6A">
        <w:rPr>
          <w:rFonts w:ascii="Times New Roman" w:hAnsi="Times New Roman" w:hint="eastAsia"/>
          <w:sz w:val="24"/>
        </w:rPr>
        <w:t>个月的累积收益率进行排序，累积收益率较低的股票被分配到第一组，累积收益率较高的股票被分配到第五组。也就是说，第一组内的股票是过去表现较差的股票，第五组内的股票是过去表现较好的股票。每组内部的股票数量是相等的，合理精确的分组是后续分析的基础。</w:t>
      </w:r>
    </w:p>
    <w:p w14:paraId="3A8BE751" w14:textId="1643581C" w:rsidR="00913C6A" w:rsidRDefault="00D74FAA" w:rsidP="00913C6A">
      <w:pPr>
        <w:spacing w:line="300" w:lineRule="auto"/>
        <w:ind w:firstLineChars="200" w:firstLine="480"/>
        <w:rPr>
          <w:rFonts w:ascii="Times New Roman" w:hAnsi="Times New Roman"/>
          <w:sz w:val="24"/>
        </w:rPr>
      </w:pPr>
      <w:r>
        <w:rPr>
          <w:rFonts w:ascii="Times New Roman" w:hAnsi="Times New Roman" w:hint="eastAsia"/>
          <w:sz w:val="24"/>
        </w:rPr>
        <w:t>接下来说明如何利用</w:t>
      </w:r>
      <w:r>
        <w:rPr>
          <w:rFonts w:ascii="Times New Roman" w:hAnsi="Times New Roman" w:hint="eastAsia"/>
          <w:sz w:val="24"/>
        </w:rPr>
        <w:t>Python</w:t>
      </w:r>
      <w:r>
        <w:rPr>
          <w:rFonts w:ascii="Times New Roman" w:hAnsi="Times New Roman" w:hint="eastAsia"/>
          <w:sz w:val="24"/>
        </w:rPr>
        <w:t>对股票数据进行分组：</w:t>
      </w:r>
    </w:p>
    <w:p w14:paraId="5D74ADA8" w14:textId="00BF1D93" w:rsidR="00D74FAA" w:rsidRPr="00D74FAA" w:rsidRDefault="00D74FAA" w:rsidP="00D74FAA">
      <w:pPr>
        <w:spacing w:line="300" w:lineRule="auto"/>
        <w:ind w:firstLineChars="200" w:firstLine="480"/>
        <w:rPr>
          <w:rFonts w:ascii="Times New Roman" w:hAnsi="Times New Roman"/>
          <w:sz w:val="24"/>
        </w:rPr>
      </w:pPr>
      <w:r w:rsidRPr="00D74FAA">
        <w:rPr>
          <w:rFonts w:ascii="Times New Roman" w:hAnsi="Times New Roman"/>
          <w:sz w:val="24"/>
        </w:rPr>
        <w:t>for date, group in all_returns.groupby('date'):</w:t>
      </w:r>
    </w:p>
    <w:p w14:paraId="3089F487" w14:textId="0E7F384B" w:rsidR="00D74FAA" w:rsidRDefault="00D74FAA" w:rsidP="00D74FAA">
      <w:pPr>
        <w:spacing w:line="300" w:lineRule="auto"/>
        <w:ind w:firstLineChars="200" w:firstLine="480"/>
        <w:rPr>
          <w:rFonts w:ascii="Times New Roman" w:hAnsi="Times New Roman"/>
          <w:sz w:val="24"/>
        </w:rPr>
      </w:pPr>
      <w:r w:rsidRPr="00D74FAA">
        <w:rPr>
          <w:rFonts w:ascii="Times New Roman" w:hAnsi="Times New Roman"/>
          <w:sz w:val="24"/>
        </w:rPr>
        <w:t xml:space="preserve"> </w:t>
      </w:r>
      <w:r>
        <w:rPr>
          <w:rFonts w:ascii="Times New Roman" w:hAnsi="Times New Roman" w:hint="eastAsia"/>
          <w:sz w:val="24"/>
        </w:rPr>
        <w:t xml:space="preserve"> </w:t>
      </w:r>
      <w:r w:rsidRPr="00D74FAA">
        <w:rPr>
          <w:rFonts w:ascii="Times New Roman" w:hAnsi="Times New Roman"/>
          <w:sz w:val="24"/>
        </w:rPr>
        <w:t xml:space="preserve"> group['portfolio'] = pd.qcut(group['cumulative_return_' + str(sample_month)], q=5, labels=False) + 1</w:t>
      </w:r>
    </w:p>
    <w:p w14:paraId="3533792F" w14:textId="05AAF122" w:rsidR="00757282" w:rsidRPr="00757282" w:rsidRDefault="00757282" w:rsidP="00D74FAA">
      <w:pPr>
        <w:spacing w:line="300" w:lineRule="auto"/>
        <w:ind w:firstLineChars="200" w:firstLine="480"/>
        <w:rPr>
          <w:rFonts w:ascii="Times New Roman" w:hAnsi="Times New Roman"/>
          <w:sz w:val="24"/>
        </w:rPr>
      </w:pPr>
      <w:r>
        <w:rPr>
          <w:rFonts w:ascii="Times New Roman" w:hAnsi="Times New Roman" w:hint="eastAsia"/>
          <w:sz w:val="24"/>
        </w:rPr>
        <w:t>这两行代码的功能是在每一个月的月末根据股票前</w:t>
      </w:r>
      <w:r w:rsidRPr="00D74FAA">
        <w:rPr>
          <w:rFonts w:ascii="Times New Roman" w:hAnsi="Times New Roman"/>
          <w:sz w:val="24"/>
        </w:rPr>
        <w:t>sample_month</w:t>
      </w:r>
      <w:r>
        <w:rPr>
          <w:rFonts w:ascii="Times New Roman" w:hAnsi="Times New Roman" w:hint="eastAsia"/>
          <w:sz w:val="24"/>
        </w:rPr>
        <w:t>个月的累积收益率将所有股票划分为了</w:t>
      </w:r>
      <w:r>
        <w:rPr>
          <w:rFonts w:ascii="Times New Roman" w:hAnsi="Times New Roman" w:hint="eastAsia"/>
          <w:sz w:val="24"/>
        </w:rPr>
        <w:t>5</w:t>
      </w:r>
      <w:r>
        <w:rPr>
          <w:rFonts w:ascii="Times New Roman" w:hAnsi="Times New Roman" w:hint="eastAsia"/>
          <w:sz w:val="24"/>
        </w:rPr>
        <w:t>个组，</w:t>
      </w:r>
      <w:r>
        <w:rPr>
          <w:rFonts w:ascii="Times New Roman" w:hAnsi="Times New Roman"/>
          <w:sz w:val="24"/>
        </w:rPr>
        <w:t>’</w:t>
      </w:r>
      <w:r>
        <w:rPr>
          <w:rFonts w:ascii="Times New Roman" w:hAnsi="Times New Roman" w:hint="eastAsia"/>
          <w:sz w:val="24"/>
        </w:rPr>
        <w:t>portfolio</w:t>
      </w:r>
      <w:r>
        <w:rPr>
          <w:rFonts w:ascii="Times New Roman" w:hAnsi="Times New Roman"/>
          <w:sz w:val="24"/>
        </w:rPr>
        <w:t>’</w:t>
      </w:r>
      <w:r>
        <w:rPr>
          <w:rFonts w:ascii="Times New Roman" w:hAnsi="Times New Roman" w:hint="eastAsia"/>
          <w:sz w:val="24"/>
        </w:rPr>
        <w:t>是每支股票的组别号。</w:t>
      </w:r>
      <w:r w:rsidRPr="00D74FAA">
        <w:rPr>
          <w:rFonts w:ascii="Times New Roman" w:hAnsi="Times New Roman"/>
          <w:sz w:val="24"/>
        </w:rPr>
        <w:t>all_returns</w:t>
      </w:r>
      <w:r>
        <w:rPr>
          <w:rFonts w:ascii="Times New Roman" w:hAnsi="Times New Roman" w:hint="eastAsia"/>
          <w:sz w:val="24"/>
        </w:rPr>
        <w:t>中存放了每一支股票在各个时间点上前</w:t>
      </w:r>
      <w:r>
        <w:rPr>
          <w:rFonts w:ascii="Times New Roman" w:hAnsi="Times New Roman" w:hint="eastAsia"/>
          <w:sz w:val="24"/>
        </w:rPr>
        <w:t>N</w:t>
      </w: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12</w:t>
      </w:r>
      <w:r>
        <w:rPr>
          <w:rFonts w:ascii="Times New Roman" w:hAnsi="Times New Roman" w:hint="eastAsia"/>
          <w:sz w:val="24"/>
        </w:rPr>
        <w:t>）个月的累积收益率，列名分别为</w:t>
      </w:r>
      <w:r w:rsidRPr="00D74FAA">
        <w:rPr>
          <w:rFonts w:ascii="Times New Roman" w:hAnsi="Times New Roman"/>
          <w:sz w:val="24"/>
        </w:rPr>
        <w:t>cumulative_return_</w:t>
      </w:r>
      <w:r>
        <w:rPr>
          <w:rFonts w:ascii="Times New Roman" w:hAnsi="Times New Roman" w:hint="eastAsia"/>
          <w:sz w:val="24"/>
        </w:rPr>
        <w:t>N</w:t>
      </w:r>
      <w:r>
        <w:rPr>
          <w:rFonts w:ascii="Times New Roman" w:hAnsi="Times New Roman" w:hint="eastAsia"/>
          <w:sz w:val="24"/>
        </w:rPr>
        <w:t>，为后续计算提供数据支撑。</w:t>
      </w:r>
      <w:r w:rsidRPr="00757282">
        <w:rPr>
          <w:rFonts w:ascii="Times New Roman" w:hAnsi="Times New Roman"/>
        </w:rPr>
        <w:t>group</w:t>
      </w:r>
      <w:r w:rsidRPr="00757282">
        <w:rPr>
          <w:rFonts w:ascii="Times New Roman" w:hAnsi="Times New Roman"/>
          <w:sz w:val="24"/>
        </w:rPr>
        <w:t>代表了按照日期（</w:t>
      </w:r>
      <w:r w:rsidRPr="00757282">
        <w:rPr>
          <w:rFonts w:ascii="Times New Roman" w:hAnsi="Times New Roman"/>
        </w:rPr>
        <w:t>date</w:t>
      </w:r>
      <w:r w:rsidRPr="00757282">
        <w:rPr>
          <w:rFonts w:ascii="Times New Roman" w:hAnsi="Times New Roman"/>
          <w:sz w:val="24"/>
        </w:rPr>
        <w:t>列）分组后</w:t>
      </w:r>
      <w:r w:rsidRPr="00757282">
        <w:rPr>
          <w:rFonts w:ascii="Times New Roman" w:hAnsi="Times New Roman"/>
          <w:sz w:val="24"/>
        </w:rPr>
        <w:lastRenderedPageBreak/>
        <w:t>的数据</w:t>
      </w:r>
      <w:r>
        <w:rPr>
          <w:rFonts w:ascii="Times New Roman" w:hAnsi="Times New Roman" w:hint="eastAsia"/>
          <w:sz w:val="24"/>
        </w:rPr>
        <w:t>,</w:t>
      </w:r>
      <w:r w:rsidRPr="00757282">
        <w:rPr>
          <w:rFonts w:ascii="Segoe UI" w:hAnsi="Segoe UI" w:cs="Segoe UI"/>
          <w:color w:val="0D0D0D"/>
          <w:shd w:val="clear" w:color="auto" w:fill="FFFFFF"/>
        </w:rPr>
        <w:t xml:space="preserve"> </w:t>
      </w:r>
      <w:r w:rsidRPr="00757282">
        <w:rPr>
          <w:rFonts w:ascii="Times New Roman" w:hAnsi="Times New Roman"/>
          <w:sz w:val="24"/>
        </w:rPr>
        <w:t>包含了同一日期下的所有股票数据</w:t>
      </w:r>
      <w:r>
        <w:rPr>
          <w:rFonts w:ascii="Times New Roman" w:hAnsi="Times New Roman" w:hint="eastAsia"/>
          <w:sz w:val="24"/>
        </w:rPr>
        <w:t>。</w:t>
      </w:r>
      <w:r w:rsidRPr="00757282">
        <w:rPr>
          <w:rFonts w:ascii="Times New Roman" w:hAnsi="Times New Roman"/>
          <w:sz w:val="24"/>
        </w:rPr>
        <w:t>使用</w:t>
      </w:r>
      <w:r w:rsidRPr="00757282">
        <w:rPr>
          <w:rFonts w:ascii="Times New Roman" w:hAnsi="Times New Roman"/>
        </w:rPr>
        <w:t>pd.qcut()</w:t>
      </w:r>
      <w:r w:rsidRPr="00757282">
        <w:rPr>
          <w:rFonts w:ascii="Times New Roman" w:hAnsi="Times New Roman"/>
          <w:sz w:val="24"/>
        </w:rPr>
        <w:t>函数</w:t>
      </w:r>
      <w:r>
        <w:rPr>
          <w:rFonts w:ascii="Times New Roman" w:hAnsi="Times New Roman" w:hint="eastAsia"/>
          <w:sz w:val="24"/>
        </w:rPr>
        <w:t>根据股票的</w:t>
      </w:r>
      <w:r w:rsidRPr="00757282">
        <w:rPr>
          <w:rFonts w:ascii="Times New Roman" w:hAnsi="Times New Roman"/>
          <w:sz w:val="24"/>
        </w:rPr>
        <w:t>累积收益率</w:t>
      </w:r>
      <w:r>
        <w:rPr>
          <w:rFonts w:ascii="Times New Roman" w:hAnsi="Times New Roman" w:hint="eastAsia"/>
          <w:sz w:val="24"/>
        </w:rPr>
        <w:t>将所有股票</w:t>
      </w:r>
      <w:r w:rsidRPr="00757282">
        <w:rPr>
          <w:rFonts w:ascii="Times New Roman" w:hAnsi="Times New Roman"/>
          <w:sz w:val="24"/>
        </w:rPr>
        <w:t>分成</w:t>
      </w:r>
      <w:r w:rsidRPr="00757282">
        <w:rPr>
          <w:rFonts w:ascii="Times New Roman" w:hAnsi="Times New Roman"/>
          <w:sz w:val="24"/>
        </w:rPr>
        <w:t>5</w:t>
      </w:r>
      <w:r w:rsidRPr="00757282">
        <w:rPr>
          <w:rFonts w:ascii="Times New Roman" w:hAnsi="Times New Roman"/>
          <w:sz w:val="24"/>
        </w:rPr>
        <w:t>个等分位数的组</w:t>
      </w:r>
      <w:r>
        <w:rPr>
          <w:rFonts w:ascii="Times New Roman" w:hAnsi="Times New Roman" w:hint="eastAsia"/>
          <w:sz w:val="24"/>
        </w:rPr>
        <w:t>，并将组号记录在</w:t>
      </w:r>
      <w:r w:rsidRPr="00D74FAA">
        <w:rPr>
          <w:rFonts w:ascii="Times New Roman" w:hAnsi="Times New Roman"/>
          <w:sz w:val="24"/>
        </w:rPr>
        <w:t>group['portfolio']</w:t>
      </w:r>
      <w:r>
        <w:rPr>
          <w:rFonts w:ascii="Times New Roman" w:hAnsi="Times New Roman" w:hint="eastAsia"/>
          <w:sz w:val="24"/>
        </w:rPr>
        <w:t>中。</w:t>
      </w:r>
    </w:p>
    <w:p w14:paraId="2AC28594" w14:textId="036D807C" w:rsidR="00E0755B" w:rsidRPr="00D74FAA" w:rsidRDefault="00E0755B" w:rsidP="00E0755B">
      <w:pPr>
        <w:spacing w:line="300" w:lineRule="auto"/>
        <w:ind w:firstLineChars="200" w:firstLine="480"/>
        <w:rPr>
          <w:rFonts w:ascii="Times New Roman" w:hAnsi="Times New Roman"/>
          <w:sz w:val="24"/>
        </w:rPr>
      </w:pPr>
    </w:p>
    <w:p w14:paraId="1947056E" w14:textId="5B092808" w:rsidR="00757282" w:rsidRDefault="00757282" w:rsidP="00757282">
      <w:pPr>
        <w:pStyle w:val="ab"/>
        <w:spacing w:before="240"/>
        <w:rPr>
          <w:rFonts w:eastAsia="黑体"/>
        </w:rPr>
      </w:pPr>
      <w:r w:rsidRPr="00C51D3D">
        <w:rPr>
          <w:rFonts w:eastAsia="黑体"/>
        </w:rPr>
        <w:t>2.</w:t>
      </w:r>
      <w:r>
        <w:rPr>
          <w:rFonts w:eastAsia="黑体" w:hint="eastAsia"/>
        </w:rPr>
        <w:t>3</w:t>
      </w:r>
      <w:r w:rsidRPr="00C51D3D">
        <w:rPr>
          <w:rFonts w:eastAsia="黑体"/>
        </w:rPr>
        <w:t>.</w:t>
      </w:r>
      <w:r>
        <w:rPr>
          <w:rFonts w:eastAsia="黑体" w:hint="eastAsia"/>
        </w:rPr>
        <w:t>2</w:t>
      </w:r>
      <w:r w:rsidRPr="00A50243">
        <w:rPr>
          <w:rFonts w:eastAsia="黑体" w:hint="eastAsia"/>
        </w:rPr>
        <w:t>投资组合</w:t>
      </w:r>
      <w:r w:rsidRPr="00A50243">
        <w:rPr>
          <w:rFonts w:eastAsia="黑体" w:hint="eastAsia"/>
        </w:rPr>
        <w:t>M</w:t>
      </w:r>
      <w:r w:rsidRPr="00A50243">
        <w:rPr>
          <w:rFonts w:eastAsia="黑体" w:hint="eastAsia"/>
        </w:rPr>
        <w:t>个月的累积收益率</w:t>
      </w:r>
      <w:r w:rsidR="00A50243" w:rsidRPr="00A50243">
        <w:rPr>
          <w:rFonts w:eastAsia="黑体" w:hint="eastAsia"/>
        </w:rPr>
        <w:t>计算</w:t>
      </w:r>
    </w:p>
    <w:p w14:paraId="37689E4D" w14:textId="1A3E7FB0" w:rsidR="00A50243" w:rsidRDefault="00A50243" w:rsidP="00A50243">
      <w:pPr>
        <w:spacing w:line="300" w:lineRule="auto"/>
        <w:ind w:firstLineChars="200" w:firstLine="480"/>
        <w:rPr>
          <w:rFonts w:ascii="Times New Roman" w:hAnsi="Times New Roman"/>
          <w:sz w:val="24"/>
        </w:rPr>
      </w:pPr>
      <w:r w:rsidRPr="00A50243">
        <w:rPr>
          <w:rFonts w:ascii="Times New Roman" w:hAnsi="Times New Roman" w:hint="eastAsia"/>
          <w:sz w:val="24"/>
        </w:rPr>
        <w:t>按照实验思路，在获得五个股票投资组合后，需要跟踪投资组合收益率序列，计算每个投资组合</w:t>
      </w:r>
      <w:r w:rsidRPr="00A50243">
        <w:rPr>
          <w:rFonts w:ascii="Times New Roman" w:hAnsi="Times New Roman" w:hint="eastAsia"/>
          <w:sz w:val="24"/>
        </w:rPr>
        <w:t>M</w:t>
      </w:r>
      <w:r w:rsidRPr="00A50243">
        <w:rPr>
          <w:rFonts w:ascii="Times New Roman" w:hAnsi="Times New Roman" w:hint="eastAsia"/>
          <w:sz w:val="24"/>
        </w:rPr>
        <w:t>（</w:t>
      </w:r>
      <w:r w:rsidRPr="00A50243">
        <w:rPr>
          <w:rFonts w:ascii="Times New Roman" w:hAnsi="Times New Roman" w:hint="eastAsia"/>
          <w:sz w:val="24"/>
        </w:rPr>
        <w:t>1</w:t>
      </w:r>
      <w:r w:rsidRPr="00A50243">
        <w:rPr>
          <w:rFonts w:ascii="Times New Roman" w:hAnsi="Times New Roman" w:hint="eastAsia"/>
          <w:sz w:val="24"/>
        </w:rPr>
        <w:t>、</w:t>
      </w:r>
      <w:r w:rsidRPr="00A50243">
        <w:rPr>
          <w:rFonts w:ascii="Times New Roman" w:hAnsi="Times New Roman" w:hint="eastAsia"/>
          <w:sz w:val="24"/>
        </w:rPr>
        <w:t>3</w:t>
      </w:r>
      <w:r w:rsidRPr="00A50243">
        <w:rPr>
          <w:rFonts w:ascii="Times New Roman" w:hAnsi="Times New Roman" w:hint="eastAsia"/>
          <w:sz w:val="24"/>
        </w:rPr>
        <w:t>、</w:t>
      </w:r>
      <w:r w:rsidRPr="00A50243">
        <w:rPr>
          <w:rFonts w:ascii="Times New Roman" w:hAnsi="Times New Roman" w:hint="eastAsia"/>
          <w:sz w:val="24"/>
        </w:rPr>
        <w:t>6</w:t>
      </w:r>
      <w:r w:rsidRPr="00A50243">
        <w:rPr>
          <w:rFonts w:ascii="Times New Roman" w:hAnsi="Times New Roman" w:hint="eastAsia"/>
          <w:sz w:val="24"/>
        </w:rPr>
        <w:t>、</w:t>
      </w:r>
      <w:r w:rsidRPr="00A50243">
        <w:rPr>
          <w:rFonts w:ascii="Times New Roman" w:hAnsi="Times New Roman" w:hint="eastAsia"/>
          <w:sz w:val="24"/>
        </w:rPr>
        <w:t>12</w:t>
      </w:r>
      <w:r w:rsidRPr="00A50243">
        <w:rPr>
          <w:rFonts w:ascii="Times New Roman" w:hAnsi="Times New Roman" w:hint="eastAsia"/>
          <w:sz w:val="24"/>
        </w:rPr>
        <w:t>）个月的累积收益率</w:t>
      </w:r>
      <w:r>
        <w:rPr>
          <w:rFonts w:ascii="Times New Roman" w:hAnsi="Times New Roman" w:hint="eastAsia"/>
          <w:sz w:val="24"/>
        </w:rPr>
        <w:t>。</w:t>
      </w:r>
    </w:p>
    <w:p w14:paraId="72A1DFED" w14:textId="5C1C68E8" w:rsidR="00A50243" w:rsidRDefault="00A50243" w:rsidP="00A50243">
      <w:pPr>
        <w:spacing w:line="300" w:lineRule="auto"/>
        <w:ind w:firstLineChars="200" w:firstLine="480"/>
        <w:rPr>
          <w:rFonts w:ascii="Times New Roman" w:hAnsi="Times New Roman"/>
          <w:sz w:val="24"/>
        </w:rPr>
      </w:pPr>
      <w:r>
        <w:rPr>
          <w:rFonts w:ascii="Times New Roman" w:hAnsi="Times New Roman" w:hint="eastAsia"/>
          <w:sz w:val="24"/>
        </w:rPr>
        <w:t>下面说明使用</w:t>
      </w:r>
      <w:r>
        <w:rPr>
          <w:rFonts w:ascii="Times New Roman" w:hAnsi="Times New Roman" w:hint="eastAsia"/>
          <w:sz w:val="24"/>
        </w:rPr>
        <w:t>Python</w:t>
      </w:r>
      <w:r>
        <w:rPr>
          <w:rFonts w:ascii="Times New Roman" w:hAnsi="Times New Roman" w:hint="eastAsia"/>
          <w:sz w:val="24"/>
        </w:rPr>
        <w:t>计算累积收益率的方法：</w:t>
      </w:r>
    </w:p>
    <w:p w14:paraId="3D544833" w14:textId="2E74880A" w:rsidR="00A50243" w:rsidRDefault="00A50243" w:rsidP="00A50243">
      <w:pPr>
        <w:spacing w:line="300" w:lineRule="auto"/>
        <w:ind w:firstLineChars="200" w:firstLine="480"/>
        <w:rPr>
          <w:rFonts w:ascii="Times New Roman" w:hAnsi="Times New Roman"/>
          <w:sz w:val="24"/>
        </w:rPr>
      </w:pPr>
      <w:r w:rsidRPr="00A50243">
        <w:rPr>
          <w:rFonts w:ascii="Times New Roman" w:hAnsi="Times New Roman" w:hint="eastAsia"/>
          <w:sz w:val="24"/>
        </w:rPr>
        <w:t xml:space="preserve">M_values = [1, 3, 6, 12]  # </w:t>
      </w:r>
      <w:r w:rsidRPr="00A50243">
        <w:rPr>
          <w:rFonts w:ascii="Times New Roman" w:hAnsi="Times New Roman" w:hint="eastAsia"/>
          <w:sz w:val="24"/>
        </w:rPr>
        <w:t>持有期</w:t>
      </w:r>
      <w:r w:rsidRPr="00A50243">
        <w:rPr>
          <w:rFonts w:ascii="Times New Roman" w:hAnsi="Times New Roman" w:hint="eastAsia"/>
          <w:sz w:val="24"/>
        </w:rPr>
        <w:t>M</w:t>
      </w:r>
    </w:p>
    <w:p w14:paraId="5BB40747" w14:textId="59E2F7A4" w:rsidR="00A50243" w:rsidRPr="00A50243" w:rsidRDefault="00A50243" w:rsidP="00A50243">
      <w:pPr>
        <w:spacing w:line="300" w:lineRule="auto"/>
        <w:ind w:firstLineChars="200" w:firstLine="480"/>
        <w:rPr>
          <w:rFonts w:ascii="Times New Roman" w:hAnsi="Times New Roman"/>
          <w:sz w:val="24"/>
        </w:rPr>
      </w:pPr>
      <w:r w:rsidRPr="00A50243">
        <w:rPr>
          <w:rFonts w:ascii="Times New Roman" w:hAnsi="Times New Roman"/>
          <w:sz w:val="24"/>
        </w:rPr>
        <w:t>for M in M_values:</w:t>
      </w:r>
    </w:p>
    <w:p w14:paraId="248814D9" w14:textId="7E916DB3" w:rsidR="00A50243" w:rsidRPr="00A50243" w:rsidRDefault="00A50243" w:rsidP="00A50243">
      <w:pPr>
        <w:spacing w:line="300" w:lineRule="auto"/>
        <w:ind w:firstLineChars="200" w:firstLine="480"/>
        <w:rPr>
          <w:rFonts w:ascii="Times New Roman" w:hAnsi="Times New Roman"/>
          <w:sz w:val="24"/>
        </w:rPr>
      </w:pPr>
      <w:r w:rsidRPr="00A50243">
        <w:rPr>
          <w:rFonts w:ascii="Times New Roman" w:hAnsi="Times New Roman"/>
          <w:sz w:val="24"/>
        </w:rPr>
        <w:t xml:space="preserve">     future_data = all_returns[all_returns['date'] &gt; date]</w:t>
      </w:r>
    </w:p>
    <w:p w14:paraId="13948B72" w14:textId="22BC66E0" w:rsidR="00A50243" w:rsidRPr="00A50243" w:rsidRDefault="00A50243" w:rsidP="00A50243">
      <w:pPr>
        <w:spacing w:line="300" w:lineRule="auto"/>
        <w:ind w:firstLineChars="200" w:firstLine="480"/>
        <w:rPr>
          <w:rFonts w:ascii="Times New Roman" w:hAnsi="Times New Roman"/>
          <w:sz w:val="24"/>
        </w:rPr>
      </w:pPr>
      <w:r w:rsidRPr="00A50243">
        <w:rPr>
          <w:rFonts w:ascii="Times New Roman" w:hAnsi="Times New Roman"/>
          <w:sz w:val="24"/>
        </w:rPr>
        <w:t xml:space="preserve">     future_data['date'] = pd.to_datetime(future_data['date'])</w:t>
      </w:r>
    </w:p>
    <w:p w14:paraId="0B3867B5" w14:textId="0C19BFA1" w:rsidR="00A50243" w:rsidRDefault="00A50243" w:rsidP="00A50243">
      <w:pPr>
        <w:spacing w:line="300" w:lineRule="auto"/>
        <w:ind w:firstLineChars="200" w:firstLine="480"/>
        <w:rPr>
          <w:rFonts w:ascii="Times New Roman" w:hAnsi="Times New Roman"/>
          <w:sz w:val="24"/>
        </w:rPr>
      </w:pPr>
      <w:r w:rsidRPr="00A50243">
        <w:rPr>
          <w:rFonts w:ascii="Times New Roman" w:hAnsi="Times New Roman" w:hint="eastAsia"/>
          <w:sz w:val="24"/>
        </w:rPr>
        <w:t xml:space="preserve">     future_data = future_data[future_data['date'] &lt;= pd.to_datetime(date) + pd.DateOffset(months=M)] </w:t>
      </w:r>
    </w:p>
    <w:p w14:paraId="5329D281" w14:textId="053CE7D6" w:rsidR="00A50243" w:rsidRDefault="00A50243" w:rsidP="00A50243">
      <w:pPr>
        <w:spacing w:line="300" w:lineRule="auto"/>
        <w:ind w:firstLineChars="200" w:firstLine="480"/>
        <w:rPr>
          <w:rFonts w:ascii="Times New Roman" w:hAnsi="Times New Roman"/>
          <w:sz w:val="24"/>
        </w:rPr>
      </w:pPr>
      <w:r>
        <w:rPr>
          <w:rFonts w:ascii="Times New Roman" w:hAnsi="Times New Roman" w:hint="eastAsia"/>
          <w:sz w:val="24"/>
        </w:rPr>
        <w:t>在每一持有期</w:t>
      </w:r>
      <w:r>
        <w:rPr>
          <w:rFonts w:ascii="Times New Roman" w:hAnsi="Times New Roman" w:hint="eastAsia"/>
          <w:sz w:val="24"/>
        </w:rPr>
        <w:t>M</w:t>
      </w:r>
      <w:r>
        <w:rPr>
          <w:rFonts w:ascii="Times New Roman" w:hAnsi="Times New Roman" w:hint="eastAsia"/>
          <w:sz w:val="24"/>
        </w:rPr>
        <w:t>下，筛选出日期大于当前日期同时小于当前日期</w:t>
      </w:r>
      <w:r>
        <w:rPr>
          <w:rFonts w:ascii="Times New Roman" w:hAnsi="Times New Roman" w:hint="eastAsia"/>
          <w:sz w:val="24"/>
        </w:rPr>
        <w:t>+M</w:t>
      </w:r>
      <w:r>
        <w:rPr>
          <w:rFonts w:ascii="Times New Roman" w:hAnsi="Times New Roman" w:hint="eastAsia"/>
          <w:sz w:val="24"/>
        </w:rPr>
        <w:t>的数据，即找到未来</w:t>
      </w:r>
      <w:r>
        <w:rPr>
          <w:rFonts w:ascii="Times New Roman" w:hAnsi="Times New Roman" w:hint="eastAsia"/>
          <w:sz w:val="24"/>
        </w:rPr>
        <w:t>M</w:t>
      </w:r>
      <w:r>
        <w:rPr>
          <w:rFonts w:ascii="Times New Roman" w:hAnsi="Times New Roman" w:hint="eastAsia"/>
          <w:sz w:val="24"/>
        </w:rPr>
        <w:t>个月的数据。</w:t>
      </w:r>
    </w:p>
    <w:p w14:paraId="334A7E8C" w14:textId="59704A9F" w:rsidR="00A50243" w:rsidRPr="00A50243" w:rsidRDefault="00A50243" w:rsidP="00A50243">
      <w:pPr>
        <w:spacing w:line="300" w:lineRule="auto"/>
        <w:ind w:firstLineChars="200" w:firstLine="480"/>
        <w:rPr>
          <w:rFonts w:ascii="Times New Roman" w:hAnsi="Times New Roman"/>
          <w:sz w:val="24"/>
        </w:rPr>
      </w:pPr>
      <w:r w:rsidRPr="00A50243">
        <w:rPr>
          <w:rFonts w:ascii="Times New Roman" w:hAnsi="Times New Roman"/>
          <w:sz w:val="24"/>
        </w:rPr>
        <w:t xml:space="preserve"> future_returns = future_data.groupby('stock_code')['return'].sum()</w:t>
      </w:r>
    </w:p>
    <w:p w14:paraId="1FAA2600" w14:textId="402509FC" w:rsidR="00A50243" w:rsidRDefault="00A50243" w:rsidP="00A50243">
      <w:pPr>
        <w:spacing w:line="300" w:lineRule="auto"/>
        <w:ind w:firstLineChars="200" w:firstLine="480"/>
        <w:rPr>
          <w:rFonts w:ascii="Times New Roman" w:hAnsi="Times New Roman"/>
          <w:sz w:val="24"/>
        </w:rPr>
      </w:pPr>
      <w:r w:rsidRPr="00A50243">
        <w:rPr>
          <w:rFonts w:ascii="Times New Roman" w:hAnsi="Times New Roman"/>
          <w:sz w:val="24"/>
        </w:rPr>
        <w:t xml:space="preserve"> group['future_return_' + str(M)] = group['stock_code'].map(future_returns)</w:t>
      </w:r>
    </w:p>
    <w:p w14:paraId="1E34ED30" w14:textId="3D50A7AA" w:rsidR="00A50243" w:rsidRDefault="00A50243" w:rsidP="007C52BA">
      <w:pPr>
        <w:spacing w:line="300" w:lineRule="auto"/>
        <w:ind w:firstLineChars="200" w:firstLine="480"/>
        <w:rPr>
          <w:rFonts w:ascii="Times New Roman" w:hAnsi="Times New Roman"/>
          <w:sz w:val="24"/>
        </w:rPr>
      </w:pPr>
      <w:r w:rsidRPr="00A50243">
        <w:rPr>
          <w:rFonts w:ascii="Times New Roman" w:hAnsi="Times New Roman" w:hint="eastAsia"/>
          <w:sz w:val="24"/>
        </w:rPr>
        <w:t>按股票代码分组，计算未来</w:t>
      </w:r>
      <w:r w:rsidRPr="00A50243">
        <w:rPr>
          <w:rFonts w:ascii="Times New Roman" w:hAnsi="Times New Roman" w:hint="eastAsia"/>
          <w:sz w:val="24"/>
        </w:rPr>
        <w:t>M</w:t>
      </w:r>
      <w:r w:rsidRPr="00A50243">
        <w:rPr>
          <w:rFonts w:ascii="Times New Roman" w:hAnsi="Times New Roman" w:hint="eastAsia"/>
          <w:sz w:val="24"/>
        </w:rPr>
        <w:t>个月的累积收益率</w:t>
      </w:r>
      <w:r w:rsidR="007C52BA">
        <w:rPr>
          <w:rFonts w:ascii="Times New Roman" w:hAnsi="Times New Roman" w:hint="eastAsia"/>
          <w:sz w:val="24"/>
        </w:rPr>
        <w:t>，并将结果存放在</w:t>
      </w:r>
      <w:r w:rsidR="007C52BA" w:rsidRPr="00A50243">
        <w:rPr>
          <w:rFonts w:ascii="Times New Roman" w:hAnsi="Times New Roman"/>
          <w:sz w:val="24"/>
        </w:rPr>
        <w:t>group['future_return_' + str(M)]</w:t>
      </w:r>
      <w:r w:rsidR="007C52BA">
        <w:rPr>
          <w:rFonts w:ascii="Times New Roman" w:hAnsi="Times New Roman" w:hint="eastAsia"/>
          <w:sz w:val="24"/>
        </w:rPr>
        <w:t>中</w:t>
      </w:r>
    </w:p>
    <w:p w14:paraId="15F07742" w14:textId="2DF53021" w:rsidR="007C52BA" w:rsidRDefault="007C52BA" w:rsidP="007C52BA">
      <w:pPr>
        <w:spacing w:line="300" w:lineRule="auto"/>
        <w:ind w:firstLineChars="200" w:firstLine="480"/>
        <w:rPr>
          <w:rFonts w:ascii="Times New Roman" w:hAnsi="Times New Roman"/>
          <w:sz w:val="24"/>
        </w:rPr>
      </w:pPr>
      <w:r>
        <w:rPr>
          <w:rFonts w:ascii="Times New Roman" w:hAnsi="Times New Roman" w:hint="eastAsia"/>
          <w:sz w:val="24"/>
        </w:rPr>
        <w:t>通过多次循环，就可以获得</w:t>
      </w:r>
      <w:r w:rsidRPr="007C52BA">
        <w:rPr>
          <w:rFonts w:ascii="Times New Roman" w:hAnsi="Times New Roman" w:hint="eastAsia"/>
          <w:sz w:val="24"/>
        </w:rPr>
        <w:t>每个月的数据</w:t>
      </w:r>
      <w:r>
        <w:rPr>
          <w:rFonts w:ascii="Times New Roman" w:hAnsi="Times New Roman" w:hint="eastAsia"/>
          <w:sz w:val="24"/>
        </w:rPr>
        <w:t>，通过使用</w:t>
      </w:r>
      <w:r w:rsidRPr="007C52BA">
        <w:rPr>
          <w:rFonts w:ascii="Times New Roman" w:hAnsi="Times New Roman"/>
          <w:sz w:val="24"/>
        </w:rPr>
        <w:t>pd.concat</w:t>
      </w:r>
      <w:r>
        <w:rPr>
          <w:rFonts w:ascii="Times New Roman" w:hAnsi="Times New Roman" w:hint="eastAsia"/>
          <w:sz w:val="24"/>
        </w:rPr>
        <w:t>()</w:t>
      </w:r>
      <w:r>
        <w:rPr>
          <w:rFonts w:ascii="Times New Roman" w:hAnsi="Times New Roman" w:hint="eastAsia"/>
          <w:sz w:val="24"/>
        </w:rPr>
        <w:t>函数，将每个月的数据拼接汇总到</w:t>
      </w:r>
      <w:r w:rsidRPr="007C52BA">
        <w:rPr>
          <w:rFonts w:ascii="Times New Roman" w:hAnsi="Times New Roman"/>
          <w:sz w:val="24"/>
        </w:rPr>
        <w:t>monthly_returns</w:t>
      </w:r>
      <w:r>
        <w:rPr>
          <w:rFonts w:ascii="Times New Roman" w:hAnsi="Times New Roman" w:hint="eastAsia"/>
          <w:sz w:val="24"/>
        </w:rPr>
        <w:t>中，</w:t>
      </w:r>
      <w:r w:rsidRPr="007C52BA">
        <w:rPr>
          <w:rFonts w:ascii="Times New Roman" w:hAnsi="Times New Roman"/>
          <w:sz w:val="24"/>
        </w:rPr>
        <w:t>monthly_returns</w:t>
      </w:r>
      <w:r>
        <w:rPr>
          <w:rFonts w:ascii="Times New Roman" w:hAnsi="Times New Roman" w:hint="eastAsia"/>
          <w:sz w:val="24"/>
        </w:rPr>
        <w:t>中的数据包括</w:t>
      </w:r>
      <w:r w:rsidRPr="007C52BA">
        <w:rPr>
          <w:rFonts w:ascii="Times New Roman" w:hAnsi="Times New Roman"/>
          <w:sz w:val="24"/>
        </w:rPr>
        <w:t>'date', 'future_return_1', 'future_return_3', 'future_return_6', 'future_return_12','portfolio'</w:t>
      </w:r>
      <w:r>
        <w:rPr>
          <w:rFonts w:ascii="Times New Roman" w:hAnsi="Times New Roman" w:hint="eastAsia"/>
          <w:sz w:val="24"/>
        </w:rPr>
        <w:t>，分别为日期（月份），未来</w:t>
      </w:r>
      <w:r>
        <w:rPr>
          <w:rFonts w:ascii="Times New Roman" w:hAnsi="Times New Roman" w:hint="eastAsia"/>
          <w:sz w:val="24"/>
        </w:rPr>
        <w:t>1</w:t>
      </w: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12</w:t>
      </w:r>
      <w:r>
        <w:rPr>
          <w:rFonts w:ascii="Times New Roman" w:hAnsi="Times New Roman" w:hint="eastAsia"/>
          <w:sz w:val="24"/>
        </w:rPr>
        <w:t>月的累积收益率，股票所属的组别号。</w:t>
      </w:r>
    </w:p>
    <w:p w14:paraId="7CAA65F4" w14:textId="2D2C8177" w:rsidR="00E11106" w:rsidRDefault="00E11106" w:rsidP="007C52BA">
      <w:pPr>
        <w:spacing w:line="300" w:lineRule="auto"/>
        <w:ind w:firstLineChars="200" w:firstLine="480"/>
        <w:rPr>
          <w:rFonts w:ascii="Times New Roman" w:hAnsi="Times New Roman"/>
          <w:sz w:val="24"/>
        </w:rPr>
      </w:pPr>
      <w:r w:rsidRPr="00E11106">
        <w:rPr>
          <w:rFonts w:ascii="Times New Roman" w:hAnsi="Times New Roman"/>
          <w:sz w:val="24"/>
        </w:rPr>
        <w:t>average_returns = monthly_returns.groupby(['date', 'portfolio']).mean()</w:t>
      </w:r>
    </w:p>
    <w:p w14:paraId="11808CB4" w14:textId="27167182" w:rsidR="00E11106" w:rsidRDefault="00E11106" w:rsidP="007C52BA">
      <w:pPr>
        <w:spacing w:line="300" w:lineRule="auto"/>
        <w:ind w:firstLineChars="200" w:firstLine="480"/>
        <w:rPr>
          <w:rFonts w:ascii="Times New Roman" w:hAnsi="Times New Roman"/>
          <w:sz w:val="24"/>
        </w:rPr>
      </w:pPr>
      <w:r w:rsidRPr="00E11106">
        <w:rPr>
          <w:rFonts w:ascii="Times New Roman" w:hAnsi="Times New Roman"/>
          <w:sz w:val="24"/>
        </w:rPr>
        <w:t>grouped_returns = average_returns.groupby('portfolio').sum()</w:t>
      </w:r>
    </w:p>
    <w:p w14:paraId="6DF71061" w14:textId="01035058" w:rsidR="00E11106" w:rsidRPr="00E11106" w:rsidRDefault="00E11106" w:rsidP="00E11106">
      <w:pPr>
        <w:spacing w:line="300" w:lineRule="auto"/>
        <w:ind w:firstLineChars="200" w:firstLine="480"/>
        <w:rPr>
          <w:rFonts w:ascii="Times New Roman" w:hAnsi="Times New Roman"/>
          <w:sz w:val="24"/>
        </w:rPr>
      </w:pPr>
      <w:r w:rsidRPr="00E11106">
        <w:rPr>
          <w:rFonts w:ascii="Times New Roman" w:hAnsi="Times New Roman" w:hint="eastAsia"/>
          <w:sz w:val="24"/>
        </w:rPr>
        <w:t>num_months = len(monthly_returns.groupby('date'))</w:t>
      </w:r>
    </w:p>
    <w:p w14:paraId="046B8D04" w14:textId="77777777" w:rsidR="00E11106" w:rsidRDefault="00E11106" w:rsidP="00E11106">
      <w:pPr>
        <w:spacing w:line="300" w:lineRule="auto"/>
        <w:ind w:firstLineChars="200" w:firstLine="480"/>
        <w:rPr>
          <w:rFonts w:ascii="Times New Roman" w:hAnsi="Times New Roman"/>
          <w:sz w:val="24"/>
        </w:rPr>
      </w:pPr>
      <w:r w:rsidRPr="00E11106">
        <w:rPr>
          <w:rFonts w:ascii="Times New Roman" w:hAnsi="Times New Roman" w:hint="eastAsia"/>
          <w:sz w:val="24"/>
        </w:rPr>
        <w:t xml:space="preserve">final_returns = grouped_returns / num_months  </w:t>
      </w:r>
    </w:p>
    <w:p w14:paraId="516CCF62" w14:textId="28A28CC8" w:rsidR="00E11106" w:rsidRDefault="00E11106" w:rsidP="00E11106">
      <w:pPr>
        <w:spacing w:line="300" w:lineRule="auto"/>
        <w:ind w:firstLineChars="200" w:firstLine="480"/>
        <w:rPr>
          <w:rFonts w:ascii="Times New Roman" w:hAnsi="Times New Roman"/>
          <w:sz w:val="24"/>
        </w:rPr>
      </w:pPr>
      <w:r>
        <w:rPr>
          <w:rFonts w:ascii="Times New Roman" w:hAnsi="Times New Roman" w:hint="eastAsia"/>
          <w:sz w:val="24"/>
        </w:rPr>
        <w:t>通过以上代码可以计算得出</w:t>
      </w:r>
      <w:r w:rsidRPr="00E11106">
        <w:rPr>
          <w:rFonts w:ascii="Times New Roman" w:hAnsi="Times New Roman" w:hint="eastAsia"/>
          <w:sz w:val="24"/>
        </w:rPr>
        <w:t>每个分组的</w:t>
      </w:r>
      <w:r>
        <w:rPr>
          <w:rFonts w:ascii="Times New Roman" w:hAnsi="Times New Roman" w:hint="eastAsia"/>
          <w:sz w:val="24"/>
        </w:rPr>
        <w:t>264</w:t>
      </w:r>
      <w:r w:rsidRPr="00E11106">
        <w:rPr>
          <w:rFonts w:ascii="Times New Roman" w:hAnsi="Times New Roman" w:hint="eastAsia"/>
          <w:sz w:val="24"/>
        </w:rPr>
        <w:t>个月</w:t>
      </w:r>
      <w:r>
        <w:rPr>
          <w:rFonts w:ascii="Times New Roman" w:hAnsi="Times New Roman" w:hint="eastAsia"/>
          <w:sz w:val="24"/>
        </w:rPr>
        <w:t>（</w:t>
      </w:r>
      <w:r>
        <w:rPr>
          <w:rFonts w:ascii="Times New Roman" w:hAnsi="Times New Roman" w:hint="eastAsia"/>
          <w:sz w:val="24"/>
        </w:rPr>
        <w:t>2001</w:t>
      </w:r>
      <w:r>
        <w:rPr>
          <w:rFonts w:ascii="Times New Roman" w:hAnsi="Times New Roman" w:hint="eastAsia"/>
          <w:sz w:val="24"/>
        </w:rPr>
        <w:t>年</w:t>
      </w:r>
      <w:r>
        <w:rPr>
          <w:rFonts w:ascii="Times New Roman" w:hAnsi="Times New Roman" w:hint="eastAsia"/>
          <w:sz w:val="24"/>
        </w:rPr>
        <w:t>1</w:t>
      </w:r>
      <w:r>
        <w:rPr>
          <w:rFonts w:ascii="Times New Roman" w:hAnsi="Times New Roman" w:hint="eastAsia"/>
          <w:sz w:val="24"/>
        </w:rPr>
        <w:t>月至</w:t>
      </w:r>
      <w:r>
        <w:rPr>
          <w:rFonts w:ascii="Times New Roman" w:hAnsi="Times New Roman" w:hint="eastAsia"/>
          <w:sz w:val="24"/>
        </w:rPr>
        <w:t>2022</w:t>
      </w:r>
      <w:r>
        <w:rPr>
          <w:rFonts w:ascii="Times New Roman" w:hAnsi="Times New Roman" w:hint="eastAsia"/>
          <w:sz w:val="24"/>
        </w:rPr>
        <w:t>年</w:t>
      </w:r>
      <w:r>
        <w:rPr>
          <w:rFonts w:ascii="Times New Roman" w:hAnsi="Times New Roman" w:hint="eastAsia"/>
          <w:sz w:val="24"/>
        </w:rPr>
        <w:t>12</w:t>
      </w:r>
      <w:r>
        <w:rPr>
          <w:rFonts w:ascii="Times New Roman" w:hAnsi="Times New Roman" w:hint="eastAsia"/>
          <w:sz w:val="24"/>
        </w:rPr>
        <w:t>月）</w:t>
      </w:r>
      <w:r w:rsidRPr="00E11106">
        <w:rPr>
          <w:rFonts w:ascii="Times New Roman" w:hAnsi="Times New Roman" w:hint="eastAsia"/>
          <w:sz w:val="24"/>
        </w:rPr>
        <w:t>的平均累积收益率</w:t>
      </w:r>
      <w:r>
        <w:rPr>
          <w:rFonts w:ascii="Times New Roman" w:hAnsi="Times New Roman" w:hint="eastAsia"/>
          <w:sz w:val="24"/>
        </w:rPr>
        <w:t>。</w:t>
      </w:r>
    </w:p>
    <w:p w14:paraId="4A750E78" w14:textId="25C40815" w:rsidR="00E11106" w:rsidRPr="00E11106" w:rsidRDefault="00E11106" w:rsidP="00E11106">
      <w:pPr>
        <w:spacing w:line="300" w:lineRule="auto"/>
        <w:ind w:firstLineChars="200" w:firstLine="480"/>
        <w:rPr>
          <w:rFonts w:ascii="Times New Roman" w:hAnsi="Times New Roman"/>
          <w:sz w:val="24"/>
          <w:lang w:val="x-none"/>
        </w:rPr>
      </w:pPr>
      <w:r>
        <w:rPr>
          <w:rFonts w:ascii="Times New Roman" w:hAnsi="Times New Roman" w:hint="eastAsia"/>
          <w:sz w:val="24"/>
        </w:rPr>
        <w:t>获得这一数据后，接下来就可以对这一数据进行分析并判断中国</w:t>
      </w:r>
      <w:r>
        <w:rPr>
          <w:rFonts w:ascii="Times New Roman" w:hAnsi="Times New Roman" w:hint="eastAsia"/>
          <w:sz w:val="24"/>
        </w:rPr>
        <w:t>A</w:t>
      </w:r>
      <w:r>
        <w:rPr>
          <w:rFonts w:ascii="Times New Roman" w:hAnsi="Times New Roman" w:hint="eastAsia"/>
          <w:sz w:val="24"/>
        </w:rPr>
        <w:t>股市场存在惯性效应还是反转效应。</w:t>
      </w:r>
    </w:p>
    <w:p w14:paraId="56AB5066" w14:textId="3DD1C4B1" w:rsidR="00E0755B" w:rsidRPr="00A50243" w:rsidRDefault="00E0755B" w:rsidP="00E0755B">
      <w:pPr>
        <w:spacing w:line="300" w:lineRule="auto"/>
      </w:pPr>
    </w:p>
    <w:p w14:paraId="529A9E4B" w14:textId="77777777" w:rsidR="0052648B"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t>3</w:t>
      </w:r>
      <w:r w:rsidR="00B24A50">
        <w:rPr>
          <w:rFonts w:ascii="Times New Roman" w:eastAsia="黑体" w:hAnsi="Times New Roman"/>
          <w:sz w:val="36"/>
        </w:rPr>
        <w:t xml:space="preserve"> </w:t>
      </w:r>
      <w:r w:rsidR="00033DA2" w:rsidRPr="00C51D3D">
        <w:rPr>
          <w:rFonts w:ascii="Times New Roman" w:eastAsia="黑体" w:hAnsi="Times New Roman"/>
          <w:sz w:val="36"/>
        </w:rPr>
        <w:t>结果与讨论</w:t>
      </w:r>
    </w:p>
    <w:p w14:paraId="6DFDFBDB" w14:textId="3DDB0AD5" w:rsidR="0052648B" w:rsidRPr="00C51D3D" w:rsidRDefault="0052648B" w:rsidP="0052648B">
      <w:pPr>
        <w:rPr>
          <w:rFonts w:ascii="Times New Roman" w:hAnsi="Times New Roman"/>
          <w:sz w:val="28"/>
          <w:szCs w:val="28"/>
        </w:rPr>
      </w:pPr>
      <w:r w:rsidRPr="00C51D3D">
        <w:rPr>
          <w:rFonts w:ascii="Times New Roman" w:hAnsi="Times New Roman"/>
          <w:sz w:val="28"/>
          <w:szCs w:val="28"/>
        </w:rPr>
        <w:lastRenderedPageBreak/>
        <w:t>3.1</w:t>
      </w:r>
      <w:r w:rsidR="00995381">
        <w:rPr>
          <w:rFonts w:ascii="Times New Roman" w:hAnsi="Times New Roman" w:hint="eastAsia"/>
          <w:sz w:val="28"/>
          <w:szCs w:val="28"/>
        </w:rPr>
        <w:t>C</w:t>
      </w:r>
      <w:r w:rsidR="00995381">
        <w:rPr>
          <w:rFonts w:ascii="Times New Roman" w:hAnsi="Times New Roman"/>
          <w:sz w:val="28"/>
          <w:szCs w:val="28"/>
        </w:rPr>
        <w:t>APM</w:t>
      </w:r>
      <w:r w:rsidR="00995381">
        <w:rPr>
          <w:rFonts w:ascii="Times New Roman" w:hAnsi="Times New Roman"/>
          <w:sz w:val="28"/>
          <w:szCs w:val="28"/>
        </w:rPr>
        <w:t>模型的</w:t>
      </w:r>
      <w:r w:rsidR="00995381">
        <w:rPr>
          <w:rFonts w:ascii="Times New Roman" w:hAnsi="Times New Roman" w:hint="eastAsia"/>
          <w:sz w:val="28"/>
          <w:szCs w:val="28"/>
        </w:rPr>
        <w:t>单</w:t>
      </w:r>
      <w:r w:rsidR="00995381" w:rsidRPr="002761F8">
        <w:rPr>
          <w:rFonts w:ascii="Times New Roman" w:hAnsi="Times New Roman" w:hint="eastAsia"/>
          <w:sz w:val="28"/>
          <w:szCs w:val="28"/>
        </w:rPr>
        <w:t>资产时间序列</w:t>
      </w:r>
      <w:r w:rsidR="00995381">
        <w:rPr>
          <w:rFonts w:ascii="Times New Roman" w:hAnsi="Times New Roman" w:hint="eastAsia"/>
          <w:sz w:val="28"/>
          <w:szCs w:val="28"/>
        </w:rPr>
        <w:t>检验的结果与讨论</w:t>
      </w:r>
    </w:p>
    <w:p w14:paraId="43B3EAF5" w14:textId="16B1054B" w:rsidR="0052648B" w:rsidRDefault="00AD5F42" w:rsidP="0052648B">
      <w:pPr>
        <w:spacing w:line="300" w:lineRule="auto"/>
        <w:ind w:firstLineChars="200" w:firstLine="480"/>
        <w:rPr>
          <w:rFonts w:ascii="Times New Roman" w:hAnsi="Times New Roman"/>
          <w:sz w:val="24"/>
        </w:rPr>
      </w:pPr>
      <w:r>
        <w:rPr>
          <w:rFonts w:ascii="Times New Roman" w:hAnsi="Times New Roman" w:hint="eastAsia"/>
          <w:sz w:val="24"/>
        </w:rPr>
        <w:t>在</w:t>
      </w:r>
      <w:r w:rsidRPr="00AD5F42">
        <w:rPr>
          <w:rFonts w:ascii="Times New Roman" w:hAnsi="Times New Roman" w:hint="eastAsia"/>
          <w:sz w:val="24"/>
        </w:rPr>
        <w:t>C</w:t>
      </w:r>
      <w:r w:rsidRPr="00AD5F42">
        <w:rPr>
          <w:rFonts w:ascii="Times New Roman" w:hAnsi="Times New Roman"/>
          <w:sz w:val="24"/>
        </w:rPr>
        <w:t>APM</w:t>
      </w:r>
      <w:r w:rsidRPr="00AD5F42">
        <w:rPr>
          <w:rFonts w:ascii="Times New Roman" w:hAnsi="Times New Roman"/>
          <w:sz w:val="24"/>
        </w:rPr>
        <w:t>模型的</w:t>
      </w:r>
      <w:r w:rsidRPr="00AD5F42">
        <w:rPr>
          <w:rFonts w:ascii="Times New Roman" w:hAnsi="Times New Roman" w:hint="eastAsia"/>
          <w:sz w:val="24"/>
        </w:rPr>
        <w:t>单资产时间序列检验</w:t>
      </w:r>
      <w:r>
        <w:rPr>
          <w:rFonts w:ascii="Times New Roman" w:hAnsi="Times New Roman" w:hint="eastAsia"/>
          <w:sz w:val="24"/>
        </w:rPr>
        <w:t>中，分别对股票代码为</w:t>
      </w:r>
      <w:r>
        <w:rPr>
          <w:rFonts w:ascii="Times New Roman" w:hAnsi="Times New Roman" w:hint="eastAsia"/>
          <w:sz w:val="24"/>
        </w:rPr>
        <w:t>0</w:t>
      </w:r>
      <w:r>
        <w:rPr>
          <w:rFonts w:ascii="Times New Roman" w:hAnsi="Times New Roman"/>
          <w:sz w:val="24"/>
        </w:rPr>
        <w:t>00400</w:t>
      </w:r>
      <w:r>
        <w:rPr>
          <w:rFonts w:ascii="Times New Roman" w:hAnsi="Times New Roman" w:hint="eastAsia"/>
          <w:sz w:val="24"/>
        </w:rPr>
        <w:t>、</w:t>
      </w:r>
      <w:r>
        <w:rPr>
          <w:rFonts w:ascii="Times New Roman" w:hAnsi="Times New Roman" w:hint="eastAsia"/>
          <w:sz w:val="24"/>
        </w:rPr>
        <w:t>000600</w:t>
      </w:r>
      <w:r>
        <w:rPr>
          <w:rFonts w:ascii="Times New Roman" w:hAnsi="Times New Roman" w:hint="eastAsia"/>
          <w:sz w:val="24"/>
        </w:rPr>
        <w:t>、</w:t>
      </w:r>
      <w:r>
        <w:rPr>
          <w:rFonts w:ascii="Times New Roman" w:hAnsi="Times New Roman" w:hint="eastAsia"/>
          <w:sz w:val="24"/>
        </w:rPr>
        <w:t>000800</w:t>
      </w:r>
      <w:r>
        <w:rPr>
          <w:rFonts w:ascii="Times New Roman" w:hAnsi="Times New Roman" w:hint="eastAsia"/>
          <w:sz w:val="24"/>
        </w:rPr>
        <w:t>、</w:t>
      </w:r>
      <w:r>
        <w:rPr>
          <w:rFonts w:ascii="Times New Roman" w:hAnsi="Times New Roman" w:hint="eastAsia"/>
          <w:sz w:val="24"/>
        </w:rPr>
        <w:t>000900</w:t>
      </w:r>
      <w:r>
        <w:rPr>
          <w:rFonts w:ascii="Times New Roman" w:hAnsi="Times New Roman" w:hint="eastAsia"/>
          <w:sz w:val="24"/>
        </w:rPr>
        <w:t>、</w:t>
      </w:r>
      <w:r>
        <w:rPr>
          <w:rFonts w:ascii="Times New Roman" w:hAnsi="Times New Roman" w:hint="eastAsia"/>
          <w:sz w:val="24"/>
        </w:rPr>
        <w:t>600000</w:t>
      </w:r>
      <w:r>
        <w:rPr>
          <w:rFonts w:ascii="Times New Roman" w:hAnsi="Times New Roman" w:hint="eastAsia"/>
          <w:sz w:val="24"/>
        </w:rPr>
        <w:t>、</w:t>
      </w:r>
      <w:r>
        <w:rPr>
          <w:rFonts w:ascii="Times New Roman" w:hAnsi="Times New Roman" w:hint="eastAsia"/>
          <w:sz w:val="24"/>
        </w:rPr>
        <w:t>600100</w:t>
      </w:r>
      <w:r>
        <w:rPr>
          <w:rFonts w:ascii="Times New Roman" w:hAnsi="Times New Roman" w:hint="eastAsia"/>
          <w:sz w:val="24"/>
        </w:rPr>
        <w:t>、</w:t>
      </w:r>
      <w:r>
        <w:rPr>
          <w:rFonts w:ascii="Times New Roman" w:hAnsi="Times New Roman" w:hint="eastAsia"/>
          <w:sz w:val="24"/>
        </w:rPr>
        <w:t>600200</w:t>
      </w:r>
      <w:r>
        <w:rPr>
          <w:rFonts w:ascii="Times New Roman" w:hAnsi="Times New Roman" w:hint="eastAsia"/>
          <w:sz w:val="24"/>
        </w:rPr>
        <w:t>、</w:t>
      </w:r>
      <w:r>
        <w:rPr>
          <w:rFonts w:ascii="Times New Roman" w:hAnsi="Times New Roman" w:hint="eastAsia"/>
          <w:sz w:val="24"/>
        </w:rPr>
        <w:t>600600</w:t>
      </w:r>
      <w:r>
        <w:rPr>
          <w:rFonts w:ascii="Times New Roman" w:hAnsi="Times New Roman" w:hint="eastAsia"/>
          <w:sz w:val="24"/>
        </w:rPr>
        <w:t>的八支股票数据进行</w:t>
      </w:r>
      <w:r w:rsidR="00FE5879">
        <w:rPr>
          <w:rFonts w:ascii="Times New Roman" w:hAnsi="Times New Roman" w:hint="eastAsia"/>
          <w:sz w:val="24"/>
        </w:rPr>
        <w:t>OLS</w:t>
      </w:r>
      <w:r w:rsidR="00FE5879">
        <w:rPr>
          <w:rFonts w:ascii="Times New Roman" w:hAnsi="Times New Roman" w:hint="eastAsia"/>
          <w:sz w:val="24"/>
        </w:rPr>
        <w:t>回归，回归结果见下图。</w:t>
      </w:r>
    </w:p>
    <w:p w14:paraId="5F4DE1A1" w14:textId="1F50B2A5" w:rsidR="003D45CA" w:rsidRDefault="003D45CA" w:rsidP="003D45CA">
      <w:pPr>
        <w:spacing w:line="300" w:lineRule="auto"/>
        <w:rPr>
          <w:rFonts w:ascii="Times New Roman" w:hAnsi="Times New Roman"/>
          <w:noProof/>
          <w:sz w:val="24"/>
        </w:rPr>
      </w:pPr>
      <w:r>
        <w:rPr>
          <w:rFonts w:ascii="Times New Roman" w:hAnsi="Times New Roman"/>
          <w:noProof/>
          <w:sz w:val="24"/>
        </w:rPr>
        <w:t xml:space="preserve">    </w:t>
      </w:r>
      <w:r>
        <w:rPr>
          <w:rFonts w:ascii="Times New Roman" w:hAnsi="Times New Roman" w:hint="eastAsia"/>
          <w:noProof/>
          <w:sz w:val="24"/>
        </w:rPr>
        <w:drawing>
          <wp:inline distT="0" distB="0" distL="0" distR="0" wp14:anchorId="673AFE69" wp14:editId="2431EE32">
            <wp:extent cx="5196165" cy="32276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198947" cy="3229423"/>
                    </a:xfrm>
                    <a:prstGeom prst="rect">
                      <a:avLst/>
                    </a:prstGeom>
                  </pic:spPr>
                </pic:pic>
              </a:graphicData>
            </a:graphic>
          </wp:inline>
        </w:drawing>
      </w:r>
    </w:p>
    <w:p w14:paraId="10661EF4" w14:textId="2A8BB5BA" w:rsidR="003D45CA" w:rsidRDefault="003D45CA" w:rsidP="003D45CA">
      <w:pPr>
        <w:spacing w:line="300" w:lineRule="auto"/>
        <w:jc w:val="center"/>
        <w:rPr>
          <w:rFonts w:ascii="Times New Roman" w:hAnsi="Times New Roman"/>
          <w:b/>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1</w:t>
      </w:r>
      <w:r w:rsidRPr="00C51D3D">
        <w:rPr>
          <w:rFonts w:ascii="Times New Roman" w:hAnsi="Times New Roman"/>
          <w:b/>
          <w:sz w:val="18"/>
          <w:szCs w:val="18"/>
        </w:rPr>
        <w:t xml:space="preserve"> </w:t>
      </w:r>
      <w:r>
        <w:rPr>
          <w:rFonts w:ascii="Times New Roman" w:hAnsi="Times New Roman" w:hint="eastAsia"/>
          <w:b/>
          <w:sz w:val="18"/>
          <w:szCs w:val="18"/>
        </w:rPr>
        <w:t>0</w:t>
      </w:r>
      <w:r>
        <w:rPr>
          <w:rFonts w:ascii="Times New Roman" w:hAnsi="Times New Roman"/>
          <w:b/>
          <w:sz w:val="18"/>
          <w:szCs w:val="18"/>
        </w:rPr>
        <w:t>00400</w:t>
      </w:r>
      <w:r>
        <w:rPr>
          <w:rFonts w:ascii="Times New Roman" w:hAnsi="Times New Roman" w:hint="eastAsia"/>
          <w:b/>
          <w:sz w:val="18"/>
          <w:szCs w:val="18"/>
        </w:rPr>
        <w:t>股票的回归结果</w:t>
      </w:r>
    </w:p>
    <w:p w14:paraId="4CC777F0" w14:textId="7DCE4588" w:rsidR="003D45CA" w:rsidRDefault="003D45CA" w:rsidP="003D45CA">
      <w:pPr>
        <w:spacing w:line="300" w:lineRule="auto"/>
        <w:ind w:firstLineChars="300" w:firstLine="540"/>
        <w:rPr>
          <w:rFonts w:ascii="Times New Roman" w:eastAsia="楷体_GB2312" w:hAnsi="Times New Roman"/>
          <w:sz w:val="18"/>
          <w:szCs w:val="18"/>
        </w:rPr>
      </w:pPr>
      <w:r>
        <w:rPr>
          <w:rFonts w:ascii="Times New Roman" w:eastAsia="楷体_GB2312" w:hAnsi="Times New Roman" w:hint="eastAsia"/>
          <w:noProof/>
          <w:sz w:val="18"/>
          <w:szCs w:val="18"/>
        </w:rPr>
        <w:drawing>
          <wp:inline distT="0" distB="0" distL="0" distR="0" wp14:anchorId="116950F6" wp14:editId="158DD919">
            <wp:extent cx="5015553" cy="237782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031472" cy="2385373"/>
                    </a:xfrm>
                    <a:prstGeom prst="rect">
                      <a:avLst/>
                    </a:prstGeom>
                  </pic:spPr>
                </pic:pic>
              </a:graphicData>
            </a:graphic>
          </wp:inline>
        </w:drawing>
      </w:r>
    </w:p>
    <w:p w14:paraId="12DFC3E2" w14:textId="646DDFB0" w:rsidR="003D45CA" w:rsidRPr="00C51D3D" w:rsidRDefault="003D45CA" w:rsidP="003D45CA">
      <w:pPr>
        <w:spacing w:line="300" w:lineRule="auto"/>
        <w:jc w:val="center"/>
        <w:rPr>
          <w:rFonts w:ascii="Times New Roman" w:eastAsia="楷体_GB2312" w:hAnsi="Times New Roman"/>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2</w:t>
      </w:r>
      <w:r w:rsidRPr="00C51D3D">
        <w:rPr>
          <w:rFonts w:ascii="Times New Roman" w:hAnsi="Times New Roman"/>
          <w:b/>
          <w:sz w:val="18"/>
          <w:szCs w:val="18"/>
        </w:rPr>
        <w:t xml:space="preserve"> </w:t>
      </w:r>
      <w:r>
        <w:rPr>
          <w:rFonts w:ascii="Times New Roman" w:hAnsi="Times New Roman" w:hint="eastAsia"/>
          <w:b/>
          <w:sz w:val="18"/>
          <w:szCs w:val="18"/>
        </w:rPr>
        <w:t>0</w:t>
      </w:r>
      <w:r>
        <w:rPr>
          <w:rFonts w:ascii="Times New Roman" w:hAnsi="Times New Roman"/>
          <w:b/>
          <w:sz w:val="18"/>
          <w:szCs w:val="18"/>
        </w:rPr>
        <w:t>00600</w:t>
      </w:r>
      <w:r>
        <w:rPr>
          <w:rFonts w:ascii="Times New Roman" w:hAnsi="Times New Roman" w:hint="eastAsia"/>
          <w:b/>
          <w:sz w:val="18"/>
          <w:szCs w:val="18"/>
        </w:rPr>
        <w:t>股票的回归结果</w:t>
      </w:r>
    </w:p>
    <w:p w14:paraId="6D4E6E1C" w14:textId="62A3DF3E" w:rsidR="003D45CA" w:rsidRDefault="009079AC"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lastRenderedPageBreak/>
        <w:drawing>
          <wp:inline distT="0" distB="0" distL="0" distR="0" wp14:anchorId="7CDA6CBA" wp14:editId="1F7EE856">
            <wp:extent cx="4981433" cy="244952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4991478" cy="2454465"/>
                    </a:xfrm>
                    <a:prstGeom prst="rect">
                      <a:avLst/>
                    </a:prstGeom>
                  </pic:spPr>
                </pic:pic>
              </a:graphicData>
            </a:graphic>
          </wp:inline>
        </w:drawing>
      </w:r>
    </w:p>
    <w:p w14:paraId="3349EBD9" w14:textId="16E6B593" w:rsidR="009079AC" w:rsidRPr="00C51D3D" w:rsidRDefault="009079AC" w:rsidP="009079AC">
      <w:pPr>
        <w:spacing w:line="300" w:lineRule="auto"/>
        <w:jc w:val="center"/>
        <w:rPr>
          <w:rFonts w:ascii="Times New Roman" w:eastAsia="楷体_GB2312" w:hAnsi="Times New Roman"/>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3</w:t>
      </w:r>
      <w:r w:rsidRPr="00C51D3D">
        <w:rPr>
          <w:rFonts w:ascii="Times New Roman" w:hAnsi="Times New Roman"/>
          <w:b/>
          <w:sz w:val="18"/>
          <w:szCs w:val="18"/>
        </w:rPr>
        <w:t xml:space="preserve"> </w:t>
      </w:r>
      <w:r>
        <w:rPr>
          <w:rFonts w:ascii="Times New Roman" w:hAnsi="Times New Roman" w:hint="eastAsia"/>
          <w:b/>
          <w:sz w:val="18"/>
          <w:szCs w:val="18"/>
        </w:rPr>
        <w:t>0</w:t>
      </w:r>
      <w:r>
        <w:rPr>
          <w:rFonts w:ascii="Times New Roman" w:hAnsi="Times New Roman"/>
          <w:b/>
          <w:sz w:val="18"/>
          <w:szCs w:val="18"/>
        </w:rPr>
        <w:t>00800</w:t>
      </w:r>
      <w:r>
        <w:rPr>
          <w:rFonts w:ascii="Times New Roman" w:hAnsi="Times New Roman" w:hint="eastAsia"/>
          <w:b/>
          <w:sz w:val="18"/>
          <w:szCs w:val="18"/>
        </w:rPr>
        <w:t>股票的回归结果</w:t>
      </w:r>
    </w:p>
    <w:p w14:paraId="43B8299C" w14:textId="3C98E857" w:rsidR="009079AC" w:rsidRDefault="009079AC"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drawing>
          <wp:inline distT="0" distB="0" distL="0" distR="0" wp14:anchorId="0D7E47AF" wp14:editId="0B9AF7E4">
            <wp:extent cx="4824484" cy="23861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836258" cy="2392001"/>
                    </a:xfrm>
                    <a:prstGeom prst="rect">
                      <a:avLst/>
                    </a:prstGeom>
                  </pic:spPr>
                </pic:pic>
              </a:graphicData>
            </a:graphic>
          </wp:inline>
        </w:drawing>
      </w:r>
    </w:p>
    <w:p w14:paraId="679ECC2A" w14:textId="104674CF" w:rsidR="009079AC" w:rsidRPr="00C51D3D" w:rsidRDefault="009079AC" w:rsidP="009079AC">
      <w:pPr>
        <w:spacing w:line="300" w:lineRule="auto"/>
        <w:jc w:val="center"/>
        <w:rPr>
          <w:rFonts w:ascii="Times New Roman" w:eastAsia="楷体_GB2312" w:hAnsi="Times New Roman"/>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4</w:t>
      </w:r>
      <w:r w:rsidRPr="00C51D3D">
        <w:rPr>
          <w:rFonts w:ascii="Times New Roman" w:hAnsi="Times New Roman"/>
          <w:b/>
          <w:sz w:val="18"/>
          <w:szCs w:val="18"/>
        </w:rPr>
        <w:t xml:space="preserve"> </w:t>
      </w:r>
      <w:r>
        <w:rPr>
          <w:rFonts w:ascii="Times New Roman" w:hAnsi="Times New Roman" w:hint="eastAsia"/>
          <w:b/>
          <w:sz w:val="18"/>
          <w:szCs w:val="18"/>
        </w:rPr>
        <w:t>0</w:t>
      </w:r>
      <w:r>
        <w:rPr>
          <w:rFonts w:ascii="Times New Roman" w:hAnsi="Times New Roman"/>
          <w:b/>
          <w:sz w:val="18"/>
          <w:szCs w:val="18"/>
        </w:rPr>
        <w:t>00900</w:t>
      </w:r>
      <w:r>
        <w:rPr>
          <w:rFonts w:ascii="Times New Roman" w:hAnsi="Times New Roman" w:hint="eastAsia"/>
          <w:b/>
          <w:sz w:val="18"/>
          <w:szCs w:val="18"/>
        </w:rPr>
        <w:t>股票的回归结果</w:t>
      </w:r>
    </w:p>
    <w:p w14:paraId="511613C4" w14:textId="7EBF1E74" w:rsidR="009079AC" w:rsidRDefault="00947E29"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drawing>
          <wp:inline distT="0" distB="0" distL="0" distR="0" wp14:anchorId="42527669" wp14:editId="56E06D29">
            <wp:extent cx="4709155" cy="22928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3">
                      <a:extLst>
                        <a:ext uri="{28A0092B-C50C-407E-A947-70E740481C1C}">
                          <a14:useLocalDpi xmlns:a14="http://schemas.microsoft.com/office/drawing/2010/main" val="0"/>
                        </a:ext>
                      </a:extLst>
                    </a:blip>
                    <a:srcRect b="22566"/>
                    <a:stretch/>
                  </pic:blipFill>
                  <pic:spPr bwMode="auto">
                    <a:xfrm>
                      <a:off x="0" y="0"/>
                      <a:ext cx="4724162" cy="2300131"/>
                    </a:xfrm>
                    <a:prstGeom prst="rect">
                      <a:avLst/>
                    </a:prstGeom>
                    <a:ln>
                      <a:noFill/>
                    </a:ln>
                    <a:extLst>
                      <a:ext uri="{53640926-AAD7-44D8-BBD7-CCE9431645EC}">
                        <a14:shadowObscured xmlns:a14="http://schemas.microsoft.com/office/drawing/2010/main"/>
                      </a:ext>
                    </a:extLst>
                  </pic:spPr>
                </pic:pic>
              </a:graphicData>
            </a:graphic>
          </wp:inline>
        </w:drawing>
      </w:r>
    </w:p>
    <w:p w14:paraId="76B62BC8" w14:textId="4D909857" w:rsidR="00947E29" w:rsidRDefault="00947E29" w:rsidP="00947E29">
      <w:pPr>
        <w:spacing w:line="300" w:lineRule="auto"/>
        <w:jc w:val="center"/>
        <w:rPr>
          <w:rFonts w:ascii="Times New Roman" w:hAnsi="Times New Roman"/>
          <w:b/>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5</w:t>
      </w:r>
      <w:r w:rsidRPr="00C51D3D">
        <w:rPr>
          <w:rFonts w:ascii="Times New Roman" w:hAnsi="Times New Roman"/>
          <w:b/>
          <w:sz w:val="18"/>
          <w:szCs w:val="18"/>
        </w:rPr>
        <w:t xml:space="preserve"> </w:t>
      </w:r>
      <w:r>
        <w:rPr>
          <w:rFonts w:ascii="Times New Roman" w:hAnsi="Times New Roman"/>
          <w:b/>
          <w:sz w:val="18"/>
          <w:szCs w:val="18"/>
        </w:rPr>
        <w:t>600000</w:t>
      </w:r>
      <w:r>
        <w:rPr>
          <w:rFonts w:ascii="Times New Roman" w:hAnsi="Times New Roman" w:hint="eastAsia"/>
          <w:b/>
          <w:sz w:val="18"/>
          <w:szCs w:val="18"/>
        </w:rPr>
        <w:t>股票的回归结果</w:t>
      </w:r>
    </w:p>
    <w:p w14:paraId="3F312D47" w14:textId="5CA2D74E" w:rsidR="00947E29" w:rsidRDefault="00947E29" w:rsidP="00947E29">
      <w:pPr>
        <w:spacing w:line="300" w:lineRule="auto"/>
        <w:jc w:val="center"/>
        <w:rPr>
          <w:rFonts w:ascii="Times New Roman" w:hAnsi="Times New Roman"/>
          <w:b/>
          <w:sz w:val="18"/>
          <w:szCs w:val="18"/>
        </w:rPr>
      </w:pPr>
    </w:p>
    <w:p w14:paraId="6E2AB55B" w14:textId="77777777" w:rsidR="00947E29" w:rsidRPr="00C51D3D" w:rsidRDefault="00947E29" w:rsidP="00947E29">
      <w:pPr>
        <w:spacing w:line="300" w:lineRule="auto"/>
        <w:jc w:val="center"/>
        <w:rPr>
          <w:rFonts w:ascii="Times New Roman" w:eastAsia="楷体_GB2312" w:hAnsi="Times New Roman"/>
          <w:sz w:val="18"/>
          <w:szCs w:val="18"/>
        </w:rPr>
      </w:pPr>
    </w:p>
    <w:p w14:paraId="05004726" w14:textId="0E35ECC6" w:rsidR="00947E29" w:rsidRDefault="00947E29"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lastRenderedPageBreak/>
        <w:drawing>
          <wp:inline distT="0" distB="0" distL="0" distR="0" wp14:anchorId="568E0918" wp14:editId="0A3C6716">
            <wp:extent cx="4769893" cy="2326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4779414" cy="2331215"/>
                    </a:xfrm>
                    <a:prstGeom prst="rect">
                      <a:avLst/>
                    </a:prstGeom>
                  </pic:spPr>
                </pic:pic>
              </a:graphicData>
            </a:graphic>
          </wp:inline>
        </w:drawing>
      </w:r>
    </w:p>
    <w:p w14:paraId="15006E2E" w14:textId="73886EBD" w:rsidR="00947E29" w:rsidRPr="00C51D3D" w:rsidRDefault="00947E29" w:rsidP="00947E29">
      <w:pPr>
        <w:spacing w:line="300" w:lineRule="auto"/>
        <w:jc w:val="center"/>
        <w:rPr>
          <w:rFonts w:ascii="Times New Roman" w:eastAsia="楷体_GB2312" w:hAnsi="Times New Roman"/>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6</w:t>
      </w:r>
      <w:r w:rsidRPr="00C51D3D">
        <w:rPr>
          <w:rFonts w:ascii="Times New Roman" w:hAnsi="Times New Roman"/>
          <w:b/>
          <w:sz w:val="18"/>
          <w:szCs w:val="18"/>
        </w:rPr>
        <w:t xml:space="preserve"> </w:t>
      </w:r>
      <w:r>
        <w:rPr>
          <w:rFonts w:ascii="Times New Roman" w:hAnsi="Times New Roman"/>
          <w:b/>
          <w:sz w:val="18"/>
          <w:szCs w:val="18"/>
        </w:rPr>
        <w:t>600100</w:t>
      </w:r>
      <w:r>
        <w:rPr>
          <w:rFonts w:ascii="Times New Roman" w:hAnsi="Times New Roman" w:hint="eastAsia"/>
          <w:b/>
          <w:sz w:val="18"/>
          <w:szCs w:val="18"/>
        </w:rPr>
        <w:t>股票的回归结果</w:t>
      </w:r>
    </w:p>
    <w:p w14:paraId="45C91A82" w14:textId="1BA7C59F" w:rsidR="00947E29" w:rsidRDefault="006A63ED"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drawing>
          <wp:inline distT="0" distB="0" distL="0" distR="0" wp14:anchorId="47D31D84" wp14:editId="0694F5D6">
            <wp:extent cx="4667535" cy="228385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4684233" cy="2292020"/>
                    </a:xfrm>
                    <a:prstGeom prst="rect">
                      <a:avLst/>
                    </a:prstGeom>
                  </pic:spPr>
                </pic:pic>
              </a:graphicData>
            </a:graphic>
          </wp:inline>
        </w:drawing>
      </w:r>
    </w:p>
    <w:p w14:paraId="0406F7E5" w14:textId="3F79861A" w:rsidR="006A63ED" w:rsidRPr="006A63ED" w:rsidRDefault="006A63ED" w:rsidP="006A63ED">
      <w:pPr>
        <w:spacing w:line="300" w:lineRule="auto"/>
        <w:jc w:val="center"/>
        <w:rPr>
          <w:rFonts w:ascii="Times New Roman" w:hAnsi="Times New Roman"/>
          <w:b/>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7</w:t>
      </w:r>
      <w:r w:rsidRPr="00C51D3D">
        <w:rPr>
          <w:rFonts w:ascii="Times New Roman" w:hAnsi="Times New Roman"/>
          <w:b/>
          <w:sz w:val="18"/>
          <w:szCs w:val="18"/>
        </w:rPr>
        <w:t xml:space="preserve"> </w:t>
      </w:r>
      <w:r>
        <w:rPr>
          <w:rFonts w:ascii="Times New Roman" w:hAnsi="Times New Roman"/>
          <w:b/>
          <w:sz w:val="18"/>
          <w:szCs w:val="18"/>
        </w:rPr>
        <w:t>600200</w:t>
      </w:r>
      <w:r>
        <w:rPr>
          <w:rFonts w:ascii="Times New Roman" w:hAnsi="Times New Roman" w:hint="eastAsia"/>
          <w:b/>
          <w:sz w:val="18"/>
          <w:szCs w:val="18"/>
        </w:rPr>
        <w:t>股票的回归结果</w:t>
      </w:r>
    </w:p>
    <w:p w14:paraId="0E55250E" w14:textId="7ABC5C32" w:rsidR="006A63ED" w:rsidRDefault="006A63ED" w:rsidP="009079AC">
      <w:pPr>
        <w:spacing w:line="300" w:lineRule="auto"/>
        <w:ind w:firstLineChars="400" w:firstLine="720"/>
        <w:rPr>
          <w:rFonts w:ascii="Times New Roman" w:eastAsia="楷体_GB2312" w:hAnsi="Times New Roman"/>
          <w:sz w:val="18"/>
          <w:szCs w:val="18"/>
        </w:rPr>
      </w:pPr>
      <w:r>
        <w:rPr>
          <w:rFonts w:ascii="Times New Roman" w:eastAsia="楷体_GB2312" w:hAnsi="Times New Roman" w:hint="eastAsia"/>
          <w:noProof/>
          <w:sz w:val="18"/>
          <w:szCs w:val="18"/>
        </w:rPr>
        <w:drawing>
          <wp:inline distT="0" distB="0" distL="0" distR="0" wp14:anchorId="6751736E" wp14:editId="3390B5D5">
            <wp:extent cx="4604978" cy="223140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4628436" cy="2242776"/>
                    </a:xfrm>
                    <a:prstGeom prst="rect">
                      <a:avLst/>
                    </a:prstGeom>
                  </pic:spPr>
                </pic:pic>
              </a:graphicData>
            </a:graphic>
          </wp:inline>
        </w:drawing>
      </w:r>
    </w:p>
    <w:p w14:paraId="4AB1E73C" w14:textId="4E3C7AAD" w:rsidR="006A63ED" w:rsidRDefault="006A63ED" w:rsidP="006A63ED">
      <w:pPr>
        <w:spacing w:line="300" w:lineRule="auto"/>
        <w:jc w:val="center"/>
        <w:rPr>
          <w:rFonts w:ascii="Times New Roman" w:hAnsi="Times New Roman"/>
          <w:b/>
          <w:sz w:val="18"/>
          <w:szCs w:val="18"/>
        </w:rPr>
      </w:pPr>
      <w:r w:rsidRPr="00C51D3D">
        <w:rPr>
          <w:rFonts w:ascii="Times New Roman" w:hAnsi="Times New Roman"/>
          <w:b/>
          <w:sz w:val="18"/>
          <w:szCs w:val="18"/>
        </w:rPr>
        <w:t>图</w:t>
      </w:r>
      <w:r>
        <w:rPr>
          <w:rFonts w:ascii="Times New Roman" w:hAnsi="Times New Roman"/>
          <w:b/>
          <w:sz w:val="18"/>
          <w:szCs w:val="18"/>
        </w:rPr>
        <w:t>3</w:t>
      </w:r>
      <w:r w:rsidRPr="00C51D3D">
        <w:rPr>
          <w:rFonts w:ascii="Times New Roman" w:hAnsi="Times New Roman"/>
          <w:b/>
          <w:sz w:val="18"/>
          <w:szCs w:val="18"/>
        </w:rPr>
        <w:t>-</w:t>
      </w:r>
      <w:r>
        <w:rPr>
          <w:rFonts w:ascii="Times New Roman" w:hAnsi="Times New Roman"/>
          <w:b/>
          <w:sz w:val="18"/>
          <w:szCs w:val="18"/>
        </w:rPr>
        <w:t>8</w:t>
      </w:r>
      <w:r w:rsidRPr="00C51D3D">
        <w:rPr>
          <w:rFonts w:ascii="Times New Roman" w:hAnsi="Times New Roman"/>
          <w:b/>
          <w:sz w:val="18"/>
          <w:szCs w:val="18"/>
        </w:rPr>
        <w:t xml:space="preserve"> </w:t>
      </w:r>
      <w:r>
        <w:rPr>
          <w:rFonts w:ascii="Times New Roman" w:hAnsi="Times New Roman"/>
          <w:b/>
          <w:sz w:val="18"/>
          <w:szCs w:val="18"/>
        </w:rPr>
        <w:t>600600</w:t>
      </w:r>
      <w:r>
        <w:rPr>
          <w:rFonts w:ascii="Times New Roman" w:hAnsi="Times New Roman" w:hint="eastAsia"/>
          <w:b/>
          <w:sz w:val="18"/>
          <w:szCs w:val="18"/>
        </w:rPr>
        <w:t>股票的回归结果</w:t>
      </w:r>
    </w:p>
    <w:p w14:paraId="013B1492" w14:textId="77777777" w:rsidR="00C96625" w:rsidRPr="006A63ED" w:rsidRDefault="00C96625" w:rsidP="006A63ED">
      <w:pPr>
        <w:spacing w:line="300" w:lineRule="auto"/>
        <w:jc w:val="center"/>
        <w:rPr>
          <w:rFonts w:ascii="Times New Roman" w:hAnsi="Times New Roman"/>
          <w:b/>
          <w:sz w:val="18"/>
          <w:szCs w:val="18"/>
        </w:rPr>
      </w:pPr>
    </w:p>
    <w:p w14:paraId="2729ED4A" w14:textId="056DE08E" w:rsidR="006A63ED" w:rsidRDefault="00C96625" w:rsidP="00C96625">
      <w:pPr>
        <w:spacing w:line="300" w:lineRule="auto"/>
        <w:ind w:firstLineChars="200" w:firstLine="480"/>
        <w:rPr>
          <w:rFonts w:ascii="Times New Roman" w:hAnsi="Times New Roman"/>
          <w:sz w:val="24"/>
        </w:rPr>
      </w:pPr>
      <w:r w:rsidRPr="00C96625">
        <w:rPr>
          <w:rFonts w:ascii="Times New Roman" w:hAnsi="Times New Roman" w:hint="eastAsia"/>
          <w:sz w:val="24"/>
        </w:rPr>
        <w:t>以上分别为</w:t>
      </w:r>
      <w:r w:rsidRPr="00C96625">
        <w:rPr>
          <w:rFonts w:ascii="Times New Roman" w:hAnsi="Times New Roman" w:hint="eastAsia"/>
          <w:sz w:val="24"/>
        </w:rPr>
        <w:t>8</w:t>
      </w:r>
      <w:r w:rsidRPr="00C96625">
        <w:rPr>
          <w:rFonts w:ascii="Times New Roman" w:hAnsi="Times New Roman" w:hint="eastAsia"/>
          <w:sz w:val="24"/>
        </w:rPr>
        <w:t>支股票的</w:t>
      </w:r>
      <w:r w:rsidRPr="00C96625">
        <w:rPr>
          <w:rFonts w:ascii="Times New Roman" w:hAnsi="Times New Roman" w:hint="eastAsia"/>
          <w:sz w:val="24"/>
        </w:rPr>
        <w:t>OLS</w:t>
      </w:r>
      <w:r w:rsidRPr="00C96625">
        <w:rPr>
          <w:rFonts w:ascii="Times New Roman" w:hAnsi="Times New Roman" w:hint="eastAsia"/>
          <w:sz w:val="24"/>
        </w:rPr>
        <w:t>回归结果，</w:t>
      </w:r>
      <w:r>
        <w:rPr>
          <w:rFonts w:ascii="Times New Roman" w:hAnsi="Times New Roman" w:hint="eastAsia"/>
          <w:sz w:val="24"/>
        </w:rPr>
        <w:t>其中</w:t>
      </w:r>
      <w:r>
        <w:rPr>
          <w:rFonts w:ascii="Times New Roman" w:hAnsi="Times New Roman" w:hint="eastAsia"/>
          <w:sz w:val="24"/>
        </w:rPr>
        <w:t>const</w:t>
      </w:r>
      <w:r>
        <w:rPr>
          <w:rFonts w:ascii="Times New Roman" w:hAnsi="Times New Roman" w:hint="eastAsia"/>
          <w:sz w:val="24"/>
        </w:rPr>
        <w:t>就是式</w:t>
      </w:r>
      <w:r>
        <w:rPr>
          <w:rFonts w:ascii="Times New Roman" w:hAnsi="Times New Roman" w:hint="eastAsia"/>
          <w:sz w:val="24"/>
        </w:rPr>
        <w:t>2</w:t>
      </w:r>
      <w:r>
        <w:rPr>
          <w:rFonts w:ascii="Times New Roman" w:hAnsi="Times New Roman"/>
          <w:sz w:val="24"/>
        </w:rPr>
        <w:t>-4</w:t>
      </w:r>
      <w:r>
        <w:rPr>
          <w:rFonts w:ascii="Times New Roman" w:hAnsi="Times New Roman" w:hint="eastAsia"/>
          <w:sz w:val="24"/>
        </w:rPr>
        <w:t>中的截距项</w:t>
      </w:r>
      <w:r>
        <w:rPr>
          <w:rFonts w:ascii="Times New Roman" w:hAnsi="Times New Roman" w:hint="eastAsia"/>
          <w:sz w:val="24"/>
        </w:rPr>
        <w:t>alpha</w:t>
      </w:r>
      <w:r>
        <w:rPr>
          <w:rFonts w:ascii="Times New Roman" w:hAnsi="Times New Roman" w:hint="eastAsia"/>
          <w:sz w:val="24"/>
        </w:rPr>
        <w:t>，如果回归结果显示</w:t>
      </w:r>
      <w:r>
        <w:rPr>
          <w:rFonts w:ascii="Times New Roman" w:hAnsi="Times New Roman" w:hint="eastAsia"/>
          <w:sz w:val="24"/>
        </w:rPr>
        <w:t>const</w:t>
      </w:r>
      <w:r>
        <w:rPr>
          <w:rFonts w:ascii="Times New Roman" w:hAnsi="Times New Roman" w:hint="eastAsia"/>
          <w:sz w:val="24"/>
        </w:rPr>
        <w:t>为</w:t>
      </w:r>
      <w:r>
        <w:rPr>
          <w:rFonts w:ascii="Times New Roman" w:hAnsi="Times New Roman" w:hint="eastAsia"/>
          <w:sz w:val="24"/>
        </w:rPr>
        <w:t>0</w:t>
      </w:r>
      <w:r>
        <w:rPr>
          <w:rFonts w:ascii="Times New Roman" w:hAnsi="Times New Roman" w:hint="eastAsia"/>
          <w:sz w:val="24"/>
        </w:rPr>
        <w:t>，那么该股票就是符合</w:t>
      </w:r>
      <w:r>
        <w:rPr>
          <w:rFonts w:ascii="Times New Roman" w:hAnsi="Times New Roman" w:hint="eastAsia"/>
          <w:sz w:val="24"/>
        </w:rPr>
        <w:t>CAPM</w:t>
      </w:r>
      <w:r>
        <w:rPr>
          <w:rFonts w:ascii="Times New Roman" w:hAnsi="Times New Roman" w:hint="eastAsia"/>
          <w:sz w:val="24"/>
        </w:rPr>
        <w:t>模型的。</w:t>
      </w:r>
    </w:p>
    <w:p w14:paraId="634C5E5B" w14:textId="345B0FBA" w:rsidR="00C96625" w:rsidRDefault="00C96625" w:rsidP="00C96625">
      <w:pPr>
        <w:spacing w:line="300" w:lineRule="auto"/>
        <w:ind w:firstLineChars="200" w:firstLine="480"/>
        <w:rPr>
          <w:rFonts w:ascii="Times New Roman" w:hAnsi="Times New Roman"/>
          <w:sz w:val="24"/>
        </w:rPr>
      </w:pPr>
      <w:r>
        <w:rPr>
          <w:rFonts w:ascii="Times New Roman" w:hAnsi="Times New Roman" w:hint="eastAsia"/>
          <w:sz w:val="24"/>
        </w:rPr>
        <w:lastRenderedPageBreak/>
        <w:t>以</w:t>
      </w:r>
      <w:r>
        <w:rPr>
          <w:rFonts w:ascii="Times New Roman" w:hAnsi="Times New Roman" w:hint="eastAsia"/>
          <w:sz w:val="24"/>
        </w:rPr>
        <w:t>0</w:t>
      </w:r>
      <w:r>
        <w:rPr>
          <w:rFonts w:ascii="Times New Roman" w:hAnsi="Times New Roman"/>
          <w:sz w:val="24"/>
        </w:rPr>
        <w:t>00400</w:t>
      </w:r>
      <w:r>
        <w:rPr>
          <w:rFonts w:ascii="Times New Roman" w:hAnsi="Times New Roman" w:hint="eastAsia"/>
          <w:sz w:val="24"/>
        </w:rPr>
        <w:t>股票为例，其进行</w:t>
      </w:r>
      <w:r>
        <w:rPr>
          <w:rFonts w:ascii="Times New Roman" w:hAnsi="Times New Roman" w:hint="eastAsia"/>
          <w:sz w:val="24"/>
        </w:rPr>
        <w:t>OLS</w:t>
      </w:r>
      <w:r>
        <w:rPr>
          <w:rFonts w:ascii="Times New Roman" w:hAnsi="Times New Roman" w:hint="eastAsia"/>
          <w:sz w:val="24"/>
        </w:rPr>
        <w:t>回归后，得到</w:t>
      </w:r>
      <w:r>
        <w:rPr>
          <w:rFonts w:ascii="Times New Roman" w:hAnsi="Times New Roman" w:hint="eastAsia"/>
          <w:sz w:val="24"/>
        </w:rPr>
        <w:t>const</w:t>
      </w:r>
      <w:r>
        <w:rPr>
          <w:rFonts w:ascii="Times New Roman" w:hAnsi="Times New Roman" w:hint="eastAsia"/>
          <w:sz w:val="24"/>
        </w:rPr>
        <w:t>的</w:t>
      </w:r>
      <w:r>
        <w:rPr>
          <w:rFonts w:ascii="Times New Roman" w:hAnsi="Times New Roman" w:hint="eastAsia"/>
          <w:sz w:val="24"/>
        </w:rPr>
        <w:t>P</w:t>
      </w:r>
      <w:r>
        <w:rPr>
          <w:rFonts w:ascii="Times New Roman" w:hAnsi="Times New Roman" w:hint="eastAsia"/>
          <w:sz w:val="24"/>
        </w:rPr>
        <w:t>值为</w:t>
      </w:r>
      <w:r>
        <w:rPr>
          <w:rFonts w:ascii="Times New Roman" w:hAnsi="Times New Roman" w:hint="eastAsia"/>
          <w:sz w:val="24"/>
        </w:rPr>
        <w:t>0</w:t>
      </w:r>
      <w:r>
        <w:rPr>
          <w:rFonts w:ascii="Times New Roman" w:hAnsi="Times New Roman"/>
          <w:sz w:val="24"/>
        </w:rPr>
        <w:t>.197</w:t>
      </w:r>
      <w:r>
        <w:rPr>
          <w:rFonts w:ascii="Times New Roman" w:hAnsi="Times New Roman" w:hint="eastAsia"/>
          <w:sz w:val="24"/>
        </w:rPr>
        <w:t>，在</w:t>
      </w:r>
      <w:r>
        <w:rPr>
          <w:rFonts w:ascii="Times New Roman" w:hAnsi="Times New Roman" w:hint="eastAsia"/>
          <w:sz w:val="24"/>
        </w:rPr>
        <w:t>5</w:t>
      </w:r>
      <w:r>
        <w:rPr>
          <w:rFonts w:ascii="Times New Roman" w:hAnsi="Times New Roman"/>
          <w:sz w:val="24"/>
        </w:rPr>
        <w:t>%</w:t>
      </w:r>
      <w:r>
        <w:rPr>
          <w:rFonts w:ascii="Times New Roman" w:hAnsi="Times New Roman" w:hint="eastAsia"/>
          <w:sz w:val="24"/>
        </w:rPr>
        <w:t>的显著性水平下不显著，不能拒绝原假设</w:t>
      </w:r>
      <w:r w:rsidRPr="00C96625">
        <w:rPr>
          <w:rFonts w:ascii="Times New Roman" w:hAnsi="Times New Roman"/>
          <w:b/>
          <w:bCs/>
          <w:i/>
          <w:iCs/>
          <w:sz w:val="24"/>
        </w:rPr>
        <w:t>H</w:t>
      </w:r>
      <w:r w:rsidRPr="00C96625">
        <w:rPr>
          <w:rFonts w:ascii="Times New Roman" w:hAnsi="Times New Roman"/>
          <w:b/>
          <w:bCs/>
          <w:sz w:val="24"/>
          <w:vertAlign w:val="subscript"/>
        </w:rPr>
        <w:t>0</w:t>
      </w:r>
      <w:r w:rsidRPr="00C96625">
        <w:rPr>
          <w:rFonts w:ascii="Times New Roman" w:hAnsi="Times New Roman"/>
          <w:b/>
          <w:bCs/>
          <w:sz w:val="24"/>
        </w:rPr>
        <w:t xml:space="preserve">: </w:t>
      </w:r>
      <w:r w:rsidRPr="00C96625">
        <w:rPr>
          <w:rFonts w:ascii="Times New Roman" w:hAnsi="Times New Roman"/>
          <w:b/>
          <w:bCs/>
          <w:i/>
          <w:iCs/>
          <w:sz w:val="24"/>
        </w:rPr>
        <w:t>α</w:t>
      </w:r>
      <w:r w:rsidRPr="00C96625">
        <w:rPr>
          <w:rFonts w:ascii="Times New Roman" w:hAnsi="Times New Roman"/>
          <w:b/>
          <w:bCs/>
          <w:i/>
          <w:iCs/>
          <w:sz w:val="24"/>
          <w:vertAlign w:val="subscript"/>
        </w:rPr>
        <w:t xml:space="preserve">i </w:t>
      </w:r>
      <w:r w:rsidRPr="00C96625">
        <w:rPr>
          <w:rFonts w:ascii="Times New Roman" w:hAnsi="Times New Roman"/>
          <w:b/>
          <w:bCs/>
          <w:sz w:val="24"/>
        </w:rPr>
        <w:t>= 0</w:t>
      </w:r>
      <w:r>
        <w:rPr>
          <w:rFonts w:ascii="Times New Roman" w:hAnsi="Times New Roman" w:hint="eastAsia"/>
          <w:b/>
          <w:bCs/>
          <w:sz w:val="24"/>
        </w:rPr>
        <w:t>，</w:t>
      </w:r>
      <w:r w:rsidRPr="00C96625">
        <w:rPr>
          <w:rFonts w:ascii="Times New Roman" w:hAnsi="Times New Roman" w:hint="eastAsia"/>
          <w:sz w:val="24"/>
        </w:rPr>
        <w:t>说明</w:t>
      </w:r>
      <w:r w:rsidR="000E18DE">
        <w:rPr>
          <w:rFonts w:ascii="Times New Roman" w:hAnsi="Times New Roman" w:hint="eastAsia"/>
          <w:sz w:val="24"/>
        </w:rPr>
        <w:t>回归的截距项为</w:t>
      </w:r>
      <w:r w:rsidR="000E18DE">
        <w:rPr>
          <w:rFonts w:ascii="Times New Roman" w:hAnsi="Times New Roman" w:hint="eastAsia"/>
          <w:sz w:val="24"/>
        </w:rPr>
        <w:t>0</w:t>
      </w:r>
      <w:r w:rsidR="000E18DE">
        <w:rPr>
          <w:rFonts w:ascii="Times New Roman" w:hAnsi="Times New Roman" w:hint="eastAsia"/>
          <w:sz w:val="24"/>
        </w:rPr>
        <w:t>，即</w:t>
      </w:r>
      <w:r w:rsidR="000E18DE">
        <w:rPr>
          <w:rFonts w:ascii="Times New Roman" w:hAnsi="Times New Roman" w:hint="eastAsia"/>
          <w:sz w:val="24"/>
        </w:rPr>
        <w:t>0</w:t>
      </w:r>
      <w:r w:rsidR="000E18DE">
        <w:rPr>
          <w:rFonts w:ascii="Times New Roman" w:hAnsi="Times New Roman"/>
          <w:sz w:val="24"/>
        </w:rPr>
        <w:t>00400</w:t>
      </w:r>
      <w:r w:rsidR="000E18DE">
        <w:rPr>
          <w:rFonts w:ascii="Times New Roman" w:hAnsi="Times New Roman" w:hint="eastAsia"/>
          <w:sz w:val="24"/>
        </w:rPr>
        <w:t>股票的数据是符合</w:t>
      </w:r>
      <w:r w:rsidR="000E18DE">
        <w:rPr>
          <w:rFonts w:ascii="Times New Roman" w:hAnsi="Times New Roman" w:hint="eastAsia"/>
          <w:sz w:val="24"/>
        </w:rPr>
        <w:t>CAPM</w:t>
      </w:r>
      <w:r w:rsidR="000E18DE">
        <w:rPr>
          <w:rFonts w:ascii="Times New Roman" w:hAnsi="Times New Roman" w:hint="eastAsia"/>
          <w:sz w:val="24"/>
        </w:rPr>
        <w:t>模型的。</w:t>
      </w:r>
    </w:p>
    <w:p w14:paraId="24771555" w14:textId="2C7AD6CC" w:rsidR="000E18DE" w:rsidRDefault="000E18DE" w:rsidP="00C96625">
      <w:pPr>
        <w:spacing w:line="300" w:lineRule="auto"/>
        <w:ind w:firstLineChars="200" w:firstLine="480"/>
        <w:rPr>
          <w:rFonts w:ascii="Times New Roman" w:hAnsi="Times New Roman"/>
          <w:sz w:val="24"/>
        </w:rPr>
      </w:pPr>
      <w:r>
        <w:rPr>
          <w:rFonts w:ascii="Times New Roman" w:hAnsi="Times New Roman" w:hint="eastAsia"/>
          <w:sz w:val="24"/>
        </w:rPr>
        <w:t>类似的在</w:t>
      </w:r>
      <w:r>
        <w:rPr>
          <w:rFonts w:ascii="Times New Roman" w:hAnsi="Times New Roman" w:hint="eastAsia"/>
          <w:sz w:val="24"/>
        </w:rPr>
        <w:t>0</w:t>
      </w:r>
      <w:r>
        <w:rPr>
          <w:rFonts w:ascii="Times New Roman" w:hAnsi="Times New Roman"/>
          <w:sz w:val="24"/>
        </w:rPr>
        <w:t>00600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00800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00900</w:t>
      </w:r>
      <w:r>
        <w:rPr>
          <w:rFonts w:ascii="Times New Roman" w:hAnsi="Times New Roman" w:hint="eastAsia"/>
          <w:sz w:val="24"/>
        </w:rPr>
        <w:t>、</w:t>
      </w:r>
      <w:r>
        <w:rPr>
          <w:rFonts w:ascii="Times New Roman" w:hAnsi="Times New Roman" w:hint="eastAsia"/>
          <w:sz w:val="24"/>
        </w:rPr>
        <w:t>6</w:t>
      </w:r>
      <w:r>
        <w:rPr>
          <w:rFonts w:ascii="Times New Roman" w:hAnsi="Times New Roman"/>
          <w:sz w:val="24"/>
        </w:rPr>
        <w:t>00000</w:t>
      </w:r>
      <w:r>
        <w:rPr>
          <w:rFonts w:ascii="Times New Roman" w:hAnsi="Times New Roman" w:hint="eastAsia"/>
          <w:sz w:val="24"/>
        </w:rPr>
        <w:t>、</w:t>
      </w:r>
      <w:r>
        <w:rPr>
          <w:rFonts w:ascii="Times New Roman" w:hAnsi="Times New Roman" w:hint="eastAsia"/>
          <w:sz w:val="24"/>
        </w:rPr>
        <w:t>6</w:t>
      </w:r>
      <w:r>
        <w:rPr>
          <w:rFonts w:ascii="Times New Roman" w:hAnsi="Times New Roman"/>
          <w:sz w:val="24"/>
        </w:rPr>
        <w:t>00100</w:t>
      </w:r>
      <w:r>
        <w:rPr>
          <w:rFonts w:ascii="Times New Roman" w:hAnsi="Times New Roman" w:hint="eastAsia"/>
          <w:sz w:val="24"/>
        </w:rPr>
        <w:t>、</w:t>
      </w:r>
      <w:r>
        <w:rPr>
          <w:rFonts w:ascii="Times New Roman" w:hAnsi="Times New Roman" w:hint="eastAsia"/>
          <w:sz w:val="24"/>
        </w:rPr>
        <w:t>6</w:t>
      </w:r>
      <w:r>
        <w:rPr>
          <w:rFonts w:ascii="Times New Roman" w:hAnsi="Times New Roman"/>
          <w:sz w:val="24"/>
        </w:rPr>
        <w:t>00600</w:t>
      </w:r>
      <w:r>
        <w:rPr>
          <w:rFonts w:ascii="Times New Roman" w:hAnsi="Times New Roman" w:hint="eastAsia"/>
          <w:sz w:val="24"/>
        </w:rPr>
        <w:t>的股票回归数据中，其</w:t>
      </w:r>
      <w:r>
        <w:rPr>
          <w:rFonts w:ascii="Times New Roman" w:hAnsi="Times New Roman" w:hint="eastAsia"/>
          <w:sz w:val="24"/>
        </w:rPr>
        <w:t>P</w:t>
      </w:r>
      <w:r>
        <w:rPr>
          <w:rFonts w:ascii="Times New Roman" w:hAnsi="Times New Roman" w:hint="eastAsia"/>
          <w:sz w:val="24"/>
        </w:rPr>
        <w:t>值也都明显大于</w:t>
      </w:r>
      <w:r>
        <w:rPr>
          <w:rFonts w:ascii="Times New Roman" w:hAnsi="Times New Roman" w:hint="eastAsia"/>
          <w:sz w:val="24"/>
        </w:rPr>
        <w:t>5</w:t>
      </w:r>
      <w:r>
        <w:rPr>
          <w:rFonts w:ascii="Times New Roman" w:hAnsi="Times New Roman"/>
          <w:sz w:val="24"/>
        </w:rPr>
        <w:t>%</w:t>
      </w:r>
      <w:r>
        <w:rPr>
          <w:rFonts w:ascii="Times New Roman" w:hAnsi="Times New Roman" w:hint="eastAsia"/>
          <w:sz w:val="24"/>
        </w:rPr>
        <w:t>的显著性水平，即这</w:t>
      </w:r>
      <w:r>
        <w:rPr>
          <w:rFonts w:ascii="Times New Roman" w:hAnsi="Times New Roman" w:hint="eastAsia"/>
          <w:sz w:val="24"/>
        </w:rPr>
        <w:t>6</w:t>
      </w:r>
      <w:r>
        <w:rPr>
          <w:rFonts w:ascii="Times New Roman" w:hAnsi="Times New Roman" w:hint="eastAsia"/>
          <w:sz w:val="24"/>
        </w:rPr>
        <w:t>支股票也都符合</w:t>
      </w:r>
      <w:r>
        <w:rPr>
          <w:rFonts w:ascii="Times New Roman" w:hAnsi="Times New Roman" w:hint="eastAsia"/>
          <w:sz w:val="24"/>
        </w:rPr>
        <w:t>CAPM</w:t>
      </w:r>
      <w:r>
        <w:rPr>
          <w:rFonts w:ascii="Times New Roman" w:hAnsi="Times New Roman" w:hint="eastAsia"/>
          <w:sz w:val="24"/>
        </w:rPr>
        <w:t>模型。</w:t>
      </w:r>
    </w:p>
    <w:p w14:paraId="7F8F1D36" w14:textId="6BB3B8FE" w:rsidR="000E18DE" w:rsidRDefault="000E18DE" w:rsidP="00631EB2">
      <w:pPr>
        <w:spacing w:line="300" w:lineRule="auto"/>
        <w:ind w:firstLineChars="200" w:firstLine="480"/>
        <w:rPr>
          <w:rFonts w:ascii="Times New Roman" w:hAnsi="Times New Roman"/>
          <w:sz w:val="24"/>
        </w:rPr>
      </w:pPr>
      <w:r>
        <w:rPr>
          <w:rFonts w:ascii="Times New Roman" w:hAnsi="Times New Roman" w:hint="eastAsia"/>
          <w:sz w:val="24"/>
        </w:rPr>
        <w:t>但在</w:t>
      </w:r>
      <w:r>
        <w:rPr>
          <w:rFonts w:ascii="Times New Roman" w:hAnsi="Times New Roman" w:hint="eastAsia"/>
          <w:sz w:val="24"/>
        </w:rPr>
        <w:t>8</w:t>
      </w:r>
      <w:r>
        <w:rPr>
          <w:rFonts w:ascii="Times New Roman" w:hAnsi="Times New Roman" w:hint="eastAsia"/>
          <w:sz w:val="24"/>
        </w:rPr>
        <w:t>支股票中也有一支股票</w:t>
      </w:r>
      <w:r>
        <w:rPr>
          <w:rFonts w:ascii="Times New Roman" w:hAnsi="Times New Roman" w:hint="eastAsia"/>
          <w:sz w:val="24"/>
        </w:rPr>
        <w:t>6</w:t>
      </w:r>
      <w:r>
        <w:rPr>
          <w:rFonts w:ascii="Times New Roman" w:hAnsi="Times New Roman"/>
          <w:sz w:val="24"/>
        </w:rPr>
        <w:t>00200</w:t>
      </w:r>
      <w:r>
        <w:rPr>
          <w:rFonts w:ascii="Times New Roman" w:hAnsi="Times New Roman" w:hint="eastAsia"/>
          <w:sz w:val="24"/>
        </w:rPr>
        <w:t>的回归数据中</w:t>
      </w:r>
      <w:r>
        <w:rPr>
          <w:rFonts w:ascii="Times New Roman" w:hAnsi="Times New Roman" w:hint="eastAsia"/>
          <w:sz w:val="24"/>
        </w:rPr>
        <w:t>P</w:t>
      </w:r>
      <w:r>
        <w:rPr>
          <w:rFonts w:ascii="Times New Roman" w:hAnsi="Times New Roman" w:hint="eastAsia"/>
          <w:sz w:val="24"/>
        </w:rPr>
        <w:t>值为</w:t>
      </w:r>
      <w:r w:rsidR="00631EB2">
        <w:rPr>
          <w:rFonts w:ascii="Times New Roman" w:hAnsi="Times New Roman" w:hint="eastAsia"/>
          <w:sz w:val="24"/>
        </w:rPr>
        <w:t>0</w:t>
      </w:r>
      <w:r w:rsidR="00631EB2">
        <w:rPr>
          <w:rFonts w:ascii="Times New Roman" w:hAnsi="Times New Roman"/>
          <w:sz w:val="24"/>
        </w:rPr>
        <w:t>.01</w:t>
      </w:r>
      <w:r w:rsidR="00631EB2">
        <w:rPr>
          <w:rFonts w:ascii="Times New Roman" w:hAnsi="Times New Roman" w:hint="eastAsia"/>
          <w:sz w:val="24"/>
        </w:rPr>
        <w:t>在</w:t>
      </w:r>
      <w:r w:rsidR="00631EB2">
        <w:rPr>
          <w:rFonts w:ascii="Times New Roman" w:hAnsi="Times New Roman" w:hint="eastAsia"/>
          <w:sz w:val="24"/>
        </w:rPr>
        <w:t>5</w:t>
      </w:r>
      <w:r w:rsidR="00631EB2">
        <w:rPr>
          <w:rFonts w:ascii="Times New Roman" w:hAnsi="Times New Roman"/>
          <w:sz w:val="24"/>
        </w:rPr>
        <w:t>%</w:t>
      </w:r>
      <w:r w:rsidR="00631EB2">
        <w:rPr>
          <w:rFonts w:ascii="Times New Roman" w:hAnsi="Times New Roman" w:hint="eastAsia"/>
          <w:sz w:val="24"/>
        </w:rPr>
        <w:t>的显著性水平下显著，即可以拒绝原假设</w:t>
      </w:r>
      <w:r w:rsidR="00631EB2" w:rsidRPr="00C96625">
        <w:rPr>
          <w:rFonts w:ascii="Times New Roman" w:hAnsi="Times New Roman"/>
          <w:b/>
          <w:bCs/>
          <w:i/>
          <w:iCs/>
          <w:sz w:val="24"/>
        </w:rPr>
        <w:t>H</w:t>
      </w:r>
      <w:r w:rsidR="00631EB2" w:rsidRPr="00C96625">
        <w:rPr>
          <w:rFonts w:ascii="Times New Roman" w:hAnsi="Times New Roman"/>
          <w:b/>
          <w:bCs/>
          <w:sz w:val="24"/>
          <w:vertAlign w:val="subscript"/>
        </w:rPr>
        <w:t>0</w:t>
      </w:r>
      <w:r w:rsidR="00631EB2" w:rsidRPr="00C96625">
        <w:rPr>
          <w:rFonts w:ascii="Times New Roman" w:hAnsi="Times New Roman"/>
          <w:b/>
          <w:bCs/>
          <w:sz w:val="24"/>
        </w:rPr>
        <w:t xml:space="preserve">: </w:t>
      </w:r>
      <w:r w:rsidR="00631EB2" w:rsidRPr="00C96625">
        <w:rPr>
          <w:rFonts w:ascii="Times New Roman" w:hAnsi="Times New Roman"/>
          <w:b/>
          <w:bCs/>
          <w:i/>
          <w:iCs/>
          <w:sz w:val="24"/>
        </w:rPr>
        <w:t>α</w:t>
      </w:r>
      <w:r w:rsidR="00631EB2" w:rsidRPr="00C96625">
        <w:rPr>
          <w:rFonts w:ascii="Times New Roman" w:hAnsi="Times New Roman"/>
          <w:b/>
          <w:bCs/>
          <w:i/>
          <w:iCs/>
          <w:sz w:val="24"/>
          <w:vertAlign w:val="subscript"/>
        </w:rPr>
        <w:t xml:space="preserve">i </w:t>
      </w:r>
      <w:r w:rsidR="00631EB2" w:rsidRPr="00C96625">
        <w:rPr>
          <w:rFonts w:ascii="Times New Roman" w:hAnsi="Times New Roman"/>
          <w:b/>
          <w:bCs/>
          <w:sz w:val="24"/>
        </w:rPr>
        <w:t>= 0</w:t>
      </w:r>
      <w:r w:rsidR="00631EB2">
        <w:rPr>
          <w:rFonts w:ascii="Times New Roman" w:hAnsi="Times New Roman" w:hint="eastAsia"/>
          <w:b/>
          <w:bCs/>
          <w:sz w:val="24"/>
        </w:rPr>
        <w:t>，</w:t>
      </w:r>
      <w:r w:rsidR="00631EB2" w:rsidRPr="00631EB2">
        <w:rPr>
          <w:rFonts w:ascii="Times New Roman" w:hAnsi="Times New Roman" w:hint="eastAsia"/>
          <w:sz w:val="24"/>
        </w:rPr>
        <w:t>接受备择假设</w:t>
      </w:r>
      <w:r w:rsidR="00631EB2" w:rsidRPr="00631EB2">
        <w:rPr>
          <w:rFonts w:ascii="Times New Roman" w:hAnsi="Times New Roman"/>
          <w:b/>
          <w:bCs/>
          <w:i/>
          <w:iCs/>
        </w:rPr>
        <w:t>H</w:t>
      </w:r>
      <w:r w:rsidR="00631EB2" w:rsidRPr="00631EB2">
        <w:rPr>
          <w:rFonts w:ascii="Times New Roman" w:hAnsi="Times New Roman"/>
          <w:b/>
          <w:bCs/>
          <w:vertAlign w:val="subscript"/>
        </w:rPr>
        <w:t>1</w:t>
      </w:r>
      <w:r w:rsidR="00631EB2" w:rsidRPr="00631EB2">
        <w:rPr>
          <w:rFonts w:ascii="Times New Roman" w:hAnsi="Times New Roman"/>
          <w:b/>
          <w:bCs/>
        </w:rPr>
        <w:t>:</w:t>
      </w:r>
      <w:r w:rsidR="00631EB2" w:rsidRPr="00631EB2">
        <w:rPr>
          <w:rFonts w:ascii="Times New Roman" w:hAnsi="Times New Roman"/>
          <w:b/>
          <w:bCs/>
          <w:i/>
          <w:iCs/>
        </w:rPr>
        <w:t xml:space="preserve"> α</w:t>
      </w:r>
      <w:r w:rsidR="00631EB2" w:rsidRPr="00631EB2">
        <w:rPr>
          <w:rFonts w:ascii="Times New Roman" w:hAnsi="Times New Roman"/>
          <w:b/>
          <w:bCs/>
          <w:i/>
          <w:iCs/>
          <w:vertAlign w:val="subscript"/>
        </w:rPr>
        <w:t xml:space="preserve">i </w:t>
      </w:r>
      <w:r w:rsidR="00631EB2" w:rsidRPr="00631EB2">
        <w:rPr>
          <w:rFonts w:ascii="Times New Roman" w:hAnsi="Times New Roman"/>
          <w:b/>
          <w:bCs/>
        </w:rPr>
        <w:t>≠ 0</w:t>
      </w:r>
      <w:r w:rsidR="00631EB2">
        <w:rPr>
          <w:rFonts w:ascii="Times New Roman" w:hAnsi="Times New Roman" w:hint="eastAsia"/>
        </w:rPr>
        <w:t>，</w:t>
      </w:r>
      <w:r w:rsidR="00631EB2">
        <w:rPr>
          <w:rFonts w:ascii="Times New Roman" w:hAnsi="Times New Roman" w:hint="eastAsia"/>
          <w:sz w:val="24"/>
        </w:rPr>
        <w:t>式</w:t>
      </w:r>
      <w:r w:rsidR="00631EB2">
        <w:rPr>
          <w:rFonts w:ascii="Times New Roman" w:hAnsi="Times New Roman" w:hint="eastAsia"/>
          <w:sz w:val="24"/>
        </w:rPr>
        <w:t>2</w:t>
      </w:r>
      <w:r w:rsidR="00631EB2">
        <w:rPr>
          <w:rFonts w:ascii="Times New Roman" w:hAnsi="Times New Roman"/>
          <w:sz w:val="24"/>
        </w:rPr>
        <w:t>-4</w:t>
      </w:r>
      <w:r w:rsidR="00631EB2">
        <w:rPr>
          <w:rFonts w:ascii="Times New Roman" w:hAnsi="Times New Roman" w:hint="eastAsia"/>
          <w:sz w:val="24"/>
        </w:rPr>
        <w:t>中的截距项</w:t>
      </w:r>
      <w:r w:rsidR="00631EB2">
        <w:rPr>
          <w:rFonts w:ascii="Times New Roman" w:hAnsi="Times New Roman" w:hint="eastAsia"/>
          <w:sz w:val="24"/>
        </w:rPr>
        <w:t>alpha</w:t>
      </w:r>
      <w:r w:rsidR="00631EB2">
        <w:rPr>
          <w:rFonts w:ascii="Times New Roman" w:hAnsi="Times New Roman" w:hint="eastAsia"/>
          <w:sz w:val="24"/>
        </w:rPr>
        <w:t>不等于</w:t>
      </w:r>
      <w:r w:rsidR="00631EB2">
        <w:rPr>
          <w:rFonts w:ascii="Times New Roman" w:hAnsi="Times New Roman" w:hint="eastAsia"/>
          <w:sz w:val="24"/>
        </w:rPr>
        <w:t>0</w:t>
      </w:r>
      <w:r w:rsidR="00631EB2">
        <w:rPr>
          <w:rFonts w:ascii="Times New Roman" w:hAnsi="Times New Roman" w:hint="eastAsia"/>
          <w:sz w:val="24"/>
        </w:rPr>
        <w:t>，说明股票</w:t>
      </w:r>
      <w:r w:rsidR="00631EB2">
        <w:rPr>
          <w:rFonts w:ascii="Times New Roman" w:hAnsi="Times New Roman" w:hint="eastAsia"/>
          <w:sz w:val="24"/>
        </w:rPr>
        <w:t>6</w:t>
      </w:r>
      <w:r w:rsidR="00631EB2">
        <w:rPr>
          <w:rFonts w:ascii="Times New Roman" w:hAnsi="Times New Roman"/>
          <w:sz w:val="24"/>
        </w:rPr>
        <w:t>00200</w:t>
      </w:r>
      <w:r w:rsidR="00631EB2">
        <w:rPr>
          <w:rFonts w:ascii="Times New Roman" w:hAnsi="Times New Roman" w:hint="eastAsia"/>
          <w:sz w:val="24"/>
        </w:rPr>
        <w:t>不符合</w:t>
      </w:r>
      <w:r w:rsidR="00631EB2">
        <w:rPr>
          <w:rFonts w:ascii="Times New Roman" w:hAnsi="Times New Roman" w:hint="eastAsia"/>
          <w:sz w:val="24"/>
        </w:rPr>
        <w:t>CAPM</w:t>
      </w:r>
      <w:r w:rsidR="00631EB2">
        <w:rPr>
          <w:rFonts w:ascii="Times New Roman" w:hAnsi="Times New Roman" w:hint="eastAsia"/>
          <w:sz w:val="24"/>
        </w:rPr>
        <w:t>模型。</w:t>
      </w:r>
    </w:p>
    <w:p w14:paraId="68CCC927" w14:textId="61026FA5" w:rsidR="00631EB2" w:rsidRPr="00185D76" w:rsidRDefault="00631EB2" w:rsidP="00631EB2">
      <w:pPr>
        <w:spacing w:line="300" w:lineRule="auto"/>
        <w:ind w:firstLineChars="200" w:firstLine="480"/>
        <w:rPr>
          <w:rFonts w:ascii="Times New Roman" w:hAnsi="Times New Roman"/>
          <w:sz w:val="24"/>
        </w:rPr>
      </w:pPr>
      <w:r>
        <w:rPr>
          <w:rFonts w:ascii="Times New Roman" w:hAnsi="Times New Roman" w:hint="eastAsia"/>
          <w:sz w:val="24"/>
        </w:rPr>
        <w:t>综上，</w:t>
      </w:r>
      <w:r w:rsidR="00D563B3">
        <w:rPr>
          <w:rFonts w:ascii="Times New Roman" w:hAnsi="Times New Roman" w:hint="eastAsia"/>
          <w:sz w:val="24"/>
        </w:rPr>
        <w:t>大多数股票的回归结果显示其满足</w:t>
      </w:r>
      <w:r w:rsidR="00D563B3">
        <w:rPr>
          <w:rFonts w:ascii="Times New Roman" w:hAnsi="Times New Roman" w:hint="eastAsia"/>
          <w:sz w:val="24"/>
        </w:rPr>
        <w:t>CAPM</w:t>
      </w:r>
      <w:r w:rsidR="00D563B3">
        <w:rPr>
          <w:rFonts w:ascii="Times New Roman" w:hAnsi="Times New Roman" w:hint="eastAsia"/>
          <w:sz w:val="24"/>
        </w:rPr>
        <w:t>模型，只有一支股票不满足</w:t>
      </w:r>
      <w:r w:rsidR="00D563B3">
        <w:rPr>
          <w:rFonts w:ascii="Times New Roman" w:hAnsi="Times New Roman" w:hint="eastAsia"/>
          <w:sz w:val="24"/>
        </w:rPr>
        <w:t>CAPM</w:t>
      </w:r>
      <w:r w:rsidR="00D563B3">
        <w:rPr>
          <w:rFonts w:ascii="Times New Roman" w:hAnsi="Times New Roman" w:hint="eastAsia"/>
          <w:sz w:val="24"/>
        </w:rPr>
        <w:t>模型，说明</w:t>
      </w:r>
      <w:r w:rsidR="00C00471">
        <w:rPr>
          <w:rFonts w:ascii="Times New Roman" w:hAnsi="Times New Roman" w:hint="eastAsia"/>
          <w:sz w:val="24"/>
        </w:rPr>
        <w:t>中国</w:t>
      </w:r>
      <w:r w:rsidR="00C00471">
        <w:rPr>
          <w:rFonts w:ascii="Times New Roman" w:hAnsi="Times New Roman" w:hint="eastAsia"/>
          <w:sz w:val="24"/>
        </w:rPr>
        <w:t>A</w:t>
      </w:r>
      <w:r w:rsidR="00C00471">
        <w:rPr>
          <w:rFonts w:ascii="Times New Roman" w:hAnsi="Times New Roman" w:hint="eastAsia"/>
          <w:sz w:val="24"/>
        </w:rPr>
        <w:t>股中大多数股票是符合</w:t>
      </w:r>
      <w:r w:rsidR="00C00471">
        <w:rPr>
          <w:rFonts w:ascii="Times New Roman" w:hAnsi="Times New Roman" w:hint="eastAsia"/>
          <w:sz w:val="24"/>
        </w:rPr>
        <w:t>CAPM</w:t>
      </w:r>
      <w:r w:rsidR="00C00471">
        <w:rPr>
          <w:rFonts w:ascii="Times New Roman" w:hAnsi="Times New Roman" w:hint="eastAsia"/>
          <w:sz w:val="24"/>
        </w:rPr>
        <w:t>模型的</w:t>
      </w:r>
      <w:r w:rsidR="00185D76">
        <w:rPr>
          <w:rFonts w:ascii="Times New Roman" w:hAnsi="Times New Roman" w:hint="eastAsia"/>
          <w:sz w:val="24"/>
        </w:rPr>
        <w:t>，因此单</w:t>
      </w:r>
      <w:r w:rsidR="00185D76" w:rsidRPr="00185D76">
        <w:rPr>
          <w:rFonts w:ascii="Times New Roman" w:hAnsi="Times New Roman" w:hint="eastAsia"/>
          <w:sz w:val="24"/>
        </w:rPr>
        <w:t>资产检验支持</w:t>
      </w:r>
      <w:r w:rsidR="00185D76" w:rsidRPr="00185D76">
        <w:rPr>
          <w:rFonts w:ascii="Times New Roman" w:hAnsi="Times New Roman"/>
          <w:sz w:val="24"/>
        </w:rPr>
        <w:t>CAPM</w:t>
      </w:r>
      <w:r w:rsidR="00185D76">
        <w:rPr>
          <w:rFonts w:ascii="Times New Roman" w:hAnsi="Times New Roman" w:hint="eastAsia"/>
          <w:sz w:val="24"/>
        </w:rPr>
        <w:t>模型</w:t>
      </w:r>
      <w:r w:rsidR="00C00471">
        <w:rPr>
          <w:rFonts w:ascii="Times New Roman" w:hAnsi="Times New Roman" w:hint="eastAsia"/>
          <w:sz w:val="24"/>
        </w:rPr>
        <w:t>。</w:t>
      </w:r>
    </w:p>
    <w:p w14:paraId="75E21414" w14:textId="4A4B7449" w:rsidR="003D45CA" w:rsidRDefault="003D45CA" w:rsidP="003D45CA">
      <w:pPr>
        <w:spacing w:line="300" w:lineRule="auto"/>
        <w:rPr>
          <w:rFonts w:ascii="Times New Roman" w:hAnsi="Times New Roman"/>
          <w:sz w:val="24"/>
        </w:rPr>
      </w:pPr>
    </w:p>
    <w:p w14:paraId="225801FF" w14:textId="2B194732" w:rsidR="00646E8E" w:rsidRDefault="00646E8E" w:rsidP="00646E8E">
      <w:pPr>
        <w:rPr>
          <w:rFonts w:ascii="Times New Roman" w:hAnsi="Times New Roman"/>
          <w:sz w:val="28"/>
          <w:szCs w:val="28"/>
        </w:rPr>
      </w:pPr>
      <w:r w:rsidRPr="00C51D3D">
        <w:rPr>
          <w:rFonts w:ascii="Times New Roman" w:hAnsi="Times New Roman"/>
          <w:sz w:val="28"/>
          <w:szCs w:val="28"/>
        </w:rPr>
        <w:t>3.</w:t>
      </w:r>
      <w:r>
        <w:rPr>
          <w:rFonts w:ascii="Times New Roman" w:hAnsi="Times New Roman"/>
          <w:sz w:val="28"/>
          <w:szCs w:val="28"/>
        </w:rPr>
        <w:t>2</w:t>
      </w:r>
      <w:r w:rsidRPr="00646E8E">
        <w:rPr>
          <w:rFonts w:ascii="Times New Roman" w:hAnsi="Times New Roman" w:hint="eastAsia"/>
          <w:sz w:val="28"/>
          <w:szCs w:val="28"/>
        </w:rPr>
        <w:t>CAPM</w:t>
      </w:r>
      <w:r w:rsidRPr="00646E8E">
        <w:rPr>
          <w:rFonts w:ascii="Times New Roman" w:hAnsi="Times New Roman" w:hint="eastAsia"/>
          <w:sz w:val="28"/>
          <w:szCs w:val="28"/>
        </w:rPr>
        <w:t>模型多资产时间序列检验</w:t>
      </w:r>
    </w:p>
    <w:p w14:paraId="4BB8DE53" w14:textId="68582F82" w:rsidR="00947E29" w:rsidRDefault="003E77F7" w:rsidP="003E77F7">
      <w:pPr>
        <w:spacing w:line="300" w:lineRule="auto"/>
        <w:ind w:firstLineChars="200" w:firstLine="480"/>
        <w:rPr>
          <w:rFonts w:ascii="Times New Roman" w:hAnsi="Times New Roman"/>
          <w:sz w:val="24"/>
        </w:rPr>
      </w:pPr>
      <w:r>
        <w:rPr>
          <w:rFonts w:ascii="Times New Roman" w:hAnsi="Times New Roman" w:hint="eastAsia"/>
          <w:sz w:val="24"/>
        </w:rPr>
        <w:t>在</w:t>
      </w:r>
      <w:r w:rsidRPr="003E77F7">
        <w:rPr>
          <w:rFonts w:ascii="Times New Roman" w:hAnsi="Times New Roman" w:hint="eastAsia"/>
          <w:sz w:val="24"/>
        </w:rPr>
        <w:t>CAPM</w:t>
      </w:r>
      <w:r w:rsidRPr="003E77F7">
        <w:rPr>
          <w:rFonts w:ascii="Times New Roman" w:hAnsi="Times New Roman" w:hint="eastAsia"/>
          <w:sz w:val="24"/>
        </w:rPr>
        <w:t>模型多资产时间序列</w:t>
      </w:r>
      <w:r>
        <w:rPr>
          <w:rFonts w:ascii="Times New Roman" w:hAnsi="Times New Roman" w:hint="eastAsia"/>
          <w:sz w:val="24"/>
        </w:rPr>
        <w:t>检验中，我们使用到了</w:t>
      </w:r>
      <w:r w:rsidRPr="003E77F7">
        <w:rPr>
          <w:rFonts w:ascii="Times New Roman" w:hAnsi="Times New Roman" w:hint="eastAsia"/>
          <w:sz w:val="24"/>
        </w:rPr>
        <w:t>Wald</w:t>
      </w:r>
      <w:r w:rsidRPr="003E77F7">
        <w:rPr>
          <w:rFonts w:ascii="Times New Roman" w:hAnsi="Times New Roman" w:hint="eastAsia"/>
          <w:sz w:val="24"/>
        </w:rPr>
        <w:t>检验、似然比（</w:t>
      </w:r>
      <w:r w:rsidRPr="003E77F7">
        <w:rPr>
          <w:rFonts w:ascii="Times New Roman" w:hAnsi="Times New Roman" w:hint="eastAsia"/>
          <w:sz w:val="24"/>
        </w:rPr>
        <w:t>LR</w:t>
      </w:r>
      <w:r w:rsidRPr="003E77F7">
        <w:rPr>
          <w:rFonts w:ascii="Times New Roman" w:hAnsi="Times New Roman" w:hint="eastAsia"/>
          <w:sz w:val="24"/>
        </w:rPr>
        <w:t>）检验和拉格朗日乘子（</w:t>
      </w:r>
      <w:r w:rsidRPr="003E77F7">
        <w:rPr>
          <w:rFonts w:ascii="Times New Roman" w:hAnsi="Times New Roman" w:hint="eastAsia"/>
          <w:sz w:val="24"/>
        </w:rPr>
        <w:t>LM</w:t>
      </w:r>
      <w:r w:rsidRPr="003E77F7">
        <w:rPr>
          <w:rFonts w:ascii="Times New Roman" w:hAnsi="Times New Roman" w:hint="eastAsia"/>
          <w:sz w:val="24"/>
        </w:rPr>
        <w:t>）检验</w:t>
      </w:r>
      <w:r w:rsidR="004C5450">
        <w:rPr>
          <w:rFonts w:ascii="Times New Roman" w:hAnsi="Times New Roman" w:hint="eastAsia"/>
          <w:sz w:val="24"/>
        </w:rPr>
        <w:t>。</w:t>
      </w:r>
    </w:p>
    <w:p w14:paraId="1A237E8C" w14:textId="7CB178EF" w:rsidR="004C5450" w:rsidRDefault="004C5450" w:rsidP="003E77F7">
      <w:pPr>
        <w:spacing w:line="300" w:lineRule="auto"/>
        <w:ind w:firstLineChars="200" w:firstLine="480"/>
        <w:rPr>
          <w:rFonts w:ascii="Times New Roman" w:hAnsi="Times New Roman"/>
          <w:sz w:val="24"/>
        </w:rPr>
      </w:pPr>
      <w:r>
        <w:rPr>
          <w:rFonts w:ascii="Times New Roman" w:hAnsi="Times New Roman" w:hint="eastAsia"/>
          <w:sz w:val="24"/>
        </w:rPr>
        <w:t>在</w:t>
      </w:r>
      <w:r w:rsidRPr="003E77F7">
        <w:rPr>
          <w:rFonts w:ascii="Times New Roman" w:hAnsi="Times New Roman" w:hint="eastAsia"/>
          <w:sz w:val="24"/>
        </w:rPr>
        <w:t>Wald</w:t>
      </w:r>
      <w:r w:rsidRPr="003E77F7">
        <w:rPr>
          <w:rFonts w:ascii="Times New Roman" w:hAnsi="Times New Roman" w:hint="eastAsia"/>
          <w:sz w:val="24"/>
        </w:rPr>
        <w:t>检验</w:t>
      </w:r>
      <w:r>
        <w:rPr>
          <w:rFonts w:ascii="Times New Roman" w:hAnsi="Times New Roman" w:hint="eastAsia"/>
          <w:sz w:val="24"/>
        </w:rPr>
        <w:t>中，计算得到的结果中</w:t>
      </w:r>
      <w:r w:rsidRPr="004C5450">
        <w:rPr>
          <w:rFonts w:ascii="Times New Roman" w:hAnsi="Times New Roman"/>
          <w:sz w:val="24"/>
        </w:rPr>
        <w:t>pvalue_Wchi2</w:t>
      </w:r>
      <w:r>
        <w:rPr>
          <w:rFonts w:ascii="Times New Roman" w:hAnsi="Times New Roman" w:hint="eastAsia"/>
          <w:sz w:val="24"/>
        </w:rPr>
        <w:t>的值为</w:t>
      </w:r>
      <w:r>
        <w:rPr>
          <w:rFonts w:ascii="Times New Roman" w:hAnsi="Times New Roman" w:hint="eastAsia"/>
          <w:sz w:val="24"/>
        </w:rPr>
        <w:t>0</w:t>
      </w:r>
      <w:r>
        <w:rPr>
          <w:rFonts w:ascii="Times New Roman" w:hAnsi="Times New Roman"/>
          <w:sz w:val="24"/>
        </w:rPr>
        <w:t>.3761</w:t>
      </w:r>
      <w:r>
        <w:rPr>
          <w:rFonts w:ascii="Times New Roman" w:hAnsi="Times New Roman" w:hint="eastAsia"/>
          <w:sz w:val="24"/>
        </w:rPr>
        <w:t>，</w:t>
      </w:r>
      <w:r w:rsidRPr="004C5450">
        <w:rPr>
          <w:rFonts w:ascii="Times New Roman" w:hAnsi="Times New Roman"/>
          <w:sz w:val="24"/>
        </w:rPr>
        <w:t>pvalue_WF</w:t>
      </w:r>
      <w:r>
        <w:rPr>
          <w:rFonts w:ascii="Times New Roman" w:hAnsi="Times New Roman" w:hint="eastAsia"/>
          <w:sz w:val="24"/>
        </w:rPr>
        <w:t>的值为</w:t>
      </w:r>
      <w:r>
        <w:rPr>
          <w:rFonts w:ascii="Times New Roman" w:hAnsi="Times New Roman" w:hint="eastAsia"/>
          <w:sz w:val="24"/>
        </w:rPr>
        <w:t>0</w:t>
      </w:r>
      <w:r>
        <w:rPr>
          <w:rFonts w:ascii="Times New Roman" w:hAnsi="Times New Roman"/>
          <w:sz w:val="24"/>
        </w:rPr>
        <w:t>.4052</w:t>
      </w:r>
      <w:r>
        <w:rPr>
          <w:rFonts w:ascii="Times New Roman" w:hAnsi="Times New Roman" w:hint="eastAsia"/>
          <w:sz w:val="24"/>
        </w:rPr>
        <w:t>。</w:t>
      </w:r>
      <w:r w:rsidRPr="004C5450">
        <w:rPr>
          <w:rFonts w:ascii="Times New Roman" w:hAnsi="Times New Roman"/>
        </w:rPr>
        <w:t>pvalue_Wchi2</w:t>
      </w:r>
      <w:r w:rsidRPr="004C5450">
        <w:rPr>
          <w:rFonts w:ascii="Times New Roman" w:hAnsi="Times New Roman" w:hint="eastAsia"/>
          <w:sz w:val="24"/>
        </w:rPr>
        <w:t> </w:t>
      </w:r>
      <w:r w:rsidRPr="004C5450">
        <w:rPr>
          <w:rFonts w:ascii="Times New Roman" w:hAnsi="Times New Roman" w:hint="eastAsia"/>
          <w:sz w:val="24"/>
        </w:rPr>
        <w:t>和</w:t>
      </w:r>
      <w:r w:rsidRPr="004C5450">
        <w:rPr>
          <w:rFonts w:ascii="Times New Roman" w:hAnsi="Times New Roman" w:hint="eastAsia"/>
          <w:sz w:val="24"/>
        </w:rPr>
        <w:t> </w:t>
      </w:r>
      <w:r w:rsidRPr="004C5450">
        <w:rPr>
          <w:rFonts w:ascii="Times New Roman" w:hAnsi="Times New Roman"/>
        </w:rPr>
        <w:t>pvalue_WF</w:t>
      </w:r>
      <w:r w:rsidRPr="004C5450">
        <w:rPr>
          <w:rFonts w:ascii="Times New Roman" w:hAnsi="Times New Roman" w:hint="eastAsia"/>
          <w:sz w:val="24"/>
        </w:rPr>
        <w:t> </w:t>
      </w:r>
      <w:r w:rsidRPr="004C5450">
        <w:rPr>
          <w:rFonts w:ascii="Times New Roman" w:hAnsi="Times New Roman" w:hint="eastAsia"/>
          <w:sz w:val="24"/>
        </w:rPr>
        <w:t>分别是卡方分布和</w:t>
      </w:r>
      <w:r w:rsidRPr="004C5450">
        <w:rPr>
          <w:rFonts w:ascii="Times New Roman" w:hAnsi="Times New Roman" w:hint="eastAsia"/>
          <w:sz w:val="24"/>
        </w:rPr>
        <w:t>F</w:t>
      </w:r>
      <w:r w:rsidRPr="004C5450">
        <w:rPr>
          <w:rFonts w:ascii="Times New Roman" w:hAnsi="Times New Roman" w:hint="eastAsia"/>
          <w:sz w:val="24"/>
        </w:rPr>
        <w:t>分布下的</w:t>
      </w:r>
      <w:r w:rsidRPr="004C5450">
        <w:rPr>
          <w:rFonts w:ascii="Times New Roman" w:hAnsi="Times New Roman" w:hint="eastAsia"/>
          <w:sz w:val="24"/>
        </w:rPr>
        <w:t>p</w:t>
      </w:r>
      <w:r w:rsidRPr="004C5450">
        <w:rPr>
          <w:rFonts w:ascii="Times New Roman" w:hAnsi="Times New Roman" w:hint="eastAsia"/>
          <w:sz w:val="24"/>
        </w:rPr>
        <w:t>值，用于判断超额收益是否显著不为</w:t>
      </w:r>
      <w:r>
        <w:rPr>
          <w:rFonts w:ascii="Times New Roman" w:hAnsi="Times New Roman" w:hint="eastAsia"/>
          <w:sz w:val="24"/>
        </w:rPr>
        <w:t>零。在</w:t>
      </w:r>
      <w:r>
        <w:rPr>
          <w:rFonts w:ascii="Times New Roman" w:hAnsi="Times New Roman" w:hint="eastAsia"/>
          <w:sz w:val="24"/>
        </w:rPr>
        <w:t>Wald</w:t>
      </w:r>
      <w:r>
        <w:rPr>
          <w:rFonts w:ascii="Times New Roman" w:hAnsi="Times New Roman" w:hint="eastAsia"/>
          <w:sz w:val="24"/>
        </w:rPr>
        <w:t>检验结果中</w:t>
      </w:r>
      <w:r w:rsidRPr="004C5450">
        <w:rPr>
          <w:rFonts w:ascii="Times New Roman" w:hAnsi="Times New Roman"/>
          <w:sz w:val="24"/>
        </w:rPr>
        <w:t>pvalue_Wchi2</w:t>
      </w:r>
      <w:r>
        <w:rPr>
          <w:rFonts w:ascii="Times New Roman" w:hAnsi="Times New Roman" w:hint="eastAsia"/>
          <w:sz w:val="24"/>
        </w:rPr>
        <w:t>和</w:t>
      </w:r>
      <w:r w:rsidRPr="004C5450">
        <w:rPr>
          <w:rFonts w:ascii="Times New Roman" w:hAnsi="Times New Roman"/>
          <w:sz w:val="24"/>
        </w:rPr>
        <w:t>pvalue_WF</w:t>
      </w:r>
      <w:r w:rsidRPr="004C5450">
        <w:rPr>
          <w:rFonts w:ascii="Times New Roman" w:hAnsi="Times New Roman" w:hint="eastAsia"/>
          <w:sz w:val="24"/>
        </w:rPr>
        <w:t>两个</w:t>
      </w:r>
      <w:r w:rsidRPr="004C5450">
        <w:rPr>
          <w:rFonts w:ascii="Times New Roman" w:hAnsi="Times New Roman" w:hint="eastAsia"/>
          <w:sz w:val="24"/>
        </w:rPr>
        <w:t>p</w:t>
      </w:r>
      <w:r w:rsidRPr="004C5450">
        <w:rPr>
          <w:rFonts w:ascii="Times New Roman" w:hAnsi="Times New Roman" w:hint="eastAsia"/>
          <w:sz w:val="24"/>
        </w:rPr>
        <w:t>值都相对较高，远高于显著性水平（</w:t>
      </w:r>
      <w:r>
        <w:rPr>
          <w:rFonts w:ascii="Times New Roman" w:hAnsi="Times New Roman" w:hint="eastAsia"/>
          <w:sz w:val="24"/>
        </w:rPr>
        <w:t>5</w:t>
      </w:r>
      <w:r>
        <w:rPr>
          <w:rFonts w:ascii="Times New Roman" w:hAnsi="Times New Roman"/>
          <w:sz w:val="24"/>
        </w:rPr>
        <w:t>%</w:t>
      </w:r>
      <w:r w:rsidRPr="004C5450">
        <w:rPr>
          <w:rFonts w:ascii="Times New Roman" w:hAnsi="Times New Roman" w:hint="eastAsia"/>
          <w:sz w:val="24"/>
        </w:rPr>
        <w:t>）</w:t>
      </w:r>
      <w:r>
        <w:rPr>
          <w:rFonts w:ascii="Times New Roman" w:hAnsi="Times New Roman" w:hint="eastAsia"/>
          <w:sz w:val="24"/>
        </w:rPr>
        <w:t>。这说明，在</w:t>
      </w:r>
      <w:r>
        <w:rPr>
          <w:rFonts w:ascii="Times New Roman" w:hAnsi="Times New Roman" w:hint="eastAsia"/>
          <w:sz w:val="24"/>
        </w:rPr>
        <w:t>Wald</w:t>
      </w:r>
      <w:r>
        <w:rPr>
          <w:rFonts w:ascii="Times New Roman" w:hAnsi="Times New Roman" w:hint="eastAsia"/>
          <w:sz w:val="24"/>
        </w:rPr>
        <w:t>检验中，不能</w:t>
      </w:r>
      <w:r w:rsidRPr="004C5450">
        <w:rPr>
          <w:rFonts w:ascii="Times New Roman" w:hAnsi="Times New Roman" w:hint="eastAsia"/>
          <w:sz w:val="24"/>
        </w:rPr>
        <w:t>拒绝原假设</w:t>
      </w:r>
      <w:r>
        <w:rPr>
          <w:rFonts w:ascii="Times New Roman" w:hAnsi="Times New Roman" w:hint="eastAsia"/>
          <w:sz w:val="24"/>
        </w:rPr>
        <w:t>，即不存在</w:t>
      </w:r>
      <w:r w:rsidRPr="004C5450">
        <w:rPr>
          <w:rFonts w:ascii="Times New Roman" w:hAnsi="Times New Roman" w:hint="eastAsia"/>
          <w:sz w:val="24"/>
        </w:rPr>
        <w:t>超额收益</w:t>
      </w:r>
      <w:r>
        <w:rPr>
          <w:rFonts w:ascii="Times New Roman" w:hAnsi="Times New Roman" w:hint="eastAsia"/>
          <w:sz w:val="24"/>
        </w:rPr>
        <w:t>alpha</w:t>
      </w:r>
      <w:r>
        <w:rPr>
          <w:rFonts w:ascii="Times New Roman" w:hAnsi="Times New Roman" w:hint="eastAsia"/>
          <w:sz w:val="24"/>
        </w:rPr>
        <w:t>。</w:t>
      </w:r>
    </w:p>
    <w:p w14:paraId="3F7969ED" w14:textId="5032FEF3" w:rsidR="004C5450" w:rsidRDefault="004C5450" w:rsidP="003E77F7">
      <w:pPr>
        <w:spacing w:line="300" w:lineRule="auto"/>
        <w:ind w:firstLineChars="200" w:firstLine="480"/>
        <w:rPr>
          <w:rFonts w:ascii="Times New Roman" w:hAnsi="Times New Roman"/>
          <w:sz w:val="24"/>
        </w:rPr>
      </w:pPr>
      <w:r>
        <w:rPr>
          <w:rFonts w:ascii="Times New Roman" w:hAnsi="Times New Roman" w:hint="eastAsia"/>
          <w:sz w:val="24"/>
        </w:rPr>
        <w:t>在</w:t>
      </w:r>
      <w:r w:rsidRPr="003E77F7">
        <w:rPr>
          <w:rFonts w:ascii="Times New Roman" w:hAnsi="Times New Roman" w:hint="eastAsia"/>
          <w:sz w:val="24"/>
        </w:rPr>
        <w:t>似然比（</w:t>
      </w:r>
      <w:r w:rsidRPr="003E77F7">
        <w:rPr>
          <w:rFonts w:ascii="Times New Roman" w:hAnsi="Times New Roman" w:hint="eastAsia"/>
          <w:sz w:val="24"/>
        </w:rPr>
        <w:t>LR</w:t>
      </w:r>
      <w:r w:rsidRPr="003E77F7">
        <w:rPr>
          <w:rFonts w:ascii="Times New Roman" w:hAnsi="Times New Roman" w:hint="eastAsia"/>
          <w:sz w:val="24"/>
        </w:rPr>
        <w:t>）检验</w:t>
      </w:r>
      <w:r>
        <w:rPr>
          <w:rFonts w:ascii="Times New Roman" w:hAnsi="Times New Roman" w:hint="eastAsia"/>
          <w:sz w:val="24"/>
        </w:rPr>
        <w:t>中，</w:t>
      </w:r>
      <w:r w:rsidR="000D3B5D">
        <w:rPr>
          <w:rFonts w:ascii="Times New Roman" w:hAnsi="Times New Roman" w:hint="eastAsia"/>
          <w:sz w:val="24"/>
        </w:rPr>
        <w:t>计算得到的结果</w:t>
      </w:r>
      <w:r w:rsidR="000D3B5D" w:rsidRPr="000D3B5D">
        <w:rPr>
          <w:rFonts w:ascii="Times New Roman" w:hAnsi="Times New Roman"/>
          <w:sz w:val="24"/>
        </w:rPr>
        <w:t>pvalue_SLRchi2</w:t>
      </w:r>
      <w:r w:rsidR="000D3B5D">
        <w:rPr>
          <w:rFonts w:ascii="Times New Roman" w:hAnsi="Times New Roman" w:hint="eastAsia"/>
          <w:sz w:val="24"/>
        </w:rPr>
        <w:t>的值为</w:t>
      </w:r>
      <w:r w:rsidR="000D3B5D">
        <w:rPr>
          <w:rFonts w:ascii="Times New Roman" w:hAnsi="Times New Roman" w:hint="eastAsia"/>
          <w:sz w:val="24"/>
        </w:rPr>
        <w:t>0</w:t>
      </w:r>
      <w:r w:rsidR="000D3B5D">
        <w:rPr>
          <w:rFonts w:ascii="Times New Roman" w:hAnsi="Times New Roman"/>
          <w:sz w:val="24"/>
        </w:rPr>
        <w:t>.3880</w:t>
      </w:r>
      <w:r w:rsidR="000D3B5D">
        <w:rPr>
          <w:rFonts w:ascii="Times New Roman" w:hAnsi="Times New Roman" w:hint="eastAsia"/>
          <w:sz w:val="24"/>
        </w:rPr>
        <w:t>，</w:t>
      </w:r>
      <w:r w:rsidR="00F903CC" w:rsidRPr="000D3B5D">
        <w:rPr>
          <w:rFonts w:ascii="Times New Roman" w:hAnsi="Times New Roman"/>
          <w:sz w:val="24"/>
        </w:rPr>
        <w:t>pvalue_SLRchi2</w:t>
      </w:r>
      <w:r w:rsidR="00F903CC" w:rsidRPr="00F903CC">
        <w:rPr>
          <w:rFonts w:ascii="Times New Roman" w:hAnsi="Times New Roman" w:hint="eastAsia"/>
          <w:sz w:val="24"/>
        </w:rPr>
        <w:t>值是用来评估两个模型之间的差异是否统计显著</w:t>
      </w:r>
      <w:r w:rsidR="00F903CC">
        <w:rPr>
          <w:rFonts w:ascii="Times New Roman" w:hAnsi="Times New Roman" w:hint="eastAsia"/>
          <w:sz w:val="24"/>
        </w:rPr>
        <w:t>。在</w:t>
      </w:r>
      <w:r w:rsidR="00F903CC" w:rsidRPr="00F903CC">
        <w:rPr>
          <w:rFonts w:ascii="Times New Roman" w:hAnsi="Times New Roman" w:hint="eastAsia"/>
          <w:sz w:val="24"/>
        </w:rPr>
        <w:t>似然比检验结果</w:t>
      </w:r>
      <w:r w:rsidR="00F903CC">
        <w:rPr>
          <w:rFonts w:ascii="Times New Roman" w:hAnsi="Times New Roman" w:hint="eastAsia"/>
          <w:sz w:val="24"/>
        </w:rPr>
        <w:t>中，</w:t>
      </w:r>
      <w:r w:rsidR="00F903CC" w:rsidRPr="00F903CC">
        <w:rPr>
          <w:rFonts w:ascii="Times New Roman" w:hAnsi="Times New Roman"/>
        </w:rPr>
        <w:t>pvalue_SLRchi2</w:t>
      </w:r>
      <w:r w:rsidR="00F903CC" w:rsidRPr="00F903CC">
        <w:rPr>
          <w:rFonts w:ascii="Times New Roman" w:hAnsi="Times New Roman" w:hint="eastAsia"/>
          <w:sz w:val="24"/>
        </w:rPr>
        <w:t>的值为</w:t>
      </w:r>
      <w:r w:rsidR="00F903CC" w:rsidRPr="00F903CC">
        <w:rPr>
          <w:rFonts w:ascii="Times New Roman" w:hAnsi="Times New Roman" w:hint="eastAsia"/>
          <w:sz w:val="24"/>
        </w:rPr>
        <w:t>0.3880</w:t>
      </w:r>
      <w:r w:rsidR="00F903CC" w:rsidRPr="00F903CC">
        <w:rPr>
          <w:rFonts w:ascii="Times New Roman" w:hAnsi="Times New Roman" w:hint="eastAsia"/>
          <w:sz w:val="24"/>
        </w:rPr>
        <w:t>。这个</w:t>
      </w:r>
      <w:r w:rsidR="00F903CC" w:rsidRPr="00F903CC">
        <w:rPr>
          <w:rFonts w:ascii="Times New Roman" w:hAnsi="Times New Roman" w:hint="eastAsia"/>
          <w:sz w:val="24"/>
        </w:rPr>
        <w:t>p</w:t>
      </w:r>
      <w:r w:rsidR="00F903CC" w:rsidRPr="00F903CC">
        <w:rPr>
          <w:rFonts w:ascii="Times New Roman" w:hAnsi="Times New Roman" w:hint="eastAsia"/>
          <w:sz w:val="24"/>
        </w:rPr>
        <w:t>值相对较高，远高于显著性水平（</w:t>
      </w:r>
      <w:r w:rsidR="00F903CC">
        <w:rPr>
          <w:rFonts w:ascii="Times New Roman" w:hAnsi="Times New Roman"/>
          <w:sz w:val="24"/>
        </w:rPr>
        <w:t>5%</w:t>
      </w:r>
      <w:r w:rsidR="00F903CC" w:rsidRPr="00F903CC">
        <w:rPr>
          <w:rFonts w:ascii="Times New Roman" w:hAnsi="Times New Roman" w:hint="eastAsia"/>
          <w:sz w:val="24"/>
        </w:rPr>
        <w:t>）</w:t>
      </w:r>
      <w:r w:rsidR="00F903CC">
        <w:rPr>
          <w:rFonts w:ascii="Times New Roman" w:hAnsi="Times New Roman" w:hint="eastAsia"/>
          <w:sz w:val="24"/>
        </w:rPr>
        <w:t>。所以</w:t>
      </w:r>
      <w:r w:rsidR="00F903CC" w:rsidRPr="00F903CC">
        <w:rPr>
          <w:rFonts w:ascii="Times New Roman" w:hAnsi="Times New Roman" w:hint="eastAsia"/>
          <w:sz w:val="24"/>
        </w:rPr>
        <w:t>没有足够的证据拒绝原假设</w:t>
      </w:r>
      <w:r w:rsidR="00F903CC">
        <w:rPr>
          <w:rFonts w:ascii="Times New Roman" w:hAnsi="Times New Roman" w:hint="eastAsia"/>
          <w:sz w:val="24"/>
        </w:rPr>
        <w:t>，即</w:t>
      </w:r>
      <w:r w:rsidR="00F903CC" w:rsidRPr="00F903CC">
        <w:rPr>
          <w:rFonts w:ascii="Times New Roman" w:hAnsi="Times New Roman" w:hint="eastAsia"/>
          <w:sz w:val="24"/>
        </w:rPr>
        <w:t>限制模型和无限制模型之间没有显著差异</w:t>
      </w:r>
      <w:r w:rsidR="00F903CC">
        <w:rPr>
          <w:rFonts w:ascii="Times New Roman" w:hAnsi="Times New Roman" w:hint="eastAsia"/>
          <w:sz w:val="24"/>
        </w:rPr>
        <w:t>。</w:t>
      </w:r>
      <w:r w:rsidR="00F903CC" w:rsidRPr="00F903CC">
        <w:rPr>
          <w:rFonts w:ascii="Times New Roman" w:hAnsi="Times New Roman" w:hint="eastAsia"/>
          <w:sz w:val="24"/>
        </w:rPr>
        <w:t>这个检验结果表明，</w:t>
      </w:r>
      <w:r w:rsidR="00F903CC" w:rsidRPr="00F903CC">
        <w:rPr>
          <w:rFonts w:ascii="Times New Roman" w:hAnsi="Times New Roman" w:hint="eastAsia"/>
          <w:sz w:val="24"/>
        </w:rPr>
        <w:t>CAPM</w:t>
      </w:r>
      <w:r w:rsidR="00F903CC" w:rsidRPr="00F903CC">
        <w:rPr>
          <w:rFonts w:ascii="Times New Roman" w:hAnsi="Times New Roman" w:hint="eastAsia"/>
          <w:sz w:val="24"/>
        </w:rPr>
        <w:t>模型在统计上能够合理地解释资产收益，没有必要添加额外的风险因子来提高模型的解释能力</w:t>
      </w:r>
      <w:r w:rsidR="00F903CC">
        <w:rPr>
          <w:rFonts w:ascii="Times New Roman" w:hAnsi="Times New Roman" w:hint="eastAsia"/>
          <w:sz w:val="24"/>
        </w:rPr>
        <w:t>。</w:t>
      </w:r>
    </w:p>
    <w:p w14:paraId="4F6BA0E5" w14:textId="0ADC3EC3" w:rsidR="0072717B" w:rsidRDefault="0072717B" w:rsidP="003E77F7">
      <w:pPr>
        <w:spacing w:line="300" w:lineRule="auto"/>
        <w:ind w:firstLineChars="200" w:firstLine="480"/>
        <w:rPr>
          <w:rFonts w:ascii="Times New Roman" w:hAnsi="Times New Roman"/>
          <w:sz w:val="24"/>
        </w:rPr>
      </w:pPr>
      <w:r>
        <w:rPr>
          <w:rFonts w:ascii="Times New Roman" w:hAnsi="Times New Roman" w:hint="eastAsia"/>
          <w:sz w:val="24"/>
        </w:rPr>
        <w:t>在</w:t>
      </w:r>
      <w:r w:rsidRPr="003E77F7">
        <w:rPr>
          <w:rFonts w:ascii="Times New Roman" w:hAnsi="Times New Roman" w:hint="eastAsia"/>
          <w:sz w:val="24"/>
        </w:rPr>
        <w:t>拉格朗日乘子（</w:t>
      </w:r>
      <w:r w:rsidRPr="003E77F7">
        <w:rPr>
          <w:rFonts w:ascii="Times New Roman" w:hAnsi="Times New Roman" w:hint="eastAsia"/>
          <w:sz w:val="24"/>
        </w:rPr>
        <w:t>LM</w:t>
      </w:r>
      <w:r w:rsidRPr="003E77F7">
        <w:rPr>
          <w:rFonts w:ascii="Times New Roman" w:hAnsi="Times New Roman" w:hint="eastAsia"/>
          <w:sz w:val="24"/>
        </w:rPr>
        <w:t>）检验</w:t>
      </w:r>
      <w:r>
        <w:rPr>
          <w:rFonts w:ascii="Times New Roman" w:hAnsi="Times New Roman" w:hint="eastAsia"/>
          <w:sz w:val="24"/>
        </w:rPr>
        <w:t>中，</w:t>
      </w:r>
      <w:r w:rsidR="001E5FBB">
        <w:rPr>
          <w:rFonts w:ascii="Times New Roman" w:hAnsi="Times New Roman" w:hint="eastAsia"/>
          <w:sz w:val="24"/>
        </w:rPr>
        <w:t>计算得到的结果</w:t>
      </w:r>
      <w:r w:rsidR="001E5FBB" w:rsidRPr="001E5FBB">
        <w:rPr>
          <w:rFonts w:ascii="Times New Roman" w:hAnsi="Times New Roman"/>
          <w:sz w:val="24"/>
        </w:rPr>
        <w:t>pvalue_SLMchi2</w:t>
      </w:r>
      <w:r w:rsidR="001E5FBB">
        <w:rPr>
          <w:rFonts w:ascii="Times New Roman" w:hAnsi="Times New Roman" w:hint="eastAsia"/>
          <w:sz w:val="24"/>
        </w:rPr>
        <w:t>的值为</w:t>
      </w:r>
      <w:r w:rsidR="001E5FBB">
        <w:rPr>
          <w:rFonts w:ascii="Times New Roman" w:hAnsi="Times New Roman" w:hint="eastAsia"/>
          <w:sz w:val="24"/>
        </w:rPr>
        <w:t>0</w:t>
      </w:r>
      <w:r w:rsidR="001E5FBB">
        <w:rPr>
          <w:rFonts w:ascii="Times New Roman" w:hAnsi="Times New Roman"/>
          <w:sz w:val="24"/>
        </w:rPr>
        <w:t>.3999</w:t>
      </w:r>
      <w:r w:rsidR="001E5FBB">
        <w:rPr>
          <w:rFonts w:ascii="Times New Roman" w:hAnsi="Times New Roman" w:hint="eastAsia"/>
          <w:sz w:val="24"/>
        </w:rPr>
        <w:t>。</w:t>
      </w:r>
      <w:r w:rsidR="001E5FBB" w:rsidRPr="001E5FBB">
        <w:rPr>
          <w:rFonts w:ascii="Times New Roman" w:hAnsi="Times New Roman" w:hint="eastAsia"/>
          <w:sz w:val="24"/>
        </w:rPr>
        <w:t>LM</w:t>
      </w:r>
      <w:r w:rsidR="001E5FBB" w:rsidRPr="001E5FBB">
        <w:rPr>
          <w:rFonts w:ascii="Times New Roman" w:hAnsi="Times New Roman" w:hint="eastAsia"/>
          <w:sz w:val="24"/>
        </w:rPr>
        <w:t>检验是一种用于检测模型中是否存在遗漏变量或未观测到的异方差性的方法。在</w:t>
      </w:r>
      <w:r w:rsidR="001E5FBB">
        <w:rPr>
          <w:rFonts w:ascii="Times New Roman" w:hAnsi="Times New Roman" w:hint="eastAsia"/>
          <w:sz w:val="24"/>
        </w:rPr>
        <w:t>本实验</w:t>
      </w:r>
      <w:r w:rsidR="001E5FBB" w:rsidRPr="001E5FBB">
        <w:rPr>
          <w:rFonts w:ascii="Times New Roman" w:hAnsi="Times New Roman" w:hint="eastAsia"/>
          <w:sz w:val="24"/>
        </w:rPr>
        <w:t>背景下，</w:t>
      </w:r>
      <w:r w:rsidR="001E5FBB" w:rsidRPr="001E5FBB">
        <w:rPr>
          <w:rFonts w:ascii="Times New Roman" w:hAnsi="Times New Roman" w:hint="eastAsia"/>
          <w:sz w:val="24"/>
        </w:rPr>
        <w:t>LM</w:t>
      </w:r>
      <w:r w:rsidR="001E5FBB" w:rsidRPr="001E5FBB">
        <w:rPr>
          <w:rFonts w:ascii="Times New Roman" w:hAnsi="Times New Roman" w:hint="eastAsia"/>
          <w:sz w:val="24"/>
        </w:rPr>
        <w:t>检验可以帮助我们判断市场风险因子是否充分捕捉了资产收益的所有系统性风险</w:t>
      </w:r>
      <w:r w:rsidR="008D0496">
        <w:rPr>
          <w:rFonts w:ascii="Times New Roman" w:hAnsi="Times New Roman" w:hint="eastAsia"/>
          <w:sz w:val="24"/>
        </w:rPr>
        <w:t>。在</w:t>
      </w:r>
      <w:r w:rsidR="008D0496" w:rsidRPr="008D0496">
        <w:rPr>
          <w:rFonts w:ascii="Times New Roman" w:hAnsi="Times New Roman" w:hint="eastAsia"/>
          <w:sz w:val="24"/>
        </w:rPr>
        <w:t>LM</w:t>
      </w:r>
      <w:r w:rsidR="008D0496" w:rsidRPr="008D0496">
        <w:rPr>
          <w:rFonts w:ascii="Times New Roman" w:hAnsi="Times New Roman" w:hint="eastAsia"/>
          <w:sz w:val="24"/>
        </w:rPr>
        <w:t>检验结果中，</w:t>
      </w:r>
      <w:r w:rsidR="008D0496" w:rsidRPr="008D0496">
        <w:rPr>
          <w:rFonts w:ascii="Times New Roman" w:hAnsi="Times New Roman"/>
        </w:rPr>
        <w:t>pvalue_SLMchi2</w:t>
      </w:r>
      <w:r w:rsidR="008D0496" w:rsidRPr="008D0496">
        <w:rPr>
          <w:rFonts w:ascii="Times New Roman" w:hAnsi="Times New Roman" w:hint="eastAsia"/>
          <w:sz w:val="24"/>
        </w:rPr>
        <w:t>的值为</w:t>
      </w:r>
      <w:r w:rsidR="008D0496" w:rsidRPr="008D0496">
        <w:rPr>
          <w:rFonts w:ascii="Times New Roman" w:hAnsi="Times New Roman" w:hint="eastAsia"/>
          <w:sz w:val="24"/>
        </w:rPr>
        <w:t>0.3999</w:t>
      </w:r>
      <w:r w:rsidR="008D0496" w:rsidRPr="008D0496">
        <w:rPr>
          <w:rFonts w:ascii="Times New Roman" w:hAnsi="Times New Roman" w:hint="eastAsia"/>
          <w:sz w:val="24"/>
        </w:rPr>
        <w:t>。这个</w:t>
      </w:r>
      <w:r w:rsidR="008D0496" w:rsidRPr="008D0496">
        <w:rPr>
          <w:rFonts w:ascii="Times New Roman" w:hAnsi="Times New Roman" w:hint="eastAsia"/>
          <w:sz w:val="24"/>
        </w:rPr>
        <w:t>p</w:t>
      </w:r>
      <w:r w:rsidR="008D0496" w:rsidRPr="008D0496">
        <w:rPr>
          <w:rFonts w:ascii="Times New Roman" w:hAnsi="Times New Roman" w:hint="eastAsia"/>
          <w:sz w:val="24"/>
        </w:rPr>
        <w:t>值高于显著性水平（</w:t>
      </w:r>
      <w:r w:rsidR="00B743A8">
        <w:rPr>
          <w:rFonts w:ascii="Times New Roman" w:hAnsi="Times New Roman" w:hint="eastAsia"/>
          <w:sz w:val="24"/>
        </w:rPr>
        <w:t>5</w:t>
      </w:r>
      <w:r w:rsidR="00B743A8">
        <w:rPr>
          <w:rFonts w:ascii="Times New Roman" w:hAnsi="Times New Roman"/>
          <w:sz w:val="24"/>
        </w:rPr>
        <w:t>%</w:t>
      </w:r>
      <w:r w:rsidR="008D0496" w:rsidRPr="008D0496">
        <w:rPr>
          <w:rFonts w:ascii="Times New Roman" w:hAnsi="Times New Roman" w:hint="eastAsia"/>
          <w:sz w:val="24"/>
        </w:rPr>
        <w:t>）</w:t>
      </w:r>
      <w:r w:rsidR="00B743A8">
        <w:rPr>
          <w:rFonts w:ascii="Times New Roman" w:hAnsi="Times New Roman" w:hint="eastAsia"/>
          <w:sz w:val="24"/>
        </w:rPr>
        <w:t>，所以没有</w:t>
      </w:r>
      <w:r w:rsidR="00B743A8" w:rsidRPr="00F903CC">
        <w:rPr>
          <w:rFonts w:ascii="Times New Roman" w:hAnsi="Times New Roman" w:hint="eastAsia"/>
          <w:sz w:val="24"/>
        </w:rPr>
        <w:t>足够的证据拒绝原假设</w:t>
      </w:r>
      <w:r w:rsidR="00B743A8">
        <w:rPr>
          <w:rFonts w:ascii="Times New Roman" w:hAnsi="Times New Roman" w:hint="eastAsia"/>
          <w:sz w:val="24"/>
        </w:rPr>
        <w:t>，即</w:t>
      </w:r>
      <w:r w:rsidR="00B743A8" w:rsidRPr="00B743A8">
        <w:rPr>
          <w:rFonts w:ascii="Times New Roman" w:hAnsi="Times New Roman" w:hint="eastAsia"/>
          <w:sz w:val="24"/>
        </w:rPr>
        <w:t>CAPM</w:t>
      </w:r>
      <w:r w:rsidR="00B743A8" w:rsidRPr="00B743A8">
        <w:rPr>
          <w:rFonts w:ascii="Times New Roman" w:hAnsi="Times New Roman" w:hint="eastAsia"/>
          <w:sz w:val="24"/>
        </w:rPr>
        <w:t>模型已经包含了所有重要的系统性风险因子，没有必要添加额外的解释变量来提高模型的解释能力</w:t>
      </w:r>
      <w:r w:rsidR="00B743A8">
        <w:rPr>
          <w:rFonts w:ascii="Times New Roman" w:hAnsi="Times New Roman" w:hint="eastAsia"/>
          <w:sz w:val="24"/>
        </w:rPr>
        <w:t>。</w:t>
      </w:r>
    </w:p>
    <w:p w14:paraId="3E6076A9" w14:textId="176D082B" w:rsidR="00675F80" w:rsidRPr="00646E8E" w:rsidRDefault="00675F80" w:rsidP="003E77F7">
      <w:pPr>
        <w:spacing w:line="300" w:lineRule="auto"/>
        <w:ind w:firstLineChars="200" w:firstLine="480"/>
        <w:rPr>
          <w:rFonts w:ascii="Times New Roman" w:hAnsi="Times New Roman"/>
          <w:sz w:val="24"/>
        </w:rPr>
      </w:pPr>
      <w:r>
        <w:rPr>
          <w:rFonts w:ascii="Times New Roman" w:hAnsi="Times New Roman" w:hint="eastAsia"/>
          <w:sz w:val="24"/>
        </w:rPr>
        <w:t>通过以上检验结果我们可以得出结论，在</w:t>
      </w:r>
      <w:r w:rsidRPr="00675F80">
        <w:rPr>
          <w:rFonts w:ascii="Times New Roman" w:hAnsi="Times New Roman" w:hint="eastAsia"/>
          <w:sz w:val="24"/>
        </w:rPr>
        <w:t>联合检验</w:t>
      </w:r>
      <w:r>
        <w:rPr>
          <w:rFonts w:ascii="Times New Roman" w:hAnsi="Times New Roman" w:hint="eastAsia"/>
          <w:sz w:val="24"/>
        </w:rPr>
        <w:t>中我们</w:t>
      </w:r>
      <w:r w:rsidRPr="00675F80">
        <w:rPr>
          <w:rFonts w:ascii="Times New Roman" w:hAnsi="Times New Roman" w:hint="eastAsia"/>
          <w:sz w:val="24"/>
        </w:rPr>
        <w:t>不能拒绝原假设，因此，检验股票不存在超额回报</w:t>
      </w:r>
      <w:r>
        <w:rPr>
          <w:rFonts w:ascii="Times New Roman" w:hAnsi="Times New Roman" w:hint="eastAsia"/>
          <w:sz w:val="24"/>
        </w:rPr>
        <w:t>。综上，</w:t>
      </w:r>
      <w:r w:rsidRPr="00675F80">
        <w:rPr>
          <w:rFonts w:ascii="Times New Roman" w:hAnsi="Times New Roman" w:hint="eastAsia"/>
          <w:sz w:val="24"/>
        </w:rPr>
        <w:t>多资产联合检验支持</w:t>
      </w:r>
      <w:r w:rsidRPr="00675F80">
        <w:rPr>
          <w:rFonts w:ascii="Times New Roman" w:hAnsi="Times New Roman"/>
          <w:sz w:val="24"/>
        </w:rPr>
        <w:t>CAPM</w:t>
      </w:r>
      <w:r>
        <w:rPr>
          <w:rFonts w:ascii="Times New Roman" w:hAnsi="Times New Roman" w:hint="eastAsia"/>
          <w:sz w:val="24"/>
        </w:rPr>
        <w:t>模型。</w:t>
      </w:r>
    </w:p>
    <w:p w14:paraId="6D06EEF9" w14:textId="77777777" w:rsidR="00FE5879" w:rsidRPr="00FE5879" w:rsidRDefault="00FE5879" w:rsidP="00646E8E">
      <w:pPr>
        <w:spacing w:line="300" w:lineRule="auto"/>
        <w:rPr>
          <w:rFonts w:ascii="Times New Roman" w:hAnsi="Times New Roman"/>
          <w:sz w:val="24"/>
        </w:rPr>
      </w:pPr>
    </w:p>
    <w:p w14:paraId="2A787532" w14:textId="424A0F2B" w:rsidR="00E11106" w:rsidRDefault="00E11106" w:rsidP="00E11106">
      <w:pPr>
        <w:rPr>
          <w:rFonts w:ascii="Times New Roman" w:hAnsi="Times New Roman"/>
          <w:sz w:val="28"/>
          <w:szCs w:val="28"/>
        </w:rPr>
      </w:pPr>
      <w:r w:rsidRPr="00C51D3D">
        <w:rPr>
          <w:rFonts w:ascii="Times New Roman" w:hAnsi="Times New Roman"/>
          <w:sz w:val="28"/>
          <w:szCs w:val="28"/>
        </w:rPr>
        <w:lastRenderedPageBreak/>
        <w:t>3.</w:t>
      </w:r>
      <w:r>
        <w:rPr>
          <w:rFonts w:ascii="Times New Roman" w:hAnsi="Times New Roman" w:hint="eastAsia"/>
          <w:sz w:val="28"/>
          <w:szCs w:val="28"/>
        </w:rPr>
        <w:t>3</w:t>
      </w:r>
      <w:r>
        <w:rPr>
          <w:rFonts w:ascii="Times New Roman" w:hAnsi="Times New Roman" w:hint="eastAsia"/>
          <w:sz w:val="28"/>
          <w:szCs w:val="28"/>
        </w:rPr>
        <w:t>判断</w:t>
      </w:r>
      <w:r w:rsidRPr="00E11106">
        <w:rPr>
          <w:rFonts w:ascii="Times New Roman" w:hAnsi="Times New Roman" w:hint="eastAsia"/>
          <w:sz w:val="28"/>
          <w:szCs w:val="28"/>
        </w:rPr>
        <w:t>中国</w:t>
      </w:r>
      <w:r w:rsidRPr="00E11106">
        <w:rPr>
          <w:rFonts w:ascii="Times New Roman" w:hAnsi="Times New Roman" w:hint="eastAsia"/>
          <w:sz w:val="28"/>
          <w:szCs w:val="28"/>
        </w:rPr>
        <w:t>A</w:t>
      </w:r>
      <w:r w:rsidRPr="00E11106">
        <w:rPr>
          <w:rFonts w:ascii="Times New Roman" w:hAnsi="Times New Roman" w:hint="eastAsia"/>
          <w:sz w:val="28"/>
          <w:szCs w:val="28"/>
        </w:rPr>
        <w:t>股市场存在惯性效应还是反转效应</w:t>
      </w:r>
    </w:p>
    <w:p w14:paraId="42D1AA89" w14:textId="05E219A5" w:rsidR="006F79B3" w:rsidRPr="006F79B3" w:rsidRDefault="006F79B3" w:rsidP="00E11106">
      <w:pPr>
        <w:rPr>
          <w:rFonts w:ascii="Times New Roman" w:hAnsi="Times New Roman"/>
          <w:sz w:val="24"/>
        </w:rPr>
      </w:pPr>
      <w:r w:rsidRPr="006F79B3">
        <w:rPr>
          <w:rFonts w:ascii="Times New Roman" w:hAnsi="Times New Roman" w:hint="eastAsia"/>
          <w:sz w:val="24"/>
        </w:rPr>
        <w:t>根据</w:t>
      </w:r>
      <w:r w:rsidRPr="006F79B3">
        <w:rPr>
          <w:rFonts w:ascii="Times New Roman" w:hAnsi="Times New Roman" w:hint="eastAsia"/>
          <w:sz w:val="24"/>
        </w:rPr>
        <w:t>2.3</w:t>
      </w:r>
      <w:r w:rsidRPr="006F79B3">
        <w:rPr>
          <w:rFonts w:ascii="Times New Roman" w:hAnsi="Times New Roman"/>
          <w:sz w:val="24"/>
        </w:rPr>
        <w:t>中提出的计算模型计算得出的数据如下：</w:t>
      </w:r>
    </w:p>
    <w:p w14:paraId="34658BEA" w14:textId="42D3D3E1" w:rsidR="001002D0" w:rsidRPr="00EF207A" w:rsidRDefault="001002D0" w:rsidP="001002D0">
      <w:pPr>
        <w:jc w:val="center"/>
        <w:rPr>
          <w:rFonts w:ascii="Times New Roman" w:eastAsia="等线" w:hAnsi="Times New Roman"/>
          <w:b/>
          <w:sz w:val="18"/>
          <w:szCs w:val="18"/>
        </w:rPr>
      </w:pPr>
      <w:r w:rsidRPr="00C51D3D">
        <w:rPr>
          <w:rFonts w:ascii="Times New Roman" w:eastAsia="等线" w:hAnsi="Times New Roman"/>
          <w:b/>
          <w:sz w:val="18"/>
          <w:szCs w:val="18"/>
        </w:rPr>
        <w:t>表</w:t>
      </w:r>
      <w:r>
        <w:rPr>
          <w:rFonts w:ascii="Times New Roman" w:eastAsia="等线" w:hAnsi="Times New Roman" w:hint="eastAsia"/>
          <w:b/>
          <w:sz w:val="18"/>
          <w:szCs w:val="18"/>
        </w:rPr>
        <w:t>3</w:t>
      </w:r>
      <w:r w:rsidRPr="00C51D3D">
        <w:rPr>
          <w:rFonts w:ascii="Times New Roman" w:eastAsia="等线" w:hAnsi="Times New Roman"/>
          <w:b/>
          <w:sz w:val="18"/>
          <w:szCs w:val="18"/>
        </w:rPr>
        <w:t>.</w:t>
      </w:r>
      <w:r>
        <w:rPr>
          <w:rFonts w:ascii="Times New Roman" w:eastAsia="等线" w:hAnsi="Times New Roman" w:hint="eastAsia"/>
          <w:b/>
          <w:sz w:val="18"/>
          <w:szCs w:val="18"/>
        </w:rPr>
        <w:t>3.1</w:t>
      </w:r>
      <w:r w:rsidRPr="00C51D3D">
        <w:rPr>
          <w:rFonts w:ascii="Times New Roman" w:eastAsia="等线" w:hAnsi="Times New Roman"/>
          <w:b/>
          <w:sz w:val="18"/>
          <w:szCs w:val="18"/>
        </w:rPr>
        <w:t xml:space="preserve">  </w:t>
      </w:r>
      <w:r w:rsidR="00EF207A">
        <w:rPr>
          <w:rFonts w:ascii="Times New Roman" w:eastAsia="等线" w:hAnsi="Times New Roman" w:hint="eastAsia"/>
          <w:b/>
          <w:sz w:val="18"/>
          <w:szCs w:val="18"/>
        </w:rPr>
        <w:t>基于过去</w:t>
      </w:r>
      <w:r w:rsidR="00EF207A">
        <w:rPr>
          <w:rFonts w:ascii="Times New Roman" w:eastAsia="等线" w:hAnsi="Times New Roman" w:hint="eastAsia"/>
          <w:b/>
          <w:sz w:val="18"/>
          <w:szCs w:val="18"/>
        </w:rPr>
        <w:t>1</w:t>
      </w:r>
      <w:r w:rsidR="00EF207A" w:rsidRPr="00EF207A">
        <w:rPr>
          <w:rFonts w:ascii="Times New Roman" w:eastAsia="等线" w:hAnsi="Times New Roman" w:hint="eastAsia"/>
          <w:b/>
          <w:sz w:val="18"/>
          <w:szCs w:val="18"/>
        </w:rPr>
        <w:t>个月的累积收益率</w:t>
      </w:r>
      <w:r w:rsidR="00EF207A">
        <w:rPr>
          <w:rFonts w:ascii="Times New Roman" w:eastAsia="等线" w:hAnsi="Times New Roman" w:hint="eastAsia"/>
          <w:b/>
          <w:sz w:val="18"/>
          <w:szCs w:val="18"/>
        </w:rPr>
        <w:t>构造的五分位投资组合的平均收益率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57"/>
        <w:gridCol w:w="1857"/>
        <w:gridCol w:w="1857"/>
        <w:gridCol w:w="1857"/>
      </w:tblGrid>
      <w:tr w:rsidR="00EF207A" w:rsidRPr="00C51D3D" w14:paraId="34105822" w14:textId="10A00F72" w:rsidTr="00AA6A1C">
        <w:trPr>
          <w:trHeight w:val="486"/>
          <w:jc w:val="center"/>
        </w:trPr>
        <w:tc>
          <w:tcPr>
            <w:tcW w:w="1857" w:type="dxa"/>
            <w:tcBorders>
              <w:tl2br w:val="single" w:sz="4" w:space="0" w:color="auto"/>
            </w:tcBorders>
          </w:tcPr>
          <w:p w14:paraId="77B42F4F" w14:textId="77777777" w:rsidR="00EF207A" w:rsidRDefault="00EF207A" w:rsidP="00EF207A">
            <w:pPr>
              <w:jc w:val="right"/>
              <w:rPr>
                <w:rFonts w:ascii="Times New Roman" w:hAnsi="Times New Roman"/>
                <w:b/>
                <w:sz w:val="24"/>
              </w:rPr>
            </w:pPr>
            <w:r>
              <w:rPr>
                <w:rFonts w:ascii="Times New Roman" w:hAnsi="Times New Roman" w:hint="eastAsia"/>
                <w:b/>
                <w:sz w:val="24"/>
              </w:rPr>
              <w:t>持有期</w:t>
            </w:r>
          </w:p>
          <w:p w14:paraId="36B556D1" w14:textId="44F02DAD" w:rsidR="00EF207A" w:rsidRPr="00C51D3D" w:rsidRDefault="00EF207A" w:rsidP="00EF207A">
            <w:pPr>
              <w:jc w:val="left"/>
              <w:rPr>
                <w:rFonts w:ascii="Times New Roman" w:hAnsi="Times New Roman"/>
                <w:b/>
                <w:sz w:val="24"/>
              </w:rPr>
            </w:pPr>
            <w:r>
              <w:rPr>
                <w:rFonts w:ascii="Times New Roman" w:hAnsi="Times New Roman" w:hint="eastAsia"/>
                <w:b/>
                <w:sz w:val="24"/>
              </w:rPr>
              <w:t>组号</w:t>
            </w:r>
          </w:p>
        </w:tc>
        <w:tc>
          <w:tcPr>
            <w:tcW w:w="1857" w:type="dxa"/>
          </w:tcPr>
          <w:p w14:paraId="65D05C5A" w14:textId="6A01ED8B" w:rsidR="00EF207A" w:rsidRPr="00C51D3D" w:rsidRDefault="00EF207A" w:rsidP="00767D8A">
            <w:pPr>
              <w:jc w:val="center"/>
              <w:rPr>
                <w:rFonts w:ascii="Times New Roman" w:hAnsi="Times New Roman"/>
                <w:b/>
                <w:sz w:val="24"/>
              </w:rPr>
            </w:pPr>
            <w:r>
              <w:rPr>
                <w:rFonts w:ascii="Times New Roman" w:hAnsi="Times New Roman" w:hint="eastAsia"/>
                <w:b/>
                <w:sz w:val="24"/>
              </w:rPr>
              <w:t>1</w:t>
            </w:r>
            <w:r>
              <w:rPr>
                <w:rFonts w:ascii="Times New Roman" w:hAnsi="Times New Roman" w:hint="eastAsia"/>
                <w:b/>
                <w:sz w:val="24"/>
              </w:rPr>
              <w:t>个月</w:t>
            </w:r>
          </w:p>
        </w:tc>
        <w:tc>
          <w:tcPr>
            <w:tcW w:w="1857" w:type="dxa"/>
          </w:tcPr>
          <w:p w14:paraId="0573CD07" w14:textId="617C8178" w:rsidR="00EF207A" w:rsidRPr="00C51D3D" w:rsidRDefault="00EF207A" w:rsidP="00767D8A">
            <w:pPr>
              <w:jc w:val="center"/>
              <w:rPr>
                <w:rFonts w:ascii="Times New Roman" w:hAnsi="Times New Roman"/>
                <w:b/>
                <w:sz w:val="24"/>
              </w:rPr>
            </w:pPr>
            <w:r>
              <w:rPr>
                <w:rFonts w:ascii="Times New Roman" w:hAnsi="Times New Roman" w:hint="eastAsia"/>
                <w:b/>
                <w:sz w:val="24"/>
              </w:rPr>
              <w:t>3</w:t>
            </w:r>
            <w:r>
              <w:rPr>
                <w:rFonts w:ascii="Times New Roman" w:hAnsi="Times New Roman" w:hint="eastAsia"/>
                <w:b/>
                <w:sz w:val="24"/>
              </w:rPr>
              <w:t>个月</w:t>
            </w:r>
          </w:p>
        </w:tc>
        <w:tc>
          <w:tcPr>
            <w:tcW w:w="1857" w:type="dxa"/>
          </w:tcPr>
          <w:p w14:paraId="468D4156" w14:textId="38A550EA" w:rsidR="00EF207A" w:rsidRPr="00C51D3D" w:rsidRDefault="00EF207A" w:rsidP="00767D8A">
            <w:pPr>
              <w:jc w:val="center"/>
              <w:rPr>
                <w:rFonts w:ascii="Times New Roman" w:hAnsi="Times New Roman"/>
                <w:b/>
                <w:sz w:val="24"/>
              </w:rPr>
            </w:pPr>
            <w:r>
              <w:rPr>
                <w:rFonts w:ascii="Times New Roman" w:hAnsi="Times New Roman" w:hint="eastAsia"/>
                <w:b/>
                <w:sz w:val="24"/>
              </w:rPr>
              <w:t>6</w:t>
            </w:r>
            <w:r>
              <w:rPr>
                <w:rFonts w:ascii="Times New Roman" w:hAnsi="Times New Roman" w:hint="eastAsia"/>
                <w:b/>
                <w:sz w:val="24"/>
              </w:rPr>
              <w:t>个月</w:t>
            </w:r>
          </w:p>
        </w:tc>
        <w:tc>
          <w:tcPr>
            <w:tcW w:w="1857" w:type="dxa"/>
          </w:tcPr>
          <w:p w14:paraId="677D4B53" w14:textId="1B97923F" w:rsidR="00EF207A" w:rsidRPr="00C51D3D" w:rsidRDefault="00EF207A" w:rsidP="00767D8A">
            <w:pPr>
              <w:jc w:val="center"/>
              <w:rPr>
                <w:rFonts w:ascii="Times New Roman" w:hAnsi="Times New Roman"/>
                <w:b/>
                <w:sz w:val="24"/>
              </w:rPr>
            </w:pPr>
            <w:r>
              <w:rPr>
                <w:rFonts w:ascii="Times New Roman" w:hAnsi="Times New Roman" w:hint="eastAsia"/>
                <w:b/>
                <w:sz w:val="24"/>
              </w:rPr>
              <w:t>12</w:t>
            </w:r>
            <w:r>
              <w:rPr>
                <w:rFonts w:ascii="Times New Roman" w:hAnsi="Times New Roman" w:hint="eastAsia"/>
                <w:b/>
                <w:sz w:val="24"/>
              </w:rPr>
              <w:t>个月</w:t>
            </w:r>
          </w:p>
        </w:tc>
      </w:tr>
      <w:tr w:rsidR="00EF207A" w:rsidRPr="00C51D3D" w14:paraId="35D064C5" w14:textId="4CBF90DC" w:rsidTr="00AA6A1C">
        <w:trPr>
          <w:jc w:val="center"/>
        </w:trPr>
        <w:tc>
          <w:tcPr>
            <w:tcW w:w="1857" w:type="dxa"/>
          </w:tcPr>
          <w:p w14:paraId="7211ECA9" w14:textId="43845B27" w:rsidR="00EF207A" w:rsidRPr="00C51D3D" w:rsidRDefault="00EF207A" w:rsidP="00767D8A">
            <w:pPr>
              <w:jc w:val="center"/>
              <w:rPr>
                <w:rFonts w:ascii="Times New Roman" w:hAnsi="Times New Roman"/>
                <w:b/>
                <w:sz w:val="24"/>
              </w:rPr>
            </w:pPr>
            <w:r>
              <w:rPr>
                <w:rFonts w:ascii="Times New Roman" w:hAnsi="Times New Roman" w:hint="eastAsia"/>
                <w:b/>
                <w:sz w:val="24"/>
              </w:rPr>
              <w:t>Q1</w:t>
            </w:r>
          </w:p>
        </w:tc>
        <w:tc>
          <w:tcPr>
            <w:tcW w:w="1857" w:type="dxa"/>
          </w:tcPr>
          <w:p w14:paraId="34B10735" w14:textId="0CA4C67A" w:rsidR="00EF207A" w:rsidRPr="00C51D3D" w:rsidRDefault="007837CF" w:rsidP="00767D8A">
            <w:pPr>
              <w:jc w:val="center"/>
              <w:rPr>
                <w:rFonts w:ascii="Times New Roman" w:hAnsi="Times New Roman"/>
                <w:b/>
                <w:sz w:val="24"/>
              </w:rPr>
            </w:pPr>
            <w:r>
              <w:rPr>
                <w:rFonts w:ascii="Times New Roman" w:hAnsi="Times New Roman" w:hint="eastAsia"/>
                <w:b/>
                <w:sz w:val="24"/>
              </w:rPr>
              <w:t>0.5108%</w:t>
            </w:r>
          </w:p>
        </w:tc>
        <w:tc>
          <w:tcPr>
            <w:tcW w:w="1857" w:type="dxa"/>
          </w:tcPr>
          <w:p w14:paraId="066E40D1" w14:textId="358BE5CC" w:rsidR="00EF207A" w:rsidRPr="00C51D3D" w:rsidRDefault="007837CF" w:rsidP="00767D8A">
            <w:pPr>
              <w:jc w:val="center"/>
              <w:rPr>
                <w:rFonts w:ascii="Times New Roman" w:hAnsi="Times New Roman"/>
                <w:b/>
                <w:sz w:val="24"/>
              </w:rPr>
            </w:pPr>
            <w:r>
              <w:rPr>
                <w:rFonts w:ascii="Times New Roman" w:hAnsi="Times New Roman" w:hint="eastAsia"/>
                <w:b/>
                <w:sz w:val="24"/>
              </w:rPr>
              <w:t>0.7057%</w:t>
            </w:r>
          </w:p>
        </w:tc>
        <w:tc>
          <w:tcPr>
            <w:tcW w:w="1857" w:type="dxa"/>
          </w:tcPr>
          <w:p w14:paraId="4EB94D1E" w14:textId="29A9DE00" w:rsidR="00EF207A" w:rsidRPr="00C51D3D" w:rsidRDefault="007837CF" w:rsidP="00767D8A">
            <w:pPr>
              <w:jc w:val="center"/>
              <w:rPr>
                <w:rFonts w:ascii="Times New Roman" w:hAnsi="Times New Roman"/>
                <w:b/>
                <w:sz w:val="24"/>
              </w:rPr>
            </w:pPr>
            <w:r>
              <w:rPr>
                <w:rFonts w:ascii="Times New Roman" w:hAnsi="Times New Roman" w:hint="eastAsia"/>
                <w:b/>
                <w:sz w:val="24"/>
              </w:rPr>
              <w:t>0.2011%</w:t>
            </w:r>
          </w:p>
        </w:tc>
        <w:tc>
          <w:tcPr>
            <w:tcW w:w="1857" w:type="dxa"/>
          </w:tcPr>
          <w:p w14:paraId="6C251C5D" w14:textId="1F865A91" w:rsidR="00EF207A" w:rsidRPr="00C51D3D" w:rsidRDefault="007837CF" w:rsidP="00767D8A">
            <w:pPr>
              <w:jc w:val="center"/>
              <w:rPr>
                <w:rFonts w:ascii="Times New Roman" w:hAnsi="Times New Roman"/>
                <w:b/>
                <w:sz w:val="24"/>
              </w:rPr>
            </w:pPr>
            <w:r>
              <w:rPr>
                <w:rFonts w:ascii="Times New Roman" w:hAnsi="Times New Roman" w:hint="eastAsia"/>
                <w:b/>
                <w:sz w:val="24"/>
              </w:rPr>
              <w:t>-1.1530%</w:t>
            </w:r>
          </w:p>
        </w:tc>
      </w:tr>
      <w:tr w:rsidR="00EF207A" w:rsidRPr="00C51D3D" w14:paraId="0C308EF5" w14:textId="66BE10D2" w:rsidTr="00AA6A1C">
        <w:trPr>
          <w:jc w:val="center"/>
        </w:trPr>
        <w:tc>
          <w:tcPr>
            <w:tcW w:w="1857" w:type="dxa"/>
          </w:tcPr>
          <w:p w14:paraId="16B6B07C" w14:textId="3E450315" w:rsidR="00EF207A" w:rsidRPr="00C51D3D" w:rsidRDefault="00EF207A" w:rsidP="00767D8A">
            <w:pPr>
              <w:jc w:val="center"/>
              <w:rPr>
                <w:rFonts w:ascii="Times New Roman" w:hAnsi="Times New Roman"/>
                <w:b/>
                <w:sz w:val="24"/>
              </w:rPr>
            </w:pPr>
            <w:r>
              <w:rPr>
                <w:rFonts w:ascii="Times New Roman" w:hAnsi="Times New Roman" w:hint="eastAsia"/>
                <w:b/>
                <w:sz w:val="24"/>
              </w:rPr>
              <w:t>Q2</w:t>
            </w:r>
          </w:p>
        </w:tc>
        <w:tc>
          <w:tcPr>
            <w:tcW w:w="1857" w:type="dxa"/>
          </w:tcPr>
          <w:p w14:paraId="799D537E" w14:textId="707A839D" w:rsidR="00EF207A" w:rsidRPr="00C51D3D" w:rsidRDefault="007837CF" w:rsidP="00767D8A">
            <w:pPr>
              <w:jc w:val="center"/>
              <w:rPr>
                <w:rFonts w:ascii="Times New Roman" w:hAnsi="Times New Roman"/>
                <w:b/>
                <w:sz w:val="24"/>
              </w:rPr>
            </w:pPr>
            <w:r>
              <w:rPr>
                <w:rFonts w:ascii="Times New Roman" w:hAnsi="Times New Roman" w:hint="eastAsia"/>
                <w:b/>
                <w:sz w:val="24"/>
              </w:rPr>
              <w:t>0.5155%</w:t>
            </w:r>
          </w:p>
        </w:tc>
        <w:tc>
          <w:tcPr>
            <w:tcW w:w="1857" w:type="dxa"/>
          </w:tcPr>
          <w:p w14:paraId="23990FCC" w14:textId="21427CFE" w:rsidR="00EF207A" w:rsidRPr="00C51D3D" w:rsidRDefault="007837CF" w:rsidP="00767D8A">
            <w:pPr>
              <w:jc w:val="center"/>
              <w:rPr>
                <w:rFonts w:ascii="Times New Roman" w:hAnsi="Times New Roman"/>
                <w:b/>
                <w:sz w:val="24"/>
              </w:rPr>
            </w:pPr>
            <w:r>
              <w:rPr>
                <w:rFonts w:ascii="Times New Roman" w:hAnsi="Times New Roman" w:hint="eastAsia"/>
                <w:b/>
                <w:sz w:val="24"/>
              </w:rPr>
              <w:t>0.7621%</w:t>
            </w:r>
          </w:p>
        </w:tc>
        <w:tc>
          <w:tcPr>
            <w:tcW w:w="1857" w:type="dxa"/>
          </w:tcPr>
          <w:p w14:paraId="41FFC4E0" w14:textId="4BD3E0E8" w:rsidR="00EF207A" w:rsidRPr="00C51D3D" w:rsidRDefault="007837CF" w:rsidP="00767D8A">
            <w:pPr>
              <w:jc w:val="center"/>
              <w:rPr>
                <w:rFonts w:ascii="Times New Roman" w:hAnsi="Times New Roman"/>
                <w:b/>
                <w:sz w:val="24"/>
              </w:rPr>
            </w:pPr>
            <w:r>
              <w:rPr>
                <w:rFonts w:ascii="Times New Roman" w:hAnsi="Times New Roman" w:hint="eastAsia"/>
                <w:b/>
                <w:sz w:val="24"/>
              </w:rPr>
              <w:t>0.6741%</w:t>
            </w:r>
          </w:p>
        </w:tc>
        <w:tc>
          <w:tcPr>
            <w:tcW w:w="1857" w:type="dxa"/>
          </w:tcPr>
          <w:p w14:paraId="24983E01" w14:textId="5BFA2449" w:rsidR="00EF207A" w:rsidRPr="00C51D3D" w:rsidRDefault="007837CF" w:rsidP="00767D8A">
            <w:pPr>
              <w:jc w:val="center"/>
              <w:rPr>
                <w:rFonts w:ascii="Times New Roman" w:hAnsi="Times New Roman"/>
                <w:b/>
                <w:sz w:val="24"/>
              </w:rPr>
            </w:pPr>
            <w:r>
              <w:rPr>
                <w:rFonts w:ascii="Times New Roman" w:hAnsi="Times New Roman" w:hint="eastAsia"/>
                <w:b/>
                <w:sz w:val="24"/>
              </w:rPr>
              <w:t>0.6685%</w:t>
            </w:r>
          </w:p>
        </w:tc>
      </w:tr>
      <w:tr w:rsidR="00EF207A" w:rsidRPr="00C51D3D" w14:paraId="23142D7D" w14:textId="7F8F6D8C" w:rsidTr="00AA6A1C">
        <w:trPr>
          <w:jc w:val="center"/>
        </w:trPr>
        <w:tc>
          <w:tcPr>
            <w:tcW w:w="1857" w:type="dxa"/>
          </w:tcPr>
          <w:p w14:paraId="21E06084" w14:textId="7316A88B" w:rsidR="00EF207A" w:rsidRDefault="00EF207A" w:rsidP="00767D8A">
            <w:pPr>
              <w:jc w:val="center"/>
              <w:rPr>
                <w:rFonts w:ascii="Times New Roman" w:hAnsi="Times New Roman"/>
                <w:b/>
                <w:sz w:val="24"/>
              </w:rPr>
            </w:pPr>
            <w:r>
              <w:rPr>
                <w:rFonts w:ascii="Times New Roman" w:hAnsi="Times New Roman" w:hint="eastAsia"/>
                <w:b/>
                <w:sz w:val="24"/>
              </w:rPr>
              <w:t>Q3</w:t>
            </w:r>
          </w:p>
        </w:tc>
        <w:tc>
          <w:tcPr>
            <w:tcW w:w="1857" w:type="dxa"/>
          </w:tcPr>
          <w:p w14:paraId="37E36492" w14:textId="2FCD1C08" w:rsidR="00EF207A" w:rsidRPr="00C51D3D" w:rsidRDefault="007837CF" w:rsidP="00767D8A">
            <w:pPr>
              <w:jc w:val="center"/>
              <w:rPr>
                <w:rFonts w:ascii="Times New Roman" w:hAnsi="Times New Roman"/>
                <w:b/>
                <w:sz w:val="24"/>
              </w:rPr>
            </w:pPr>
            <w:r>
              <w:rPr>
                <w:rFonts w:ascii="Times New Roman" w:hAnsi="Times New Roman" w:hint="eastAsia"/>
                <w:b/>
                <w:sz w:val="24"/>
              </w:rPr>
              <w:t>0.3478%</w:t>
            </w:r>
          </w:p>
        </w:tc>
        <w:tc>
          <w:tcPr>
            <w:tcW w:w="1857" w:type="dxa"/>
          </w:tcPr>
          <w:p w14:paraId="29960CDB" w14:textId="74BC53FD" w:rsidR="00EF207A" w:rsidRPr="00C51D3D" w:rsidRDefault="007837CF" w:rsidP="00767D8A">
            <w:pPr>
              <w:jc w:val="center"/>
              <w:rPr>
                <w:rFonts w:ascii="Times New Roman" w:hAnsi="Times New Roman"/>
                <w:b/>
                <w:sz w:val="24"/>
              </w:rPr>
            </w:pPr>
            <w:r>
              <w:rPr>
                <w:rFonts w:ascii="Times New Roman" w:hAnsi="Times New Roman" w:hint="eastAsia"/>
                <w:b/>
                <w:sz w:val="24"/>
              </w:rPr>
              <w:t>0.5928%</w:t>
            </w:r>
          </w:p>
        </w:tc>
        <w:tc>
          <w:tcPr>
            <w:tcW w:w="1857" w:type="dxa"/>
          </w:tcPr>
          <w:p w14:paraId="7C7802E6" w14:textId="0CDF88E2" w:rsidR="00EF207A" w:rsidRPr="00C51D3D" w:rsidRDefault="007837CF" w:rsidP="00767D8A">
            <w:pPr>
              <w:jc w:val="center"/>
              <w:rPr>
                <w:rFonts w:ascii="Times New Roman" w:hAnsi="Times New Roman"/>
                <w:b/>
                <w:sz w:val="24"/>
              </w:rPr>
            </w:pPr>
            <w:r>
              <w:rPr>
                <w:rFonts w:ascii="Times New Roman" w:hAnsi="Times New Roman" w:hint="eastAsia"/>
                <w:b/>
                <w:sz w:val="24"/>
              </w:rPr>
              <w:t>0.6659%</w:t>
            </w:r>
          </w:p>
        </w:tc>
        <w:tc>
          <w:tcPr>
            <w:tcW w:w="1857" w:type="dxa"/>
          </w:tcPr>
          <w:p w14:paraId="3C6A951C" w14:textId="1925B227" w:rsidR="00EF207A" w:rsidRPr="00C51D3D" w:rsidRDefault="007837CF" w:rsidP="00767D8A">
            <w:pPr>
              <w:jc w:val="center"/>
              <w:rPr>
                <w:rFonts w:ascii="Times New Roman" w:hAnsi="Times New Roman"/>
                <w:b/>
                <w:sz w:val="24"/>
              </w:rPr>
            </w:pPr>
            <w:r>
              <w:rPr>
                <w:rFonts w:ascii="Times New Roman" w:hAnsi="Times New Roman" w:hint="eastAsia"/>
                <w:b/>
                <w:sz w:val="24"/>
              </w:rPr>
              <w:t>0.8610%</w:t>
            </w:r>
          </w:p>
        </w:tc>
      </w:tr>
      <w:tr w:rsidR="00EF207A" w:rsidRPr="00C51D3D" w14:paraId="4AF84A5F" w14:textId="5FE739BF" w:rsidTr="00AA6A1C">
        <w:trPr>
          <w:jc w:val="center"/>
        </w:trPr>
        <w:tc>
          <w:tcPr>
            <w:tcW w:w="1857" w:type="dxa"/>
          </w:tcPr>
          <w:p w14:paraId="1D17ED4D" w14:textId="42C2AA4C" w:rsidR="00EF207A" w:rsidRDefault="00EF207A" w:rsidP="00767D8A">
            <w:pPr>
              <w:jc w:val="center"/>
              <w:rPr>
                <w:rFonts w:ascii="Times New Roman" w:hAnsi="Times New Roman"/>
                <w:b/>
                <w:sz w:val="24"/>
              </w:rPr>
            </w:pPr>
            <w:r>
              <w:rPr>
                <w:rFonts w:ascii="Times New Roman" w:hAnsi="Times New Roman" w:hint="eastAsia"/>
                <w:b/>
                <w:sz w:val="24"/>
              </w:rPr>
              <w:t>Q4</w:t>
            </w:r>
          </w:p>
        </w:tc>
        <w:tc>
          <w:tcPr>
            <w:tcW w:w="1857" w:type="dxa"/>
          </w:tcPr>
          <w:p w14:paraId="39F764AF" w14:textId="1E6BE465" w:rsidR="00EF207A" w:rsidRPr="00C51D3D" w:rsidRDefault="007837CF" w:rsidP="00767D8A">
            <w:pPr>
              <w:jc w:val="center"/>
              <w:rPr>
                <w:rFonts w:ascii="Times New Roman" w:hAnsi="Times New Roman"/>
                <w:b/>
                <w:sz w:val="24"/>
              </w:rPr>
            </w:pPr>
            <w:r>
              <w:rPr>
                <w:rFonts w:ascii="Times New Roman" w:hAnsi="Times New Roman" w:hint="eastAsia"/>
                <w:b/>
                <w:sz w:val="24"/>
              </w:rPr>
              <w:t>-0.1974%</w:t>
            </w:r>
          </w:p>
        </w:tc>
        <w:tc>
          <w:tcPr>
            <w:tcW w:w="1857" w:type="dxa"/>
          </w:tcPr>
          <w:p w14:paraId="62DE72E0" w14:textId="329AE0B5" w:rsidR="00EF207A" w:rsidRPr="00C51D3D" w:rsidRDefault="007837CF" w:rsidP="00767D8A">
            <w:pPr>
              <w:jc w:val="center"/>
              <w:rPr>
                <w:rFonts w:ascii="Times New Roman" w:hAnsi="Times New Roman"/>
                <w:b/>
                <w:sz w:val="24"/>
              </w:rPr>
            </w:pPr>
            <w:r>
              <w:rPr>
                <w:rFonts w:ascii="Times New Roman" w:hAnsi="Times New Roman" w:hint="eastAsia"/>
                <w:b/>
                <w:sz w:val="24"/>
              </w:rPr>
              <w:t>-0.5672%</w:t>
            </w:r>
          </w:p>
        </w:tc>
        <w:tc>
          <w:tcPr>
            <w:tcW w:w="1857" w:type="dxa"/>
          </w:tcPr>
          <w:p w14:paraId="0AE9EB65" w14:textId="6E3FBE65" w:rsidR="00EF207A" w:rsidRPr="00C51D3D" w:rsidRDefault="007837CF" w:rsidP="00767D8A">
            <w:pPr>
              <w:jc w:val="center"/>
              <w:rPr>
                <w:rFonts w:ascii="Times New Roman" w:hAnsi="Times New Roman"/>
                <w:b/>
                <w:sz w:val="24"/>
              </w:rPr>
            </w:pPr>
            <w:r>
              <w:rPr>
                <w:rFonts w:ascii="Times New Roman" w:hAnsi="Times New Roman" w:hint="eastAsia"/>
                <w:b/>
                <w:sz w:val="24"/>
              </w:rPr>
              <w:t>-0.8033%</w:t>
            </w:r>
          </w:p>
        </w:tc>
        <w:tc>
          <w:tcPr>
            <w:tcW w:w="1857" w:type="dxa"/>
          </w:tcPr>
          <w:p w14:paraId="449F47C7" w14:textId="145176B9" w:rsidR="00EF207A" w:rsidRPr="00C51D3D" w:rsidRDefault="007837CF" w:rsidP="00767D8A">
            <w:pPr>
              <w:jc w:val="center"/>
              <w:rPr>
                <w:rFonts w:ascii="Times New Roman" w:hAnsi="Times New Roman"/>
                <w:b/>
                <w:sz w:val="24"/>
              </w:rPr>
            </w:pPr>
            <w:r>
              <w:rPr>
                <w:rFonts w:ascii="Times New Roman" w:hAnsi="Times New Roman" w:hint="eastAsia"/>
                <w:b/>
                <w:sz w:val="24"/>
              </w:rPr>
              <w:t>-0.8529%</w:t>
            </w:r>
          </w:p>
        </w:tc>
      </w:tr>
      <w:tr w:rsidR="00EF207A" w:rsidRPr="00C51D3D" w14:paraId="5D603EA8" w14:textId="2D916CA5" w:rsidTr="00AA6A1C">
        <w:trPr>
          <w:jc w:val="center"/>
        </w:trPr>
        <w:tc>
          <w:tcPr>
            <w:tcW w:w="1857" w:type="dxa"/>
          </w:tcPr>
          <w:p w14:paraId="22D5EC79" w14:textId="59774907" w:rsidR="00EF207A" w:rsidRDefault="00EF207A" w:rsidP="00767D8A">
            <w:pPr>
              <w:jc w:val="center"/>
              <w:rPr>
                <w:rFonts w:ascii="Times New Roman" w:hAnsi="Times New Roman"/>
                <w:b/>
                <w:sz w:val="24"/>
              </w:rPr>
            </w:pPr>
            <w:r>
              <w:rPr>
                <w:rFonts w:ascii="Times New Roman" w:hAnsi="Times New Roman" w:hint="eastAsia"/>
                <w:b/>
                <w:sz w:val="24"/>
              </w:rPr>
              <w:t>Q5</w:t>
            </w:r>
          </w:p>
        </w:tc>
        <w:tc>
          <w:tcPr>
            <w:tcW w:w="1857" w:type="dxa"/>
          </w:tcPr>
          <w:p w14:paraId="03DD9EB3" w14:textId="03C98DB4" w:rsidR="00EF207A" w:rsidRPr="00C51D3D" w:rsidRDefault="007837CF" w:rsidP="00767D8A">
            <w:pPr>
              <w:jc w:val="center"/>
              <w:rPr>
                <w:rFonts w:ascii="Times New Roman" w:hAnsi="Times New Roman"/>
                <w:b/>
                <w:sz w:val="24"/>
              </w:rPr>
            </w:pPr>
            <w:r>
              <w:rPr>
                <w:rFonts w:ascii="Times New Roman" w:hAnsi="Times New Roman" w:hint="eastAsia"/>
                <w:b/>
                <w:sz w:val="24"/>
              </w:rPr>
              <w:t>-1.5967%</w:t>
            </w:r>
          </w:p>
        </w:tc>
        <w:tc>
          <w:tcPr>
            <w:tcW w:w="1857" w:type="dxa"/>
          </w:tcPr>
          <w:p w14:paraId="681DEA1A" w14:textId="32B7B053" w:rsidR="00EF207A" w:rsidRPr="00C51D3D" w:rsidRDefault="007837CF" w:rsidP="00767D8A">
            <w:pPr>
              <w:jc w:val="center"/>
              <w:rPr>
                <w:rFonts w:ascii="Times New Roman" w:hAnsi="Times New Roman"/>
                <w:b/>
                <w:sz w:val="24"/>
              </w:rPr>
            </w:pPr>
            <w:r>
              <w:rPr>
                <w:rFonts w:ascii="Times New Roman" w:hAnsi="Times New Roman" w:hint="eastAsia"/>
                <w:b/>
                <w:sz w:val="24"/>
              </w:rPr>
              <w:t>-3.0430%</w:t>
            </w:r>
          </w:p>
        </w:tc>
        <w:tc>
          <w:tcPr>
            <w:tcW w:w="1857" w:type="dxa"/>
          </w:tcPr>
          <w:p w14:paraId="5EAAE6AC" w14:textId="2879BF0B" w:rsidR="00EF207A" w:rsidRPr="00C51D3D" w:rsidRDefault="007837CF" w:rsidP="00767D8A">
            <w:pPr>
              <w:jc w:val="center"/>
              <w:rPr>
                <w:rFonts w:ascii="Times New Roman" w:hAnsi="Times New Roman"/>
                <w:b/>
                <w:sz w:val="24"/>
              </w:rPr>
            </w:pPr>
            <w:r>
              <w:rPr>
                <w:rFonts w:ascii="Times New Roman" w:hAnsi="Times New Roman" w:hint="eastAsia"/>
                <w:b/>
                <w:sz w:val="24"/>
              </w:rPr>
              <w:t>-4.2549%</w:t>
            </w:r>
          </w:p>
        </w:tc>
        <w:tc>
          <w:tcPr>
            <w:tcW w:w="1857" w:type="dxa"/>
          </w:tcPr>
          <w:p w14:paraId="3F01B721" w14:textId="7926D51F" w:rsidR="00EF207A" w:rsidRPr="00C51D3D" w:rsidRDefault="007837CF" w:rsidP="00767D8A">
            <w:pPr>
              <w:jc w:val="center"/>
              <w:rPr>
                <w:rFonts w:ascii="Times New Roman" w:hAnsi="Times New Roman"/>
                <w:b/>
                <w:sz w:val="24"/>
              </w:rPr>
            </w:pPr>
            <w:r>
              <w:rPr>
                <w:rFonts w:ascii="Times New Roman" w:hAnsi="Times New Roman" w:hint="eastAsia"/>
                <w:b/>
                <w:sz w:val="24"/>
              </w:rPr>
              <w:t>-5.5096%</w:t>
            </w:r>
          </w:p>
        </w:tc>
      </w:tr>
      <w:tr w:rsidR="00EF207A" w:rsidRPr="00C51D3D" w14:paraId="737EEE02" w14:textId="77777777" w:rsidTr="00AA6A1C">
        <w:trPr>
          <w:jc w:val="center"/>
        </w:trPr>
        <w:tc>
          <w:tcPr>
            <w:tcW w:w="1857" w:type="dxa"/>
          </w:tcPr>
          <w:p w14:paraId="0F0C03BC" w14:textId="57280344" w:rsidR="00EF207A" w:rsidRDefault="00EF207A" w:rsidP="00767D8A">
            <w:pPr>
              <w:jc w:val="center"/>
              <w:rPr>
                <w:rFonts w:ascii="Times New Roman" w:hAnsi="Times New Roman"/>
                <w:b/>
                <w:sz w:val="24"/>
              </w:rPr>
            </w:pPr>
            <w:r>
              <w:rPr>
                <w:rFonts w:ascii="Times New Roman" w:hAnsi="Times New Roman" w:hint="eastAsia"/>
                <w:b/>
                <w:sz w:val="24"/>
              </w:rPr>
              <w:t>Q5-Q1</w:t>
            </w:r>
          </w:p>
        </w:tc>
        <w:tc>
          <w:tcPr>
            <w:tcW w:w="1857" w:type="dxa"/>
          </w:tcPr>
          <w:p w14:paraId="5AF7E9BC" w14:textId="174C3515" w:rsidR="00EF207A" w:rsidRPr="00C51D3D" w:rsidRDefault="002E198D" w:rsidP="00767D8A">
            <w:pPr>
              <w:jc w:val="center"/>
              <w:rPr>
                <w:rFonts w:ascii="Times New Roman" w:hAnsi="Times New Roman"/>
                <w:b/>
                <w:sz w:val="24"/>
              </w:rPr>
            </w:pPr>
            <w:r>
              <w:rPr>
                <w:rFonts w:ascii="Times New Roman" w:hAnsi="Times New Roman" w:hint="eastAsia"/>
                <w:b/>
                <w:sz w:val="24"/>
              </w:rPr>
              <w:t>-2.1075%</w:t>
            </w:r>
          </w:p>
        </w:tc>
        <w:tc>
          <w:tcPr>
            <w:tcW w:w="1857" w:type="dxa"/>
          </w:tcPr>
          <w:p w14:paraId="73CEB21A" w14:textId="0158727B" w:rsidR="00EF207A" w:rsidRPr="00C51D3D" w:rsidRDefault="002E198D" w:rsidP="00767D8A">
            <w:pPr>
              <w:jc w:val="center"/>
              <w:rPr>
                <w:rFonts w:ascii="Times New Roman" w:hAnsi="Times New Roman"/>
                <w:b/>
                <w:sz w:val="24"/>
              </w:rPr>
            </w:pPr>
            <w:r>
              <w:rPr>
                <w:rFonts w:ascii="Times New Roman" w:hAnsi="Times New Roman" w:hint="eastAsia"/>
                <w:b/>
                <w:sz w:val="24"/>
              </w:rPr>
              <w:t>-3.7487%</w:t>
            </w:r>
          </w:p>
        </w:tc>
        <w:tc>
          <w:tcPr>
            <w:tcW w:w="1857" w:type="dxa"/>
          </w:tcPr>
          <w:p w14:paraId="5B93835C" w14:textId="6F07A4E0" w:rsidR="00EF207A" w:rsidRPr="00C51D3D" w:rsidRDefault="002E198D" w:rsidP="00767D8A">
            <w:pPr>
              <w:jc w:val="center"/>
              <w:rPr>
                <w:rFonts w:ascii="Times New Roman" w:hAnsi="Times New Roman"/>
                <w:b/>
                <w:sz w:val="24"/>
              </w:rPr>
            </w:pPr>
            <w:r>
              <w:rPr>
                <w:rFonts w:ascii="Times New Roman" w:hAnsi="Times New Roman" w:hint="eastAsia"/>
                <w:b/>
                <w:sz w:val="24"/>
              </w:rPr>
              <w:t>-4.4560%</w:t>
            </w:r>
          </w:p>
        </w:tc>
        <w:tc>
          <w:tcPr>
            <w:tcW w:w="1857" w:type="dxa"/>
          </w:tcPr>
          <w:p w14:paraId="45233A43" w14:textId="39B7084A" w:rsidR="00EF207A" w:rsidRPr="00C51D3D" w:rsidRDefault="002E198D" w:rsidP="00767D8A">
            <w:pPr>
              <w:jc w:val="center"/>
              <w:rPr>
                <w:rFonts w:ascii="Times New Roman" w:hAnsi="Times New Roman"/>
                <w:b/>
                <w:sz w:val="24"/>
              </w:rPr>
            </w:pPr>
            <w:r>
              <w:rPr>
                <w:rFonts w:ascii="Times New Roman" w:hAnsi="Times New Roman" w:hint="eastAsia"/>
                <w:b/>
                <w:sz w:val="24"/>
              </w:rPr>
              <w:t>-4.3566%</w:t>
            </w:r>
          </w:p>
        </w:tc>
      </w:tr>
    </w:tbl>
    <w:p w14:paraId="5DCE00FC" w14:textId="77777777" w:rsidR="00454352" w:rsidRDefault="00454352" w:rsidP="00E11106">
      <w:pPr>
        <w:rPr>
          <w:rFonts w:ascii="Times New Roman" w:hAnsi="Times New Roman"/>
          <w:sz w:val="24"/>
        </w:rPr>
      </w:pPr>
    </w:p>
    <w:p w14:paraId="4F23A66E" w14:textId="6D6BE141" w:rsidR="00A229B1" w:rsidRPr="00EF207A" w:rsidRDefault="00A229B1" w:rsidP="00A229B1">
      <w:pPr>
        <w:jc w:val="center"/>
        <w:rPr>
          <w:rFonts w:ascii="Times New Roman" w:eastAsia="等线" w:hAnsi="Times New Roman"/>
          <w:b/>
          <w:sz w:val="18"/>
          <w:szCs w:val="18"/>
        </w:rPr>
      </w:pPr>
      <w:r w:rsidRPr="00C51D3D">
        <w:rPr>
          <w:rFonts w:ascii="Times New Roman" w:eastAsia="等线" w:hAnsi="Times New Roman"/>
          <w:b/>
          <w:sz w:val="18"/>
          <w:szCs w:val="18"/>
        </w:rPr>
        <w:t>表</w:t>
      </w:r>
      <w:r>
        <w:rPr>
          <w:rFonts w:ascii="Times New Roman" w:eastAsia="等线" w:hAnsi="Times New Roman" w:hint="eastAsia"/>
          <w:b/>
          <w:sz w:val="18"/>
          <w:szCs w:val="18"/>
        </w:rPr>
        <w:t>3</w:t>
      </w:r>
      <w:r w:rsidRPr="00C51D3D">
        <w:rPr>
          <w:rFonts w:ascii="Times New Roman" w:eastAsia="等线" w:hAnsi="Times New Roman"/>
          <w:b/>
          <w:sz w:val="18"/>
          <w:szCs w:val="18"/>
        </w:rPr>
        <w:t>.</w:t>
      </w:r>
      <w:r>
        <w:rPr>
          <w:rFonts w:ascii="Times New Roman" w:eastAsia="等线" w:hAnsi="Times New Roman" w:hint="eastAsia"/>
          <w:b/>
          <w:sz w:val="18"/>
          <w:szCs w:val="18"/>
        </w:rPr>
        <w:t>3.</w:t>
      </w:r>
      <w:r w:rsidR="0002706E">
        <w:rPr>
          <w:rFonts w:ascii="Times New Roman" w:eastAsia="等线" w:hAnsi="Times New Roman"/>
          <w:b/>
          <w:sz w:val="18"/>
          <w:szCs w:val="18"/>
        </w:rPr>
        <w:t>2</w:t>
      </w:r>
      <w:r w:rsidRPr="00C51D3D">
        <w:rPr>
          <w:rFonts w:ascii="Times New Roman" w:eastAsia="等线" w:hAnsi="Times New Roman"/>
          <w:b/>
          <w:sz w:val="18"/>
          <w:szCs w:val="18"/>
        </w:rPr>
        <w:t xml:space="preserve">  </w:t>
      </w:r>
      <w:r>
        <w:rPr>
          <w:rFonts w:ascii="Times New Roman" w:eastAsia="等线" w:hAnsi="Times New Roman" w:hint="eastAsia"/>
          <w:b/>
          <w:sz w:val="18"/>
          <w:szCs w:val="18"/>
        </w:rPr>
        <w:t>基于过去</w:t>
      </w:r>
      <w:r w:rsidR="0002706E">
        <w:rPr>
          <w:rFonts w:ascii="Times New Roman" w:eastAsia="等线" w:hAnsi="Times New Roman"/>
          <w:b/>
          <w:sz w:val="18"/>
          <w:szCs w:val="18"/>
        </w:rPr>
        <w:t>3</w:t>
      </w:r>
      <w:r w:rsidRPr="00EF207A">
        <w:rPr>
          <w:rFonts w:ascii="Times New Roman" w:eastAsia="等线" w:hAnsi="Times New Roman" w:hint="eastAsia"/>
          <w:b/>
          <w:sz w:val="18"/>
          <w:szCs w:val="18"/>
        </w:rPr>
        <w:t>个月的累积收益率</w:t>
      </w:r>
      <w:r>
        <w:rPr>
          <w:rFonts w:ascii="Times New Roman" w:eastAsia="等线" w:hAnsi="Times New Roman" w:hint="eastAsia"/>
          <w:b/>
          <w:sz w:val="18"/>
          <w:szCs w:val="18"/>
        </w:rPr>
        <w:t>构造的五分位投资组合的平均收益率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57"/>
        <w:gridCol w:w="1857"/>
        <w:gridCol w:w="1857"/>
        <w:gridCol w:w="1857"/>
      </w:tblGrid>
      <w:tr w:rsidR="00A229B1" w:rsidRPr="00C51D3D" w14:paraId="1CCC4075" w14:textId="77777777" w:rsidTr="00767D8A">
        <w:trPr>
          <w:trHeight w:val="486"/>
          <w:jc w:val="center"/>
        </w:trPr>
        <w:tc>
          <w:tcPr>
            <w:tcW w:w="1857" w:type="dxa"/>
            <w:tcBorders>
              <w:tl2br w:val="single" w:sz="4" w:space="0" w:color="auto"/>
            </w:tcBorders>
          </w:tcPr>
          <w:p w14:paraId="25B4B303" w14:textId="77777777" w:rsidR="00A229B1" w:rsidRDefault="00A229B1" w:rsidP="00767D8A">
            <w:pPr>
              <w:jc w:val="right"/>
              <w:rPr>
                <w:rFonts w:ascii="Times New Roman" w:hAnsi="Times New Roman"/>
                <w:b/>
                <w:sz w:val="24"/>
              </w:rPr>
            </w:pPr>
            <w:r>
              <w:rPr>
                <w:rFonts w:ascii="Times New Roman" w:hAnsi="Times New Roman" w:hint="eastAsia"/>
                <w:b/>
                <w:sz w:val="24"/>
              </w:rPr>
              <w:t>持有期</w:t>
            </w:r>
          </w:p>
          <w:p w14:paraId="204446E5" w14:textId="77777777" w:rsidR="00A229B1" w:rsidRPr="00C51D3D" w:rsidRDefault="00A229B1" w:rsidP="00767D8A">
            <w:pPr>
              <w:jc w:val="left"/>
              <w:rPr>
                <w:rFonts w:ascii="Times New Roman" w:hAnsi="Times New Roman"/>
                <w:b/>
                <w:sz w:val="24"/>
              </w:rPr>
            </w:pPr>
            <w:r>
              <w:rPr>
                <w:rFonts w:ascii="Times New Roman" w:hAnsi="Times New Roman" w:hint="eastAsia"/>
                <w:b/>
                <w:sz w:val="24"/>
              </w:rPr>
              <w:t>组号</w:t>
            </w:r>
          </w:p>
        </w:tc>
        <w:tc>
          <w:tcPr>
            <w:tcW w:w="1857" w:type="dxa"/>
          </w:tcPr>
          <w:p w14:paraId="766079A2"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w:t>
            </w:r>
            <w:r>
              <w:rPr>
                <w:rFonts w:ascii="Times New Roman" w:hAnsi="Times New Roman" w:hint="eastAsia"/>
                <w:b/>
                <w:sz w:val="24"/>
              </w:rPr>
              <w:t>个月</w:t>
            </w:r>
          </w:p>
        </w:tc>
        <w:tc>
          <w:tcPr>
            <w:tcW w:w="1857" w:type="dxa"/>
          </w:tcPr>
          <w:p w14:paraId="6E272FC3"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3</w:t>
            </w:r>
            <w:r>
              <w:rPr>
                <w:rFonts w:ascii="Times New Roman" w:hAnsi="Times New Roman" w:hint="eastAsia"/>
                <w:b/>
                <w:sz w:val="24"/>
              </w:rPr>
              <w:t>个月</w:t>
            </w:r>
          </w:p>
        </w:tc>
        <w:tc>
          <w:tcPr>
            <w:tcW w:w="1857" w:type="dxa"/>
          </w:tcPr>
          <w:p w14:paraId="70604C0A"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6</w:t>
            </w:r>
            <w:r>
              <w:rPr>
                <w:rFonts w:ascii="Times New Roman" w:hAnsi="Times New Roman" w:hint="eastAsia"/>
                <w:b/>
                <w:sz w:val="24"/>
              </w:rPr>
              <w:t>个月</w:t>
            </w:r>
          </w:p>
        </w:tc>
        <w:tc>
          <w:tcPr>
            <w:tcW w:w="1857" w:type="dxa"/>
          </w:tcPr>
          <w:p w14:paraId="395213BE"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12</w:t>
            </w:r>
            <w:r>
              <w:rPr>
                <w:rFonts w:ascii="Times New Roman" w:hAnsi="Times New Roman" w:hint="eastAsia"/>
                <w:b/>
                <w:sz w:val="24"/>
              </w:rPr>
              <w:t>个月</w:t>
            </w:r>
          </w:p>
        </w:tc>
      </w:tr>
      <w:tr w:rsidR="00A229B1" w:rsidRPr="00C51D3D" w14:paraId="65BB4C91" w14:textId="77777777" w:rsidTr="00767D8A">
        <w:trPr>
          <w:jc w:val="center"/>
        </w:trPr>
        <w:tc>
          <w:tcPr>
            <w:tcW w:w="1857" w:type="dxa"/>
          </w:tcPr>
          <w:p w14:paraId="62D19993"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Q1</w:t>
            </w:r>
          </w:p>
        </w:tc>
        <w:tc>
          <w:tcPr>
            <w:tcW w:w="1857" w:type="dxa"/>
          </w:tcPr>
          <w:p w14:paraId="1DFD8AC6" w14:textId="62B3849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6952</w:t>
            </w:r>
            <w:r>
              <w:rPr>
                <w:rFonts w:ascii="Times New Roman" w:hAnsi="Times New Roman" w:hint="eastAsia"/>
                <w:b/>
                <w:sz w:val="24"/>
              </w:rPr>
              <w:t>%</w:t>
            </w:r>
          </w:p>
        </w:tc>
        <w:tc>
          <w:tcPr>
            <w:tcW w:w="1857" w:type="dxa"/>
          </w:tcPr>
          <w:p w14:paraId="22C196C3" w14:textId="5C44FA46" w:rsidR="00A229B1" w:rsidRPr="00C51D3D" w:rsidRDefault="0002706E" w:rsidP="00767D8A">
            <w:pPr>
              <w:jc w:val="center"/>
              <w:rPr>
                <w:rFonts w:ascii="Times New Roman" w:hAnsi="Times New Roman"/>
                <w:b/>
                <w:sz w:val="24"/>
              </w:rPr>
            </w:pPr>
            <w:r>
              <w:rPr>
                <w:rFonts w:ascii="Times New Roman" w:hAnsi="Times New Roman"/>
                <w:b/>
                <w:sz w:val="24"/>
              </w:rPr>
              <w:t>1.0281</w:t>
            </w:r>
            <w:r w:rsidR="00A229B1">
              <w:rPr>
                <w:rFonts w:ascii="Times New Roman" w:hAnsi="Times New Roman" w:hint="eastAsia"/>
                <w:b/>
                <w:sz w:val="24"/>
              </w:rPr>
              <w:t>%</w:t>
            </w:r>
          </w:p>
        </w:tc>
        <w:tc>
          <w:tcPr>
            <w:tcW w:w="1857" w:type="dxa"/>
          </w:tcPr>
          <w:p w14:paraId="77C17F98" w14:textId="0C2C485D"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3385</w:t>
            </w:r>
            <w:r>
              <w:rPr>
                <w:rFonts w:ascii="Times New Roman" w:hAnsi="Times New Roman" w:hint="eastAsia"/>
                <w:b/>
                <w:sz w:val="24"/>
              </w:rPr>
              <w:t>%</w:t>
            </w:r>
          </w:p>
        </w:tc>
        <w:tc>
          <w:tcPr>
            <w:tcW w:w="1857" w:type="dxa"/>
          </w:tcPr>
          <w:p w14:paraId="5548D25E" w14:textId="162FE960"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0.6747</w:t>
            </w:r>
            <w:r>
              <w:rPr>
                <w:rFonts w:ascii="Times New Roman" w:hAnsi="Times New Roman" w:hint="eastAsia"/>
                <w:b/>
                <w:sz w:val="24"/>
              </w:rPr>
              <w:t>%</w:t>
            </w:r>
          </w:p>
        </w:tc>
      </w:tr>
      <w:tr w:rsidR="00A229B1" w:rsidRPr="00C51D3D" w14:paraId="32C74821" w14:textId="77777777" w:rsidTr="00767D8A">
        <w:trPr>
          <w:jc w:val="center"/>
        </w:trPr>
        <w:tc>
          <w:tcPr>
            <w:tcW w:w="1857" w:type="dxa"/>
          </w:tcPr>
          <w:p w14:paraId="5D755082"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Q2</w:t>
            </w:r>
          </w:p>
        </w:tc>
        <w:tc>
          <w:tcPr>
            <w:tcW w:w="1857" w:type="dxa"/>
          </w:tcPr>
          <w:p w14:paraId="789E7266" w14:textId="797CD43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4620</w:t>
            </w:r>
            <w:r>
              <w:rPr>
                <w:rFonts w:ascii="Times New Roman" w:hAnsi="Times New Roman" w:hint="eastAsia"/>
                <w:b/>
                <w:sz w:val="24"/>
              </w:rPr>
              <w:t>%</w:t>
            </w:r>
          </w:p>
        </w:tc>
        <w:tc>
          <w:tcPr>
            <w:tcW w:w="1857" w:type="dxa"/>
          </w:tcPr>
          <w:p w14:paraId="7197B7D3" w14:textId="7368FB4D"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8905</w:t>
            </w:r>
            <w:r>
              <w:rPr>
                <w:rFonts w:ascii="Times New Roman" w:hAnsi="Times New Roman" w:hint="eastAsia"/>
                <w:b/>
                <w:sz w:val="24"/>
              </w:rPr>
              <w:t>%</w:t>
            </w:r>
          </w:p>
        </w:tc>
        <w:tc>
          <w:tcPr>
            <w:tcW w:w="1857" w:type="dxa"/>
          </w:tcPr>
          <w:p w14:paraId="647414C2" w14:textId="2808C64A"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8590</w:t>
            </w:r>
            <w:r>
              <w:rPr>
                <w:rFonts w:ascii="Times New Roman" w:hAnsi="Times New Roman" w:hint="eastAsia"/>
                <w:b/>
                <w:sz w:val="24"/>
              </w:rPr>
              <w:t>%</w:t>
            </w:r>
          </w:p>
        </w:tc>
        <w:tc>
          <w:tcPr>
            <w:tcW w:w="1857" w:type="dxa"/>
          </w:tcPr>
          <w:p w14:paraId="544D4119" w14:textId="2510F55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9637</w:t>
            </w:r>
            <w:r>
              <w:rPr>
                <w:rFonts w:ascii="Times New Roman" w:hAnsi="Times New Roman" w:hint="eastAsia"/>
                <w:b/>
                <w:sz w:val="24"/>
              </w:rPr>
              <w:t>%</w:t>
            </w:r>
          </w:p>
        </w:tc>
      </w:tr>
      <w:tr w:rsidR="00A229B1" w:rsidRPr="00C51D3D" w14:paraId="656571D3" w14:textId="77777777" w:rsidTr="00767D8A">
        <w:trPr>
          <w:jc w:val="center"/>
        </w:trPr>
        <w:tc>
          <w:tcPr>
            <w:tcW w:w="1857" w:type="dxa"/>
          </w:tcPr>
          <w:p w14:paraId="2226F0FB" w14:textId="77777777" w:rsidR="00A229B1" w:rsidRDefault="00A229B1" w:rsidP="00767D8A">
            <w:pPr>
              <w:jc w:val="center"/>
              <w:rPr>
                <w:rFonts w:ascii="Times New Roman" w:hAnsi="Times New Roman"/>
                <w:b/>
                <w:sz w:val="24"/>
              </w:rPr>
            </w:pPr>
            <w:r>
              <w:rPr>
                <w:rFonts w:ascii="Times New Roman" w:hAnsi="Times New Roman" w:hint="eastAsia"/>
                <w:b/>
                <w:sz w:val="24"/>
              </w:rPr>
              <w:t>Q3</w:t>
            </w:r>
          </w:p>
        </w:tc>
        <w:tc>
          <w:tcPr>
            <w:tcW w:w="1857" w:type="dxa"/>
          </w:tcPr>
          <w:p w14:paraId="4AF7A29A" w14:textId="16AAB7E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2972</w:t>
            </w:r>
            <w:r>
              <w:rPr>
                <w:rFonts w:ascii="Times New Roman" w:hAnsi="Times New Roman" w:hint="eastAsia"/>
                <w:b/>
                <w:sz w:val="24"/>
              </w:rPr>
              <w:t>%</w:t>
            </w:r>
          </w:p>
        </w:tc>
        <w:tc>
          <w:tcPr>
            <w:tcW w:w="1857" w:type="dxa"/>
          </w:tcPr>
          <w:p w14:paraId="1925CA7C" w14:textId="13FA33B8"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6957</w:t>
            </w:r>
            <w:r>
              <w:rPr>
                <w:rFonts w:ascii="Times New Roman" w:hAnsi="Times New Roman" w:hint="eastAsia"/>
                <w:b/>
                <w:sz w:val="24"/>
              </w:rPr>
              <w:t>%</w:t>
            </w:r>
          </w:p>
        </w:tc>
        <w:tc>
          <w:tcPr>
            <w:tcW w:w="1857" w:type="dxa"/>
          </w:tcPr>
          <w:p w14:paraId="59D5B709" w14:textId="1FDCFE1B"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7645</w:t>
            </w:r>
            <w:r>
              <w:rPr>
                <w:rFonts w:ascii="Times New Roman" w:hAnsi="Times New Roman" w:hint="eastAsia"/>
                <w:b/>
                <w:sz w:val="24"/>
              </w:rPr>
              <w:t>%</w:t>
            </w:r>
          </w:p>
        </w:tc>
        <w:tc>
          <w:tcPr>
            <w:tcW w:w="1857" w:type="dxa"/>
          </w:tcPr>
          <w:p w14:paraId="76DBB2C0" w14:textId="66C75F9C" w:rsidR="00A229B1" w:rsidRPr="00C51D3D" w:rsidRDefault="0002706E" w:rsidP="00767D8A">
            <w:pPr>
              <w:jc w:val="center"/>
              <w:rPr>
                <w:rFonts w:ascii="Times New Roman" w:hAnsi="Times New Roman"/>
                <w:b/>
                <w:sz w:val="24"/>
              </w:rPr>
            </w:pPr>
            <w:r>
              <w:rPr>
                <w:rFonts w:ascii="Times New Roman" w:hAnsi="Times New Roman"/>
                <w:b/>
                <w:sz w:val="24"/>
              </w:rPr>
              <w:t>1.3490</w:t>
            </w:r>
            <w:r w:rsidR="00A229B1">
              <w:rPr>
                <w:rFonts w:ascii="Times New Roman" w:hAnsi="Times New Roman" w:hint="eastAsia"/>
                <w:b/>
                <w:sz w:val="24"/>
              </w:rPr>
              <w:t>%</w:t>
            </w:r>
          </w:p>
        </w:tc>
      </w:tr>
      <w:tr w:rsidR="00A229B1" w:rsidRPr="00C51D3D" w14:paraId="23149B58" w14:textId="77777777" w:rsidTr="00767D8A">
        <w:trPr>
          <w:jc w:val="center"/>
        </w:trPr>
        <w:tc>
          <w:tcPr>
            <w:tcW w:w="1857" w:type="dxa"/>
          </w:tcPr>
          <w:p w14:paraId="7FCC9213" w14:textId="77777777" w:rsidR="00A229B1" w:rsidRDefault="00A229B1" w:rsidP="00767D8A">
            <w:pPr>
              <w:jc w:val="center"/>
              <w:rPr>
                <w:rFonts w:ascii="Times New Roman" w:hAnsi="Times New Roman"/>
                <w:b/>
                <w:sz w:val="24"/>
              </w:rPr>
            </w:pPr>
            <w:r>
              <w:rPr>
                <w:rFonts w:ascii="Times New Roman" w:hAnsi="Times New Roman" w:hint="eastAsia"/>
                <w:b/>
                <w:sz w:val="24"/>
              </w:rPr>
              <w:t>Q4</w:t>
            </w:r>
          </w:p>
        </w:tc>
        <w:tc>
          <w:tcPr>
            <w:tcW w:w="1857" w:type="dxa"/>
          </w:tcPr>
          <w:p w14:paraId="660CEEB7" w14:textId="33641B64"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2377</w:t>
            </w:r>
            <w:r>
              <w:rPr>
                <w:rFonts w:ascii="Times New Roman" w:hAnsi="Times New Roman" w:hint="eastAsia"/>
                <w:b/>
                <w:sz w:val="24"/>
              </w:rPr>
              <w:t>%</w:t>
            </w:r>
          </w:p>
        </w:tc>
        <w:tc>
          <w:tcPr>
            <w:tcW w:w="1857" w:type="dxa"/>
          </w:tcPr>
          <w:p w14:paraId="192EE096" w14:textId="663AD3D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7059</w:t>
            </w:r>
            <w:r>
              <w:rPr>
                <w:rFonts w:ascii="Times New Roman" w:hAnsi="Times New Roman" w:hint="eastAsia"/>
                <w:b/>
                <w:sz w:val="24"/>
              </w:rPr>
              <w:t>%</w:t>
            </w:r>
          </w:p>
        </w:tc>
        <w:tc>
          <w:tcPr>
            <w:tcW w:w="1857" w:type="dxa"/>
          </w:tcPr>
          <w:p w14:paraId="366AA8DE" w14:textId="58A161D3"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6738</w:t>
            </w:r>
            <w:r>
              <w:rPr>
                <w:rFonts w:ascii="Times New Roman" w:hAnsi="Times New Roman" w:hint="eastAsia"/>
                <w:b/>
                <w:sz w:val="24"/>
              </w:rPr>
              <w:t>%</w:t>
            </w:r>
          </w:p>
        </w:tc>
        <w:tc>
          <w:tcPr>
            <w:tcW w:w="1857" w:type="dxa"/>
          </w:tcPr>
          <w:p w14:paraId="34DD2657" w14:textId="78DAA026"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2706E">
              <w:rPr>
                <w:rFonts w:ascii="Times New Roman" w:hAnsi="Times New Roman"/>
                <w:b/>
                <w:sz w:val="24"/>
              </w:rPr>
              <w:t>9070</w:t>
            </w:r>
            <w:r>
              <w:rPr>
                <w:rFonts w:ascii="Times New Roman" w:hAnsi="Times New Roman" w:hint="eastAsia"/>
                <w:b/>
                <w:sz w:val="24"/>
              </w:rPr>
              <w:t>%</w:t>
            </w:r>
          </w:p>
        </w:tc>
      </w:tr>
      <w:tr w:rsidR="00A229B1" w:rsidRPr="00C51D3D" w14:paraId="1C558ED1" w14:textId="77777777" w:rsidTr="00767D8A">
        <w:trPr>
          <w:jc w:val="center"/>
        </w:trPr>
        <w:tc>
          <w:tcPr>
            <w:tcW w:w="1857" w:type="dxa"/>
          </w:tcPr>
          <w:p w14:paraId="68983A3C" w14:textId="77777777" w:rsidR="00A229B1" w:rsidRDefault="00A229B1" w:rsidP="00767D8A">
            <w:pPr>
              <w:jc w:val="center"/>
              <w:rPr>
                <w:rFonts w:ascii="Times New Roman" w:hAnsi="Times New Roman"/>
                <w:b/>
                <w:sz w:val="24"/>
              </w:rPr>
            </w:pPr>
            <w:r>
              <w:rPr>
                <w:rFonts w:ascii="Times New Roman" w:hAnsi="Times New Roman" w:hint="eastAsia"/>
                <w:b/>
                <w:sz w:val="24"/>
              </w:rPr>
              <w:t>Q5</w:t>
            </w:r>
          </w:p>
        </w:tc>
        <w:tc>
          <w:tcPr>
            <w:tcW w:w="1857" w:type="dxa"/>
          </w:tcPr>
          <w:p w14:paraId="32FF03A3" w14:textId="36473ADA"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1.6333</w:t>
            </w:r>
            <w:r>
              <w:rPr>
                <w:rFonts w:ascii="Times New Roman" w:hAnsi="Times New Roman" w:hint="eastAsia"/>
                <w:b/>
                <w:sz w:val="24"/>
              </w:rPr>
              <w:t>%</w:t>
            </w:r>
          </w:p>
        </w:tc>
        <w:tc>
          <w:tcPr>
            <w:tcW w:w="1857" w:type="dxa"/>
          </w:tcPr>
          <w:p w14:paraId="7C3B5702" w14:textId="50050CB1" w:rsidR="00A229B1" w:rsidRPr="00C51D3D" w:rsidRDefault="00A229B1" w:rsidP="00767D8A">
            <w:pPr>
              <w:jc w:val="center"/>
              <w:rPr>
                <w:rFonts w:ascii="Times New Roman" w:hAnsi="Times New Roman"/>
                <w:b/>
                <w:sz w:val="24"/>
              </w:rPr>
            </w:pPr>
            <w:r>
              <w:rPr>
                <w:rFonts w:ascii="Times New Roman" w:hAnsi="Times New Roman" w:hint="eastAsia"/>
                <w:b/>
                <w:sz w:val="24"/>
              </w:rPr>
              <w:t>-3.</w:t>
            </w:r>
            <w:r w:rsidR="0002706E">
              <w:rPr>
                <w:rFonts w:ascii="Times New Roman" w:hAnsi="Times New Roman"/>
                <w:b/>
                <w:sz w:val="24"/>
              </w:rPr>
              <w:t>4351</w:t>
            </w:r>
            <w:r>
              <w:rPr>
                <w:rFonts w:ascii="Times New Roman" w:hAnsi="Times New Roman" w:hint="eastAsia"/>
                <w:b/>
                <w:sz w:val="24"/>
              </w:rPr>
              <w:t>%</w:t>
            </w:r>
          </w:p>
        </w:tc>
        <w:tc>
          <w:tcPr>
            <w:tcW w:w="1857" w:type="dxa"/>
          </w:tcPr>
          <w:p w14:paraId="0B85DCEB" w14:textId="0DB78183" w:rsidR="00A229B1" w:rsidRPr="00C51D3D" w:rsidRDefault="00A229B1" w:rsidP="00767D8A">
            <w:pPr>
              <w:jc w:val="center"/>
              <w:rPr>
                <w:rFonts w:ascii="Times New Roman" w:hAnsi="Times New Roman"/>
                <w:b/>
                <w:sz w:val="24"/>
              </w:rPr>
            </w:pPr>
            <w:r>
              <w:rPr>
                <w:rFonts w:ascii="Times New Roman" w:hAnsi="Times New Roman" w:hint="eastAsia"/>
                <w:b/>
                <w:sz w:val="24"/>
              </w:rPr>
              <w:t>-4.</w:t>
            </w:r>
            <w:r w:rsidR="0002706E">
              <w:rPr>
                <w:rFonts w:ascii="Times New Roman" w:hAnsi="Times New Roman"/>
                <w:b/>
                <w:sz w:val="24"/>
              </w:rPr>
              <w:t>7843</w:t>
            </w:r>
            <w:r>
              <w:rPr>
                <w:rFonts w:ascii="Times New Roman" w:hAnsi="Times New Roman" w:hint="eastAsia"/>
                <w:b/>
                <w:sz w:val="24"/>
              </w:rPr>
              <w:t>%</w:t>
            </w:r>
          </w:p>
        </w:tc>
        <w:tc>
          <w:tcPr>
            <w:tcW w:w="1857" w:type="dxa"/>
          </w:tcPr>
          <w:p w14:paraId="2978DA25" w14:textId="208B97D4"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6.6876</w:t>
            </w:r>
            <w:r>
              <w:rPr>
                <w:rFonts w:ascii="Times New Roman" w:hAnsi="Times New Roman" w:hint="eastAsia"/>
                <w:b/>
                <w:sz w:val="24"/>
              </w:rPr>
              <w:t>%</w:t>
            </w:r>
          </w:p>
        </w:tc>
      </w:tr>
      <w:tr w:rsidR="00A229B1" w:rsidRPr="00C51D3D" w14:paraId="1F587CD3" w14:textId="77777777" w:rsidTr="00767D8A">
        <w:trPr>
          <w:jc w:val="center"/>
        </w:trPr>
        <w:tc>
          <w:tcPr>
            <w:tcW w:w="1857" w:type="dxa"/>
          </w:tcPr>
          <w:p w14:paraId="1954A572" w14:textId="77777777" w:rsidR="00A229B1" w:rsidRDefault="00A229B1" w:rsidP="00767D8A">
            <w:pPr>
              <w:jc w:val="center"/>
              <w:rPr>
                <w:rFonts w:ascii="Times New Roman" w:hAnsi="Times New Roman"/>
                <w:b/>
                <w:sz w:val="24"/>
              </w:rPr>
            </w:pPr>
            <w:r>
              <w:rPr>
                <w:rFonts w:ascii="Times New Roman" w:hAnsi="Times New Roman" w:hint="eastAsia"/>
                <w:b/>
                <w:sz w:val="24"/>
              </w:rPr>
              <w:t>Q5-Q1</w:t>
            </w:r>
          </w:p>
        </w:tc>
        <w:tc>
          <w:tcPr>
            <w:tcW w:w="1857" w:type="dxa"/>
          </w:tcPr>
          <w:p w14:paraId="5F5BBEC2" w14:textId="68757B9B" w:rsidR="00A229B1" w:rsidRPr="00C51D3D" w:rsidRDefault="00A229B1" w:rsidP="00767D8A">
            <w:pPr>
              <w:jc w:val="center"/>
              <w:rPr>
                <w:rFonts w:ascii="Times New Roman" w:hAnsi="Times New Roman"/>
                <w:b/>
                <w:sz w:val="24"/>
              </w:rPr>
            </w:pPr>
            <w:r>
              <w:rPr>
                <w:rFonts w:ascii="Times New Roman" w:hAnsi="Times New Roman" w:hint="eastAsia"/>
                <w:b/>
                <w:sz w:val="24"/>
              </w:rPr>
              <w:t>-2.</w:t>
            </w:r>
            <w:r w:rsidR="0002706E">
              <w:rPr>
                <w:rFonts w:ascii="Times New Roman" w:hAnsi="Times New Roman"/>
                <w:b/>
                <w:sz w:val="24"/>
              </w:rPr>
              <w:t>3258</w:t>
            </w:r>
            <w:r>
              <w:rPr>
                <w:rFonts w:ascii="Times New Roman" w:hAnsi="Times New Roman" w:hint="eastAsia"/>
                <w:b/>
                <w:sz w:val="24"/>
              </w:rPr>
              <w:t>%</w:t>
            </w:r>
          </w:p>
        </w:tc>
        <w:tc>
          <w:tcPr>
            <w:tcW w:w="1857" w:type="dxa"/>
          </w:tcPr>
          <w:p w14:paraId="5DB20918" w14:textId="50F3C9D8"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4.4632</w:t>
            </w:r>
            <w:r>
              <w:rPr>
                <w:rFonts w:ascii="Times New Roman" w:hAnsi="Times New Roman" w:hint="eastAsia"/>
                <w:b/>
                <w:sz w:val="24"/>
              </w:rPr>
              <w:t>%</w:t>
            </w:r>
          </w:p>
        </w:tc>
        <w:tc>
          <w:tcPr>
            <w:tcW w:w="1857" w:type="dxa"/>
          </w:tcPr>
          <w:p w14:paraId="1213B7C9" w14:textId="02B8A150"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5.1228</w:t>
            </w:r>
            <w:r>
              <w:rPr>
                <w:rFonts w:ascii="Times New Roman" w:hAnsi="Times New Roman" w:hint="eastAsia"/>
                <w:b/>
                <w:sz w:val="24"/>
              </w:rPr>
              <w:t>%</w:t>
            </w:r>
          </w:p>
        </w:tc>
        <w:tc>
          <w:tcPr>
            <w:tcW w:w="1857" w:type="dxa"/>
          </w:tcPr>
          <w:p w14:paraId="197E5A3C" w14:textId="123384B0"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2706E">
              <w:rPr>
                <w:rFonts w:ascii="Times New Roman" w:hAnsi="Times New Roman"/>
                <w:b/>
                <w:sz w:val="24"/>
              </w:rPr>
              <w:t>6.0129</w:t>
            </w:r>
            <w:r>
              <w:rPr>
                <w:rFonts w:ascii="Times New Roman" w:hAnsi="Times New Roman" w:hint="eastAsia"/>
                <w:b/>
                <w:sz w:val="24"/>
              </w:rPr>
              <w:t>%</w:t>
            </w:r>
          </w:p>
        </w:tc>
      </w:tr>
    </w:tbl>
    <w:p w14:paraId="00A06FAA" w14:textId="77777777" w:rsidR="00A229B1" w:rsidRDefault="00A229B1" w:rsidP="00A229B1">
      <w:pPr>
        <w:jc w:val="center"/>
        <w:rPr>
          <w:rFonts w:ascii="Times New Roman" w:eastAsia="等线" w:hAnsi="Times New Roman"/>
          <w:b/>
          <w:sz w:val="18"/>
          <w:szCs w:val="18"/>
        </w:rPr>
      </w:pPr>
    </w:p>
    <w:p w14:paraId="0A842C6A" w14:textId="5D11075E" w:rsidR="00A229B1" w:rsidRPr="00EF207A" w:rsidRDefault="00A229B1" w:rsidP="00A229B1">
      <w:pPr>
        <w:jc w:val="center"/>
        <w:rPr>
          <w:rFonts w:ascii="Times New Roman" w:eastAsia="等线" w:hAnsi="Times New Roman"/>
          <w:b/>
          <w:sz w:val="18"/>
          <w:szCs w:val="18"/>
        </w:rPr>
      </w:pPr>
      <w:r w:rsidRPr="00C51D3D">
        <w:rPr>
          <w:rFonts w:ascii="Times New Roman" w:eastAsia="等线" w:hAnsi="Times New Roman"/>
          <w:b/>
          <w:sz w:val="18"/>
          <w:szCs w:val="18"/>
        </w:rPr>
        <w:t>表</w:t>
      </w:r>
      <w:r>
        <w:rPr>
          <w:rFonts w:ascii="Times New Roman" w:eastAsia="等线" w:hAnsi="Times New Roman" w:hint="eastAsia"/>
          <w:b/>
          <w:sz w:val="18"/>
          <w:szCs w:val="18"/>
        </w:rPr>
        <w:t>3</w:t>
      </w:r>
      <w:r w:rsidRPr="00C51D3D">
        <w:rPr>
          <w:rFonts w:ascii="Times New Roman" w:eastAsia="等线" w:hAnsi="Times New Roman"/>
          <w:b/>
          <w:sz w:val="18"/>
          <w:szCs w:val="18"/>
        </w:rPr>
        <w:t>.</w:t>
      </w:r>
      <w:r>
        <w:rPr>
          <w:rFonts w:ascii="Times New Roman" w:eastAsia="等线" w:hAnsi="Times New Roman" w:hint="eastAsia"/>
          <w:b/>
          <w:sz w:val="18"/>
          <w:szCs w:val="18"/>
        </w:rPr>
        <w:t>3.</w:t>
      </w:r>
      <w:r w:rsidR="0002706E">
        <w:rPr>
          <w:rFonts w:ascii="Times New Roman" w:eastAsia="等线" w:hAnsi="Times New Roman"/>
          <w:b/>
          <w:sz w:val="18"/>
          <w:szCs w:val="18"/>
        </w:rPr>
        <w:t>3</w:t>
      </w:r>
      <w:r w:rsidRPr="00C51D3D">
        <w:rPr>
          <w:rFonts w:ascii="Times New Roman" w:eastAsia="等线" w:hAnsi="Times New Roman"/>
          <w:b/>
          <w:sz w:val="18"/>
          <w:szCs w:val="18"/>
        </w:rPr>
        <w:t xml:space="preserve">  </w:t>
      </w:r>
      <w:r>
        <w:rPr>
          <w:rFonts w:ascii="Times New Roman" w:eastAsia="等线" w:hAnsi="Times New Roman" w:hint="eastAsia"/>
          <w:b/>
          <w:sz w:val="18"/>
          <w:szCs w:val="18"/>
        </w:rPr>
        <w:t>基于过去</w:t>
      </w:r>
      <w:r w:rsidR="0002706E">
        <w:rPr>
          <w:rFonts w:ascii="Times New Roman" w:eastAsia="等线" w:hAnsi="Times New Roman"/>
          <w:b/>
          <w:sz w:val="18"/>
          <w:szCs w:val="18"/>
        </w:rPr>
        <w:t>6</w:t>
      </w:r>
      <w:r w:rsidRPr="00EF207A">
        <w:rPr>
          <w:rFonts w:ascii="Times New Roman" w:eastAsia="等线" w:hAnsi="Times New Roman" w:hint="eastAsia"/>
          <w:b/>
          <w:sz w:val="18"/>
          <w:szCs w:val="18"/>
        </w:rPr>
        <w:t>个月的累积收益率</w:t>
      </w:r>
      <w:r>
        <w:rPr>
          <w:rFonts w:ascii="Times New Roman" w:eastAsia="等线" w:hAnsi="Times New Roman" w:hint="eastAsia"/>
          <w:b/>
          <w:sz w:val="18"/>
          <w:szCs w:val="18"/>
        </w:rPr>
        <w:t>构造的五分位投资组合的平均收益率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57"/>
        <w:gridCol w:w="1857"/>
        <w:gridCol w:w="1857"/>
        <w:gridCol w:w="1857"/>
      </w:tblGrid>
      <w:tr w:rsidR="00A229B1" w:rsidRPr="00C51D3D" w14:paraId="59D55E4B" w14:textId="77777777" w:rsidTr="00767D8A">
        <w:trPr>
          <w:trHeight w:val="486"/>
          <w:jc w:val="center"/>
        </w:trPr>
        <w:tc>
          <w:tcPr>
            <w:tcW w:w="1857" w:type="dxa"/>
            <w:tcBorders>
              <w:tl2br w:val="single" w:sz="4" w:space="0" w:color="auto"/>
            </w:tcBorders>
          </w:tcPr>
          <w:p w14:paraId="0BA88C71" w14:textId="77777777" w:rsidR="00A229B1" w:rsidRDefault="00A229B1" w:rsidP="00767D8A">
            <w:pPr>
              <w:jc w:val="right"/>
              <w:rPr>
                <w:rFonts w:ascii="Times New Roman" w:hAnsi="Times New Roman"/>
                <w:b/>
                <w:sz w:val="24"/>
              </w:rPr>
            </w:pPr>
            <w:r>
              <w:rPr>
                <w:rFonts w:ascii="Times New Roman" w:hAnsi="Times New Roman" w:hint="eastAsia"/>
                <w:b/>
                <w:sz w:val="24"/>
              </w:rPr>
              <w:t>持有期</w:t>
            </w:r>
          </w:p>
          <w:p w14:paraId="5C208BCA" w14:textId="77777777" w:rsidR="00A229B1" w:rsidRPr="00C51D3D" w:rsidRDefault="00A229B1" w:rsidP="00767D8A">
            <w:pPr>
              <w:jc w:val="left"/>
              <w:rPr>
                <w:rFonts w:ascii="Times New Roman" w:hAnsi="Times New Roman"/>
                <w:b/>
                <w:sz w:val="24"/>
              </w:rPr>
            </w:pPr>
            <w:r>
              <w:rPr>
                <w:rFonts w:ascii="Times New Roman" w:hAnsi="Times New Roman" w:hint="eastAsia"/>
                <w:b/>
                <w:sz w:val="24"/>
              </w:rPr>
              <w:t>组号</w:t>
            </w:r>
          </w:p>
        </w:tc>
        <w:tc>
          <w:tcPr>
            <w:tcW w:w="1857" w:type="dxa"/>
          </w:tcPr>
          <w:p w14:paraId="679F9BD2"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w:t>
            </w:r>
            <w:r>
              <w:rPr>
                <w:rFonts w:ascii="Times New Roman" w:hAnsi="Times New Roman" w:hint="eastAsia"/>
                <w:b/>
                <w:sz w:val="24"/>
              </w:rPr>
              <w:t>个月</w:t>
            </w:r>
          </w:p>
        </w:tc>
        <w:tc>
          <w:tcPr>
            <w:tcW w:w="1857" w:type="dxa"/>
          </w:tcPr>
          <w:p w14:paraId="7129C684"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3</w:t>
            </w:r>
            <w:r>
              <w:rPr>
                <w:rFonts w:ascii="Times New Roman" w:hAnsi="Times New Roman" w:hint="eastAsia"/>
                <w:b/>
                <w:sz w:val="24"/>
              </w:rPr>
              <w:t>个月</w:t>
            </w:r>
          </w:p>
        </w:tc>
        <w:tc>
          <w:tcPr>
            <w:tcW w:w="1857" w:type="dxa"/>
          </w:tcPr>
          <w:p w14:paraId="6AB1A020"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6</w:t>
            </w:r>
            <w:r>
              <w:rPr>
                <w:rFonts w:ascii="Times New Roman" w:hAnsi="Times New Roman" w:hint="eastAsia"/>
                <w:b/>
                <w:sz w:val="24"/>
              </w:rPr>
              <w:t>个月</w:t>
            </w:r>
          </w:p>
        </w:tc>
        <w:tc>
          <w:tcPr>
            <w:tcW w:w="1857" w:type="dxa"/>
          </w:tcPr>
          <w:p w14:paraId="3B58D44D"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12</w:t>
            </w:r>
            <w:r>
              <w:rPr>
                <w:rFonts w:ascii="Times New Roman" w:hAnsi="Times New Roman" w:hint="eastAsia"/>
                <w:b/>
                <w:sz w:val="24"/>
              </w:rPr>
              <w:t>个月</w:t>
            </w:r>
          </w:p>
        </w:tc>
      </w:tr>
      <w:tr w:rsidR="00A229B1" w:rsidRPr="00C51D3D" w14:paraId="75C7D804" w14:textId="77777777" w:rsidTr="00767D8A">
        <w:trPr>
          <w:jc w:val="center"/>
        </w:trPr>
        <w:tc>
          <w:tcPr>
            <w:tcW w:w="1857" w:type="dxa"/>
          </w:tcPr>
          <w:p w14:paraId="698F58A8"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Q1</w:t>
            </w:r>
          </w:p>
        </w:tc>
        <w:tc>
          <w:tcPr>
            <w:tcW w:w="1857" w:type="dxa"/>
          </w:tcPr>
          <w:p w14:paraId="3B491713" w14:textId="5177EF84"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5782</w:t>
            </w:r>
            <w:r>
              <w:rPr>
                <w:rFonts w:ascii="Times New Roman" w:hAnsi="Times New Roman" w:hint="eastAsia"/>
                <w:b/>
                <w:sz w:val="24"/>
              </w:rPr>
              <w:t>%</w:t>
            </w:r>
          </w:p>
        </w:tc>
        <w:tc>
          <w:tcPr>
            <w:tcW w:w="1857" w:type="dxa"/>
          </w:tcPr>
          <w:p w14:paraId="7E06F8E8" w14:textId="62058855"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6410</w:t>
            </w:r>
            <w:r>
              <w:rPr>
                <w:rFonts w:ascii="Times New Roman" w:hAnsi="Times New Roman" w:hint="eastAsia"/>
                <w:b/>
                <w:sz w:val="24"/>
              </w:rPr>
              <w:t>%</w:t>
            </w:r>
          </w:p>
        </w:tc>
        <w:tc>
          <w:tcPr>
            <w:tcW w:w="1857" w:type="dxa"/>
          </w:tcPr>
          <w:p w14:paraId="6C87E7A5" w14:textId="34A56DB5"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0673</w:t>
            </w:r>
            <w:r>
              <w:rPr>
                <w:rFonts w:ascii="Times New Roman" w:hAnsi="Times New Roman" w:hint="eastAsia"/>
                <w:b/>
                <w:sz w:val="24"/>
              </w:rPr>
              <w:t>%</w:t>
            </w:r>
          </w:p>
        </w:tc>
        <w:tc>
          <w:tcPr>
            <w:tcW w:w="1857" w:type="dxa"/>
          </w:tcPr>
          <w:p w14:paraId="34CE9F73" w14:textId="4A4F63FC"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64D68">
              <w:rPr>
                <w:rFonts w:ascii="Times New Roman" w:hAnsi="Times New Roman"/>
                <w:b/>
                <w:sz w:val="24"/>
              </w:rPr>
              <w:t>0.1890</w:t>
            </w:r>
            <w:r>
              <w:rPr>
                <w:rFonts w:ascii="Times New Roman" w:hAnsi="Times New Roman" w:hint="eastAsia"/>
                <w:b/>
                <w:sz w:val="24"/>
              </w:rPr>
              <w:t>%</w:t>
            </w:r>
          </w:p>
        </w:tc>
      </w:tr>
      <w:tr w:rsidR="00A229B1" w:rsidRPr="00C51D3D" w14:paraId="33093D2E" w14:textId="77777777" w:rsidTr="00767D8A">
        <w:trPr>
          <w:jc w:val="center"/>
        </w:trPr>
        <w:tc>
          <w:tcPr>
            <w:tcW w:w="1857" w:type="dxa"/>
          </w:tcPr>
          <w:p w14:paraId="0EB6F81C"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Q2</w:t>
            </w:r>
          </w:p>
        </w:tc>
        <w:tc>
          <w:tcPr>
            <w:tcW w:w="1857" w:type="dxa"/>
          </w:tcPr>
          <w:p w14:paraId="1C58F7F5" w14:textId="4B1A4B86" w:rsidR="00A229B1" w:rsidRPr="00C51D3D" w:rsidRDefault="00A229B1" w:rsidP="00767D8A">
            <w:pPr>
              <w:jc w:val="center"/>
              <w:rPr>
                <w:rFonts w:ascii="Times New Roman" w:hAnsi="Times New Roman"/>
                <w:b/>
                <w:sz w:val="24"/>
              </w:rPr>
            </w:pPr>
            <w:r>
              <w:rPr>
                <w:rFonts w:ascii="Times New Roman" w:hAnsi="Times New Roman" w:hint="eastAsia"/>
                <w:b/>
                <w:sz w:val="24"/>
              </w:rPr>
              <w:t>0.5</w:t>
            </w:r>
            <w:r w:rsidR="00064D68">
              <w:rPr>
                <w:rFonts w:ascii="Times New Roman" w:hAnsi="Times New Roman"/>
                <w:b/>
                <w:sz w:val="24"/>
              </w:rPr>
              <w:t>476</w:t>
            </w:r>
            <w:r>
              <w:rPr>
                <w:rFonts w:ascii="Times New Roman" w:hAnsi="Times New Roman" w:hint="eastAsia"/>
                <w:b/>
                <w:sz w:val="24"/>
              </w:rPr>
              <w:t>%</w:t>
            </w:r>
          </w:p>
        </w:tc>
        <w:tc>
          <w:tcPr>
            <w:tcW w:w="1857" w:type="dxa"/>
          </w:tcPr>
          <w:p w14:paraId="1C2D24CF" w14:textId="42005CF6"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9136</w:t>
            </w:r>
            <w:r>
              <w:rPr>
                <w:rFonts w:ascii="Times New Roman" w:hAnsi="Times New Roman" w:hint="eastAsia"/>
                <w:b/>
                <w:sz w:val="24"/>
              </w:rPr>
              <w:t>%</w:t>
            </w:r>
          </w:p>
        </w:tc>
        <w:tc>
          <w:tcPr>
            <w:tcW w:w="1857" w:type="dxa"/>
          </w:tcPr>
          <w:p w14:paraId="0AE9D286" w14:textId="719248CA"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9571</w:t>
            </w:r>
            <w:r>
              <w:rPr>
                <w:rFonts w:ascii="Times New Roman" w:hAnsi="Times New Roman" w:hint="eastAsia"/>
                <w:b/>
                <w:sz w:val="24"/>
              </w:rPr>
              <w:t>%</w:t>
            </w:r>
          </w:p>
        </w:tc>
        <w:tc>
          <w:tcPr>
            <w:tcW w:w="1857" w:type="dxa"/>
          </w:tcPr>
          <w:p w14:paraId="473E106F" w14:textId="48993FF2" w:rsidR="00A229B1" w:rsidRPr="00C51D3D" w:rsidRDefault="00064D68" w:rsidP="00767D8A">
            <w:pPr>
              <w:jc w:val="center"/>
              <w:rPr>
                <w:rFonts w:ascii="Times New Roman" w:hAnsi="Times New Roman"/>
                <w:b/>
                <w:sz w:val="24"/>
              </w:rPr>
            </w:pPr>
            <w:r>
              <w:rPr>
                <w:rFonts w:ascii="Times New Roman" w:hAnsi="Times New Roman"/>
                <w:b/>
                <w:sz w:val="24"/>
              </w:rPr>
              <w:t>1.4434</w:t>
            </w:r>
            <w:r w:rsidR="00A229B1">
              <w:rPr>
                <w:rFonts w:ascii="Times New Roman" w:hAnsi="Times New Roman" w:hint="eastAsia"/>
                <w:b/>
                <w:sz w:val="24"/>
              </w:rPr>
              <w:t>%</w:t>
            </w:r>
          </w:p>
        </w:tc>
      </w:tr>
      <w:tr w:rsidR="00A229B1" w:rsidRPr="00C51D3D" w14:paraId="17397975" w14:textId="77777777" w:rsidTr="00767D8A">
        <w:trPr>
          <w:jc w:val="center"/>
        </w:trPr>
        <w:tc>
          <w:tcPr>
            <w:tcW w:w="1857" w:type="dxa"/>
          </w:tcPr>
          <w:p w14:paraId="047CD2CC" w14:textId="77777777" w:rsidR="00A229B1" w:rsidRDefault="00A229B1" w:rsidP="00767D8A">
            <w:pPr>
              <w:jc w:val="center"/>
              <w:rPr>
                <w:rFonts w:ascii="Times New Roman" w:hAnsi="Times New Roman"/>
                <w:b/>
                <w:sz w:val="24"/>
              </w:rPr>
            </w:pPr>
            <w:r>
              <w:rPr>
                <w:rFonts w:ascii="Times New Roman" w:hAnsi="Times New Roman" w:hint="eastAsia"/>
                <w:b/>
                <w:sz w:val="24"/>
              </w:rPr>
              <w:t>Q3</w:t>
            </w:r>
          </w:p>
        </w:tc>
        <w:tc>
          <w:tcPr>
            <w:tcW w:w="1857" w:type="dxa"/>
          </w:tcPr>
          <w:p w14:paraId="43AFA1B8" w14:textId="2E2751DB"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2595</w:t>
            </w:r>
            <w:r>
              <w:rPr>
                <w:rFonts w:ascii="Times New Roman" w:hAnsi="Times New Roman" w:hint="eastAsia"/>
                <w:b/>
                <w:sz w:val="24"/>
              </w:rPr>
              <w:t>%</w:t>
            </w:r>
          </w:p>
        </w:tc>
        <w:tc>
          <w:tcPr>
            <w:tcW w:w="1857" w:type="dxa"/>
          </w:tcPr>
          <w:p w14:paraId="43DBDFDE" w14:textId="498990AE"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6703</w:t>
            </w:r>
            <w:r>
              <w:rPr>
                <w:rFonts w:ascii="Times New Roman" w:hAnsi="Times New Roman" w:hint="eastAsia"/>
                <w:b/>
                <w:sz w:val="24"/>
              </w:rPr>
              <w:t>%</w:t>
            </w:r>
          </w:p>
        </w:tc>
        <w:tc>
          <w:tcPr>
            <w:tcW w:w="1857" w:type="dxa"/>
          </w:tcPr>
          <w:p w14:paraId="65282130" w14:textId="348B4EB6"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8551</w:t>
            </w:r>
            <w:r>
              <w:rPr>
                <w:rFonts w:ascii="Times New Roman" w:hAnsi="Times New Roman" w:hint="eastAsia"/>
                <w:b/>
                <w:sz w:val="24"/>
              </w:rPr>
              <w:t>%</w:t>
            </w:r>
          </w:p>
        </w:tc>
        <w:tc>
          <w:tcPr>
            <w:tcW w:w="1857" w:type="dxa"/>
          </w:tcPr>
          <w:p w14:paraId="4F8E0A99" w14:textId="0A6D2C25" w:rsidR="00A229B1" w:rsidRPr="00C51D3D" w:rsidRDefault="00064D68" w:rsidP="00767D8A">
            <w:pPr>
              <w:jc w:val="center"/>
              <w:rPr>
                <w:rFonts w:ascii="Times New Roman" w:hAnsi="Times New Roman"/>
                <w:b/>
                <w:sz w:val="24"/>
              </w:rPr>
            </w:pPr>
            <w:r>
              <w:rPr>
                <w:rFonts w:ascii="Times New Roman" w:hAnsi="Times New Roman"/>
                <w:b/>
                <w:sz w:val="24"/>
              </w:rPr>
              <w:t>1.2709</w:t>
            </w:r>
            <w:r w:rsidR="00A229B1">
              <w:rPr>
                <w:rFonts w:ascii="Times New Roman" w:hAnsi="Times New Roman" w:hint="eastAsia"/>
                <w:b/>
                <w:sz w:val="24"/>
              </w:rPr>
              <w:t>%</w:t>
            </w:r>
          </w:p>
        </w:tc>
      </w:tr>
      <w:tr w:rsidR="00A229B1" w:rsidRPr="00C51D3D" w14:paraId="4E8AB4D8" w14:textId="77777777" w:rsidTr="00767D8A">
        <w:trPr>
          <w:jc w:val="center"/>
        </w:trPr>
        <w:tc>
          <w:tcPr>
            <w:tcW w:w="1857" w:type="dxa"/>
          </w:tcPr>
          <w:p w14:paraId="12F54A3C" w14:textId="77777777" w:rsidR="00A229B1" w:rsidRDefault="00A229B1" w:rsidP="00767D8A">
            <w:pPr>
              <w:jc w:val="center"/>
              <w:rPr>
                <w:rFonts w:ascii="Times New Roman" w:hAnsi="Times New Roman"/>
                <w:b/>
                <w:sz w:val="24"/>
              </w:rPr>
            </w:pPr>
            <w:r>
              <w:rPr>
                <w:rFonts w:ascii="Times New Roman" w:hAnsi="Times New Roman" w:hint="eastAsia"/>
                <w:b/>
                <w:sz w:val="24"/>
              </w:rPr>
              <w:t>Q4</w:t>
            </w:r>
          </w:p>
        </w:tc>
        <w:tc>
          <w:tcPr>
            <w:tcW w:w="1857" w:type="dxa"/>
          </w:tcPr>
          <w:p w14:paraId="672D9345" w14:textId="00C31CAD"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3062</w:t>
            </w:r>
            <w:r>
              <w:rPr>
                <w:rFonts w:ascii="Times New Roman" w:hAnsi="Times New Roman" w:hint="eastAsia"/>
                <w:b/>
                <w:sz w:val="24"/>
              </w:rPr>
              <w:t>%</w:t>
            </w:r>
          </w:p>
        </w:tc>
        <w:tc>
          <w:tcPr>
            <w:tcW w:w="1857" w:type="dxa"/>
          </w:tcPr>
          <w:p w14:paraId="5A77B61A" w14:textId="12607EE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5032</w:t>
            </w:r>
            <w:r>
              <w:rPr>
                <w:rFonts w:ascii="Times New Roman" w:hAnsi="Times New Roman" w:hint="eastAsia"/>
                <w:b/>
                <w:sz w:val="24"/>
              </w:rPr>
              <w:t>%</w:t>
            </w:r>
          </w:p>
        </w:tc>
        <w:tc>
          <w:tcPr>
            <w:tcW w:w="1857" w:type="dxa"/>
          </w:tcPr>
          <w:p w14:paraId="3D91DCD6" w14:textId="466B0D95"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5846</w:t>
            </w:r>
            <w:r>
              <w:rPr>
                <w:rFonts w:ascii="Times New Roman" w:hAnsi="Times New Roman" w:hint="eastAsia"/>
                <w:b/>
                <w:sz w:val="24"/>
              </w:rPr>
              <w:t>%</w:t>
            </w:r>
          </w:p>
        </w:tc>
        <w:tc>
          <w:tcPr>
            <w:tcW w:w="1857" w:type="dxa"/>
          </w:tcPr>
          <w:p w14:paraId="1FD1CBF8" w14:textId="5E4BF84B"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064D68">
              <w:rPr>
                <w:rFonts w:ascii="Times New Roman" w:hAnsi="Times New Roman"/>
                <w:b/>
                <w:sz w:val="24"/>
              </w:rPr>
              <w:t>9635</w:t>
            </w:r>
            <w:r>
              <w:rPr>
                <w:rFonts w:ascii="Times New Roman" w:hAnsi="Times New Roman" w:hint="eastAsia"/>
                <w:b/>
                <w:sz w:val="24"/>
              </w:rPr>
              <w:t>%</w:t>
            </w:r>
          </w:p>
        </w:tc>
      </w:tr>
      <w:tr w:rsidR="00A229B1" w:rsidRPr="00C51D3D" w14:paraId="6CB024B2" w14:textId="77777777" w:rsidTr="00767D8A">
        <w:trPr>
          <w:jc w:val="center"/>
        </w:trPr>
        <w:tc>
          <w:tcPr>
            <w:tcW w:w="1857" w:type="dxa"/>
          </w:tcPr>
          <w:p w14:paraId="3A48B4CF" w14:textId="77777777" w:rsidR="00A229B1" w:rsidRDefault="00A229B1" w:rsidP="00767D8A">
            <w:pPr>
              <w:jc w:val="center"/>
              <w:rPr>
                <w:rFonts w:ascii="Times New Roman" w:hAnsi="Times New Roman"/>
                <w:b/>
                <w:sz w:val="24"/>
              </w:rPr>
            </w:pPr>
            <w:r>
              <w:rPr>
                <w:rFonts w:ascii="Times New Roman" w:hAnsi="Times New Roman" w:hint="eastAsia"/>
                <w:b/>
                <w:sz w:val="24"/>
              </w:rPr>
              <w:t>Q5</w:t>
            </w:r>
          </w:p>
        </w:tc>
        <w:tc>
          <w:tcPr>
            <w:tcW w:w="1857" w:type="dxa"/>
          </w:tcPr>
          <w:p w14:paraId="124D4A16" w14:textId="10B7CAA9" w:rsidR="00A229B1" w:rsidRPr="00C51D3D" w:rsidRDefault="00A229B1" w:rsidP="00767D8A">
            <w:pPr>
              <w:jc w:val="center"/>
              <w:rPr>
                <w:rFonts w:ascii="Times New Roman" w:hAnsi="Times New Roman"/>
                <w:b/>
                <w:sz w:val="24"/>
              </w:rPr>
            </w:pPr>
            <w:r>
              <w:rPr>
                <w:rFonts w:ascii="Times New Roman" w:hAnsi="Times New Roman" w:hint="eastAsia"/>
                <w:b/>
                <w:sz w:val="24"/>
              </w:rPr>
              <w:t>-1.</w:t>
            </w:r>
            <w:r w:rsidR="00064D68">
              <w:rPr>
                <w:rFonts w:ascii="Times New Roman" w:hAnsi="Times New Roman"/>
                <w:b/>
                <w:sz w:val="24"/>
              </w:rPr>
              <w:t>4911</w:t>
            </w:r>
            <w:r>
              <w:rPr>
                <w:rFonts w:ascii="Times New Roman" w:hAnsi="Times New Roman" w:hint="eastAsia"/>
                <w:b/>
                <w:sz w:val="24"/>
              </w:rPr>
              <w:t>%</w:t>
            </w:r>
          </w:p>
        </w:tc>
        <w:tc>
          <w:tcPr>
            <w:tcW w:w="1857" w:type="dxa"/>
          </w:tcPr>
          <w:p w14:paraId="3A1FDC26" w14:textId="68071751" w:rsidR="00A229B1" w:rsidRPr="00C51D3D" w:rsidRDefault="00A229B1" w:rsidP="00767D8A">
            <w:pPr>
              <w:jc w:val="center"/>
              <w:rPr>
                <w:rFonts w:ascii="Times New Roman" w:hAnsi="Times New Roman"/>
                <w:b/>
                <w:sz w:val="24"/>
              </w:rPr>
            </w:pPr>
            <w:r>
              <w:rPr>
                <w:rFonts w:ascii="Times New Roman" w:hAnsi="Times New Roman" w:hint="eastAsia"/>
                <w:b/>
                <w:sz w:val="24"/>
              </w:rPr>
              <w:t>-3.</w:t>
            </w:r>
            <w:r w:rsidR="00064D68">
              <w:rPr>
                <w:rFonts w:ascii="Times New Roman" w:hAnsi="Times New Roman"/>
                <w:b/>
                <w:sz w:val="24"/>
              </w:rPr>
              <w:t>2414</w:t>
            </w:r>
            <w:r>
              <w:rPr>
                <w:rFonts w:ascii="Times New Roman" w:hAnsi="Times New Roman" w:hint="eastAsia"/>
                <w:b/>
                <w:sz w:val="24"/>
              </w:rPr>
              <w:t>%</w:t>
            </w:r>
          </w:p>
        </w:tc>
        <w:tc>
          <w:tcPr>
            <w:tcW w:w="1857" w:type="dxa"/>
          </w:tcPr>
          <w:p w14:paraId="734D7372" w14:textId="578B768A" w:rsidR="00A229B1" w:rsidRPr="00C51D3D" w:rsidRDefault="00A229B1" w:rsidP="00767D8A">
            <w:pPr>
              <w:jc w:val="center"/>
              <w:rPr>
                <w:rFonts w:ascii="Times New Roman" w:hAnsi="Times New Roman"/>
                <w:b/>
                <w:sz w:val="24"/>
              </w:rPr>
            </w:pPr>
            <w:r>
              <w:rPr>
                <w:rFonts w:ascii="Times New Roman" w:hAnsi="Times New Roman" w:hint="eastAsia"/>
                <w:b/>
                <w:sz w:val="24"/>
              </w:rPr>
              <w:t>-4</w:t>
            </w:r>
            <w:r w:rsidR="00064D68">
              <w:rPr>
                <w:rFonts w:ascii="Times New Roman" w:hAnsi="Times New Roman"/>
                <w:b/>
                <w:sz w:val="24"/>
              </w:rPr>
              <w:t>.7800</w:t>
            </w:r>
            <w:r>
              <w:rPr>
                <w:rFonts w:ascii="Times New Roman" w:hAnsi="Times New Roman" w:hint="eastAsia"/>
                <w:b/>
                <w:sz w:val="24"/>
              </w:rPr>
              <w:t>%</w:t>
            </w:r>
          </w:p>
        </w:tc>
        <w:tc>
          <w:tcPr>
            <w:tcW w:w="1857" w:type="dxa"/>
          </w:tcPr>
          <w:p w14:paraId="7D52CDDA" w14:textId="50FE7049"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64D68">
              <w:rPr>
                <w:rFonts w:ascii="Times New Roman" w:hAnsi="Times New Roman"/>
                <w:b/>
                <w:sz w:val="24"/>
              </w:rPr>
              <w:t>7.</w:t>
            </w:r>
            <w:r>
              <w:rPr>
                <w:rFonts w:ascii="Times New Roman" w:hAnsi="Times New Roman" w:hint="eastAsia"/>
                <w:b/>
                <w:sz w:val="24"/>
              </w:rPr>
              <w:t>5</w:t>
            </w:r>
            <w:r w:rsidR="00064D68">
              <w:rPr>
                <w:rFonts w:ascii="Times New Roman" w:hAnsi="Times New Roman"/>
                <w:b/>
                <w:sz w:val="24"/>
              </w:rPr>
              <w:t>138</w:t>
            </w:r>
            <w:r>
              <w:rPr>
                <w:rFonts w:ascii="Times New Roman" w:hAnsi="Times New Roman" w:hint="eastAsia"/>
                <w:b/>
                <w:sz w:val="24"/>
              </w:rPr>
              <w:t>%</w:t>
            </w:r>
          </w:p>
        </w:tc>
      </w:tr>
      <w:tr w:rsidR="00A229B1" w:rsidRPr="00C51D3D" w14:paraId="52F19119" w14:textId="77777777" w:rsidTr="00767D8A">
        <w:trPr>
          <w:jc w:val="center"/>
        </w:trPr>
        <w:tc>
          <w:tcPr>
            <w:tcW w:w="1857" w:type="dxa"/>
          </w:tcPr>
          <w:p w14:paraId="3C7CAE49" w14:textId="77777777" w:rsidR="00A229B1" w:rsidRDefault="00A229B1" w:rsidP="00767D8A">
            <w:pPr>
              <w:jc w:val="center"/>
              <w:rPr>
                <w:rFonts w:ascii="Times New Roman" w:hAnsi="Times New Roman"/>
                <w:b/>
                <w:sz w:val="24"/>
              </w:rPr>
            </w:pPr>
            <w:r>
              <w:rPr>
                <w:rFonts w:ascii="Times New Roman" w:hAnsi="Times New Roman" w:hint="eastAsia"/>
                <w:b/>
                <w:sz w:val="24"/>
              </w:rPr>
              <w:t>Q5-Q1</w:t>
            </w:r>
          </w:p>
        </w:tc>
        <w:tc>
          <w:tcPr>
            <w:tcW w:w="1857" w:type="dxa"/>
          </w:tcPr>
          <w:p w14:paraId="1636F679" w14:textId="73300F85"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64D68">
              <w:rPr>
                <w:rFonts w:ascii="Times New Roman" w:hAnsi="Times New Roman"/>
                <w:b/>
                <w:sz w:val="24"/>
              </w:rPr>
              <w:t>2.0693</w:t>
            </w:r>
            <w:r>
              <w:rPr>
                <w:rFonts w:ascii="Times New Roman" w:hAnsi="Times New Roman" w:hint="eastAsia"/>
                <w:b/>
                <w:sz w:val="24"/>
              </w:rPr>
              <w:t>%</w:t>
            </w:r>
          </w:p>
        </w:tc>
        <w:tc>
          <w:tcPr>
            <w:tcW w:w="1857" w:type="dxa"/>
          </w:tcPr>
          <w:p w14:paraId="559A2C2A" w14:textId="1A671431" w:rsidR="00A229B1" w:rsidRPr="00C51D3D" w:rsidRDefault="00A229B1" w:rsidP="00767D8A">
            <w:pPr>
              <w:jc w:val="center"/>
              <w:rPr>
                <w:rFonts w:ascii="Times New Roman" w:hAnsi="Times New Roman"/>
                <w:b/>
                <w:sz w:val="24"/>
              </w:rPr>
            </w:pPr>
            <w:r>
              <w:rPr>
                <w:rFonts w:ascii="Times New Roman" w:hAnsi="Times New Roman" w:hint="eastAsia"/>
                <w:b/>
                <w:sz w:val="24"/>
              </w:rPr>
              <w:t>-3.</w:t>
            </w:r>
            <w:r w:rsidR="00064D68">
              <w:rPr>
                <w:rFonts w:ascii="Times New Roman" w:hAnsi="Times New Roman"/>
                <w:b/>
                <w:sz w:val="24"/>
              </w:rPr>
              <w:t>8824</w:t>
            </w:r>
            <w:r>
              <w:rPr>
                <w:rFonts w:ascii="Times New Roman" w:hAnsi="Times New Roman" w:hint="eastAsia"/>
                <w:b/>
                <w:sz w:val="24"/>
              </w:rPr>
              <w:t>%</w:t>
            </w:r>
          </w:p>
        </w:tc>
        <w:tc>
          <w:tcPr>
            <w:tcW w:w="1857" w:type="dxa"/>
          </w:tcPr>
          <w:p w14:paraId="169D278B" w14:textId="27B7FDCF" w:rsidR="00A229B1" w:rsidRPr="00C51D3D" w:rsidRDefault="00A229B1" w:rsidP="00767D8A">
            <w:pPr>
              <w:jc w:val="center"/>
              <w:rPr>
                <w:rFonts w:ascii="Times New Roman" w:hAnsi="Times New Roman"/>
                <w:b/>
                <w:sz w:val="24"/>
              </w:rPr>
            </w:pPr>
            <w:r>
              <w:rPr>
                <w:rFonts w:ascii="Times New Roman" w:hAnsi="Times New Roman" w:hint="eastAsia"/>
                <w:b/>
                <w:sz w:val="24"/>
              </w:rPr>
              <w:t>-4.</w:t>
            </w:r>
            <w:r w:rsidR="00064D68">
              <w:rPr>
                <w:rFonts w:ascii="Times New Roman" w:hAnsi="Times New Roman"/>
                <w:b/>
                <w:sz w:val="24"/>
              </w:rPr>
              <w:t>8473</w:t>
            </w:r>
            <w:r>
              <w:rPr>
                <w:rFonts w:ascii="Times New Roman" w:hAnsi="Times New Roman" w:hint="eastAsia"/>
                <w:b/>
                <w:sz w:val="24"/>
              </w:rPr>
              <w:t>%</w:t>
            </w:r>
          </w:p>
        </w:tc>
        <w:tc>
          <w:tcPr>
            <w:tcW w:w="1857" w:type="dxa"/>
          </w:tcPr>
          <w:p w14:paraId="2602C2A2" w14:textId="0A1DD6CC"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064D68">
              <w:rPr>
                <w:rFonts w:ascii="Times New Roman" w:hAnsi="Times New Roman"/>
                <w:b/>
                <w:sz w:val="24"/>
              </w:rPr>
              <w:t>7.3248</w:t>
            </w:r>
            <w:r>
              <w:rPr>
                <w:rFonts w:ascii="Times New Roman" w:hAnsi="Times New Roman" w:hint="eastAsia"/>
                <w:b/>
                <w:sz w:val="24"/>
              </w:rPr>
              <w:t>%</w:t>
            </w:r>
          </w:p>
        </w:tc>
      </w:tr>
    </w:tbl>
    <w:p w14:paraId="54BACD7A" w14:textId="77777777" w:rsidR="00A229B1" w:rsidRDefault="00A229B1" w:rsidP="00E11106">
      <w:pPr>
        <w:rPr>
          <w:rFonts w:ascii="Times New Roman" w:hAnsi="Times New Roman"/>
          <w:sz w:val="24"/>
        </w:rPr>
      </w:pPr>
    </w:p>
    <w:p w14:paraId="7609E6EE" w14:textId="77777777" w:rsidR="00A229B1" w:rsidRDefault="00A229B1" w:rsidP="00E11106">
      <w:pPr>
        <w:rPr>
          <w:rFonts w:ascii="Times New Roman" w:hAnsi="Times New Roman"/>
          <w:sz w:val="24"/>
        </w:rPr>
      </w:pPr>
    </w:p>
    <w:p w14:paraId="5C8E792C" w14:textId="54A8C0C0" w:rsidR="00A229B1" w:rsidRPr="00EF207A" w:rsidRDefault="00A229B1" w:rsidP="00A229B1">
      <w:pPr>
        <w:jc w:val="center"/>
        <w:rPr>
          <w:rFonts w:ascii="Times New Roman" w:eastAsia="等线" w:hAnsi="Times New Roman"/>
          <w:b/>
          <w:sz w:val="18"/>
          <w:szCs w:val="18"/>
        </w:rPr>
      </w:pPr>
      <w:r w:rsidRPr="00C51D3D">
        <w:rPr>
          <w:rFonts w:ascii="Times New Roman" w:eastAsia="等线" w:hAnsi="Times New Roman"/>
          <w:b/>
          <w:sz w:val="18"/>
          <w:szCs w:val="18"/>
        </w:rPr>
        <w:t>表</w:t>
      </w:r>
      <w:r>
        <w:rPr>
          <w:rFonts w:ascii="Times New Roman" w:eastAsia="等线" w:hAnsi="Times New Roman" w:hint="eastAsia"/>
          <w:b/>
          <w:sz w:val="18"/>
          <w:szCs w:val="18"/>
        </w:rPr>
        <w:t>3</w:t>
      </w:r>
      <w:r w:rsidRPr="00C51D3D">
        <w:rPr>
          <w:rFonts w:ascii="Times New Roman" w:eastAsia="等线" w:hAnsi="Times New Roman"/>
          <w:b/>
          <w:sz w:val="18"/>
          <w:szCs w:val="18"/>
        </w:rPr>
        <w:t>.</w:t>
      </w:r>
      <w:r>
        <w:rPr>
          <w:rFonts w:ascii="Times New Roman" w:eastAsia="等线" w:hAnsi="Times New Roman" w:hint="eastAsia"/>
          <w:b/>
          <w:sz w:val="18"/>
          <w:szCs w:val="18"/>
        </w:rPr>
        <w:t>3.</w:t>
      </w:r>
      <w:r w:rsidR="0002706E">
        <w:rPr>
          <w:rFonts w:ascii="Times New Roman" w:eastAsia="等线" w:hAnsi="Times New Roman"/>
          <w:b/>
          <w:sz w:val="18"/>
          <w:szCs w:val="18"/>
        </w:rPr>
        <w:t>4</w:t>
      </w:r>
      <w:r w:rsidRPr="00C51D3D">
        <w:rPr>
          <w:rFonts w:ascii="Times New Roman" w:eastAsia="等线" w:hAnsi="Times New Roman"/>
          <w:b/>
          <w:sz w:val="18"/>
          <w:szCs w:val="18"/>
        </w:rPr>
        <w:t xml:space="preserve">  </w:t>
      </w:r>
      <w:r>
        <w:rPr>
          <w:rFonts w:ascii="Times New Roman" w:eastAsia="等线" w:hAnsi="Times New Roman" w:hint="eastAsia"/>
          <w:b/>
          <w:sz w:val="18"/>
          <w:szCs w:val="18"/>
        </w:rPr>
        <w:t>基于过去</w:t>
      </w:r>
      <w:r w:rsidR="0002706E">
        <w:rPr>
          <w:rFonts w:ascii="Times New Roman" w:eastAsia="等线" w:hAnsi="Times New Roman"/>
          <w:b/>
          <w:sz w:val="18"/>
          <w:szCs w:val="18"/>
        </w:rPr>
        <w:t>12</w:t>
      </w:r>
      <w:r w:rsidRPr="00EF207A">
        <w:rPr>
          <w:rFonts w:ascii="Times New Roman" w:eastAsia="等线" w:hAnsi="Times New Roman" w:hint="eastAsia"/>
          <w:b/>
          <w:sz w:val="18"/>
          <w:szCs w:val="18"/>
        </w:rPr>
        <w:t>个月的累积收益率</w:t>
      </w:r>
      <w:r>
        <w:rPr>
          <w:rFonts w:ascii="Times New Roman" w:eastAsia="等线" w:hAnsi="Times New Roman" w:hint="eastAsia"/>
          <w:b/>
          <w:sz w:val="18"/>
          <w:szCs w:val="18"/>
        </w:rPr>
        <w:t>构造的五分位投资组合的平均收益率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857"/>
        <w:gridCol w:w="1857"/>
        <w:gridCol w:w="1857"/>
        <w:gridCol w:w="1857"/>
      </w:tblGrid>
      <w:tr w:rsidR="00A229B1" w:rsidRPr="00C51D3D" w14:paraId="6FE078DF" w14:textId="77777777" w:rsidTr="00767D8A">
        <w:trPr>
          <w:trHeight w:val="486"/>
          <w:jc w:val="center"/>
        </w:trPr>
        <w:tc>
          <w:tcPr>
            <w:tcW w:w="1857" w:type="dxa"/>
            <w:tcBorders>
              <w:tl2br w:val="single" w:sz="4" w:space="0" w:color="auto"/>
            </w:tcBorders>
          </w:tcPr>
          <w:p w14:paraId="60CB83E5" w14:textId="77777777" w:rsidR="00A229B1" w:rsidRDefault="00A229B1" w:rsidP="00767D8A">
            <w:pPr>
              <w:jc w:val="right"/>
              <w:rPr>
                <w:rFonts w:ascii="Times New Roman" w:hAnsi="Times New Roman"/>
                <w:b/>
                <w:sz w:val="24"/>
              </w:rPr>
            </w:pPr>
            <w:r>
              <w:rPr>
                <w:rFonts w:ascii="Times New Roman" w:hAnsi="Times New Roman" w:hint="eastAsia"/>
                <w:b/>
                <w:sz w:val="24"/>
              </w:rPr>
              <w:t>持有期</w:t>
            </w:r>
          </w:p>
          <w:p w14:paraId="7A8FCC24" w14:textId="77777777" w:rsidR="00A229B1" w:rsidRPr="00C51D3D" w:rsidRDefault="00A229B1" w:rsidP="00767D8A">
            <w:pPr>
              <w:jc w:val="left"/>
              <w:rPr>
                <w:rFonts w:ascii="Times New Roman" w:hAnsi="Times New Roman"/>
                <w:b/>
                <w:sz w:val="24"/>
              </w:rPr>
            </w:pPr>
            <w:r>
              <w:rPr>
                <w:rFonts w:ascii="Times New Roman" w:hAnsi="Times New Roman" w:hint="eastAsia"/>
                <w:b/>
                <w:sz w:val="24"/>
              </w:rPr>
              <w:t>组号</w:t>
            </w:r>
          </w:p>
        </w:tc>
        <w:tc>
          <w:tcPr>
            <w:tcW w:w="1857" w:type="dxa"/>
          </w:tcPr>
          <w:p w14:paraId="79978D1E"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w:t>
            </w:r>
            <w:r>
              <w:rPr>
                <w:rFonts w:ascii="Times New Roman" w:hAnsi="Times New Roman" w:hint="eastAsia"/>
                <w:b/>
                <w:sz w:val="24"/>
              </w:rPr>
              <w:t>个月</w:t>
            </w:r>
          </w:p>
        </w:tc>
        <w:tc>
          <w:tcPr>
            <w:tcW w:w="1857" w:type="dxa"/>
          </w:tcPr>
          <w:p w14:paraId="460DA478"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3</w:t>
            </w:r>
            <w:r>
              <w:rPr>
                <w:rFonts w:ascii="Times New Roman" w:hAnsi="Times New Roman" w:hint="eastAsia"/>
                <w:b/>
                <w:sz w:val="24"/>
              </w:rPr>
              <w:t>个月</w:t>
            </w:r>
          </w:p>
        </w:tc>
        <w:tc>
          <w:tcPr>
            <w:tcW w:w="1857" w:type="dxa"/>
          </w:tcPr>
          <w:p w14:paraId="146B7114"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6</w:t>
            </w:r>
            <w:r>
              <w:rPr>
                <w:rFonts w:ascii="Times New Roman" w:hAnsi="Times New Roman" w:hint="eastAsia"/>
                <w:b/>
                <w:sz w:val="24"/>
              </w:rPr>
              <w:t>个月</w:t>
            </w:r>
          </w:p>
        </w:tc>
        <w:tc>
          <w:tcPr>
            <w:tcW w:w="1857" w:type="dxa"/>
          </w:tcPr>
          <w:p w14:paraId="78DDCBCD"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12</w:t>
            </w:r>
            <w:r>
              <w:rPr>
                <w:rFonts w:ascii="Times New Roman" w:hAnsi="Times New Roman" w:hint="eastAsia"/>
                <w:b/>
                <w:sz w:val="24"/>
              </w:rPr>
              <w:t>个月</w:t>
            </w:r>
          </w:p>
        </w:tc>
      </w:tr>
      <w:tr w:rsidR="00A229B1" w:rsidRPr="00C51D3D" w14:paraId="5FBC38AB" w14:textId="77777777" w:rsidTr="00767D8A">
        <w:trPr>
          <w:jc w:val="center"/>
        </w:trPr>
        <w:tc>
          <w:tcPr>
            <w:tcW w:w="1857" w:type="dxa"/>
          </w:tcPr>
          <w:p w14:paraId="1189F787"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Q1</w:t>
            </w:r>
          </w:p>
        </w:tc>
        <w:tc>
          <w:tcPr>
            <w:tcW w:w="1857" w:type="dxa"/>
          </w:tcPr>
          <w:p w14:paraId="74E9BAE6" w14:textId="525F6B4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D90D40">
              <w:rPr>
                <w:rFonts w:ascii="Times New Roman" w:hAnsi="Times New Roman"/>
                <w:b/>
                <w:sz w:val="24"/>
              </w:rPr>
              <w:t>4080</w:t>
            </w:r>
            <w:r>
              <w:rPr>
                <w:rFonts w:ascii="Times New Roman" w:hAnsi="Times New Roman" w:hint="eastAsia"/>
                <w:b/>
                <w:sz w:val="24"/>
              </w:rPr>
              <w:t>%</w:t>
            </w:r>
          </w:p>
        </w:tc>
        <w:tc>
          <w:tcPr>
            <w:tcW w:w="1857" w:type="dxa"/>
          </w:tcPr>
          <w:p w14:paraId="45B406FC" w14:textId="2385A061"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6067</w:t>
            </w:r>
            <w:r w:rsidR="00C337BC">
              <w:rPr>
                <w:rFonts w:ascii="Times New Roman" w:hAnsi="Times New Roman" w:hint="eastAsia"/>
                <w:b/>
                <w:sz w:val="24"/>
              </w:rPr>
              <w:t xml:space="preserve"> </w:t>
            </w:r>
            <w:r>
              <w:rPr>
                <w:rFonts w:ascii="Times New Roman" w:hAnsi="Times New Roman" w:hint="eastAsia"/>
                <w:b/>
                <w:sz w:val="24"/>
              </w:rPr>
              <w:t>%</w:t>
            </w:r>
          </w:p>
        </w:tc>
        <w:tc>
          <w:tcPr>
            <w:tcW w:w="1857" w:type="dxa"/>
          </w:tcPr>
          <w:p w14:paraId="267CCE16" w14:textId="494EE714"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5932</w:t>
            </w:r>
            <w:r>
              <w:rPr>
                <w:rFonts w:ascii="Times New Roman" w:hAnsi="Times New Roman" w:hint="eastAsia"/>
                <w:b/>
                <w:sz w:val="24"/>
              </w:rPr>
              <w:t>%</w:t>
            </w:r>
          </w:p>
        </w:tc>
        <w:tc>
          <w:tcPr>
            <w:tcW w:w="1857" w:type="dxa"/>
          </w:tcPr>
          <w:p w14:paraId="1CFAE1FC" w14:textId="54D1CB64" w:rsidR="00A229B1" w:rsidRPr="00C51D3D" w:rsidRDefault="00A229B1" w:rsidP="00767D8A">
            <w:pPr>
              <w:jc w:val="center"/>
              <w:rPr>
                <w:rFonts w:ascii="Times New Roman" w:hAnsi="Times New Roman"/>
                <w:b/>
                <w:sz w:val="24"/>
              </w:rPr>
            </w:pPr>
            <w:r>
              <w:rPr>
                <w:rFonts w:ascii="Times New Roman" w:hAnsi="Times New Roman" w:hint="eastAsia"/>
                <w:b/>
                <w:sz w:val="24"/>
              </w:rPr>
              <w:t>-1.</w:t>
            </w:r>
            <w:r w:rsidR="00C337BC">
              <w:rPr>
                <w:rFonts w:ascii="Times New Roman" w:hAnsi="Times New Roman"/>
                <w:b/>
                <w:sz w:val="24"/>
              </w:rPr>
              <w:t>0216</w:t>
            </w:r>
            <w:r>
              <w:rPr>
                <w:rFonts w:ascii="Times New Roman" w:hAnsi="Times New Roman" w:hint="eastAsia"/>
                <w:b/>
                <w:sz w:val="24"/>
              </w:rPr>
              <w:t>%</w:t>
            </w:r>
          </w:p>
        </w:tc>
      </w:tr>
      <w:tr w:rsidR="00A229B1" w:rsidRPr="00C51D3D" w14:paraId="0D9D8669" w14:textId="77777777" w:rsidTr="00767D8A">
        <w:trPr>
          <w:jc w:val="center"/>
        </w:trPr>
        <w:tc>
          <w:tcPr>
            <w:tcW w:w="1857" w:type="dxa"/>
          </w:tcPr>
          <w:p w14:paraId="52D6D3D5" w14:textId="77777777" w:rsidR="00A229B1" w:rsidRPr="00C51D3D" w:rsidRDefault="00A229B1" w:rsidP="00767D8A">
            <w:pPr>
              <w:jc w:val="center"/>
              <w:rPr>
                <w:rFonts w:ascii="Times New Roman" w:hAnsi="Times New Roman"/>
                <w:b/>
                <w:sz w:val="24"/>
              </w:rPr>
            </w:pPr>
            <w:r>
              <w:rPr>
                <w:rFonts w:ascii="Times New Roman" w:hAnsi="Times New Roman" w:hint="eastAsia"/>
                <w:b/>
                <w:sz w:val="24"/>
              </w:rPr>
              <w:t>Q2</w:t>
            </w:r>
          </w:p>
        </w:tc>
        <w:tc>
          <w:tcPr>
            <w:tcW w:w="1857" w:type="dxa"/>
          </w:tcPr>
          <w:p w14:paraId="168978CF" w14:textId="0B96B0FC"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D90D40">
              <w:rPr>
                <w:rFonts w:ascii="Times New Roman" w:hAnsi="Times New Roman"/>
                <w:b/>
                <w:sz w:val="24"/>
              </w:rPr>
              <w:t>4642</w:t>
            </w:r>
            <w:r>
              <w:rPr>
                <w:rFonts w:ascii="Times New Roman" w:hAnsi="Times New Roman" w:hint="eastAsia"/>
                <w:b/>
                <w:sz w:val="24"/>
              </w:rPr>
              <w:t>%</w:t>
            </w:r>
          </w:p>
        </w:tc>
        <w:tc>
          <w:tcPr>
            <w:tcW w:w="1857" w:type="dxa"/>
          </w:tcPr>
          <w:p w14:paraId="32EC5C4A" w14:textId="375D8C87"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8953</w:t>
            </w:r>
            <w:r>
              <w:rPr>
                <w:rFonts w:ascii="Times New Roman" w:hAnsi="Times New Roman" w:hint="eastAsia"/>
                <w:b/>
                <w:sz w:val="24"/>
              </w:rPr>
              <w:t>%</w:t>
            </w:r>
          </w:p>
        </w:tc>
        <w:tc>
          <w:tcPr>
            <w:tcW w:w="1857" w:type="dxa"/>
          </w:tcPr>
          <w:p w14:paraId="309D5A7A" w14:textId="2E529B27" w:rsidR="00A229B1" w:rsidRPr="00C51D3D" w:rsidRDefault="00C337BC" w:rsidP="00767D8A">
            <w:pPr>
              <w:jc w:val="center"/>
              <w:rPr>
                <w:rFonts w:ascii="Times New Roman" w:hAnsi="Times New Roman"/>
                <w:b/>
                <w:sz w:val="24"/>
              </w:rPr>
            </w:pPr>
            <w:r>
              <w:rPr>
                <w:rFonts w:ascii="Times New Roman" w:hAnsi="Times New Roman"/>
                <w:b/>
                <w:sz w:val="24"/>
              </w:rPr>
              <w:t>1.1971</w:t>
            </w:r>
            <w:r w:rsidR="00A229B1">
              <w:rPr>
                <w:rFonts w:ascii="Times New Roman" w:hAnsi="Times New Roman" w:hint="eastAsia"/>
                <w:b/>
                <w:sz w:val="24"/>
              </w:rPr>
              <w:t>%</w:t>
            </w:r>
          </w:p>
        </w:tc>
        <w:tc>
          <w:tcPr>
            <w:tcW w:w="1857" w:type="dxa"/>
          </w:tcPr>
          <w:p w14:paraId="1FA4BAC3" w14:textId="33E33DAB" w:rsidR="00A229B1" w:rsidRPr="00C51D3D" w:rsidRDefault="00C337BC" w:rsidP="00767D8A">
            <w:pPr>
              <w:jc w:val="center"/>
              <w:rPr>
                <w:rFonts w:ascii="Times New Roman" w:hAnsi="Times New Roman"/>
                <w:b/>
                <w:sz w:val="24"/>
              </w:rPr>
            </w:pPr>
            <w:r>
              <w:rPr>
                <w:rFonts w:ascii="Times New Roman" w:hAnsi="Times New Roman"/>
                <w:b/>
                <w:sz w:val="24"/>
              </w:rPr>
              <w:t>2.1287</w:t>
            </w:r>
            <w:r w:rsidR="00A229B1">
              <w:rPr>
                <w:rFonts w:ascii="Times New Roman" w:hAnsi="Times New Roman" w:hint="eastAsia"/>
                <w:b/>
                <w:sz w:val="24"/>
              </w:rPr>
              <w:t>%</w:t>
            </w:r>
          </w:p>
        </w:tc>
      </w:tr>
      <w:tr w:rsidR="00A229B1" w:rsidRPr="00C51D3D" w14:paraId="12F88F1E" w14:textId="77777777" w:rsidTr="00767D8A">
        <w:trPr>
          <w:jc w:val="center"/>
        </w:trPr>
        <w:tc>
          <w:tcPr>
            <w:tcW w:w="1857" w:type="dxa"/>
          </w:tcPr>
          <w:p w14:paraId="6F3A2D21" w14:textId="77777777" w:rsidR="00A229B1" w:rsidRDefault="00A229B1" w:rsidP="00767D8A">
            <w:pPr>
              <w:jc w:val="center"/>
              <w:rPr>
                <w:rFonts w:ascii="Times New Roman" w:hAnsi="Times New Roman"/>
                <w:b/>
                <w:sz w:val="24"/>
              </w:rPr>
            </w:pPr>
            <w:r>
              <w:rPr>
                <w:rFonts w:ascii="Times New Roman" w:hAnsi="Times New Roman" w:hint="eastAsia"/>
                <w:b/>
                <w:sz w:val="24"/>
              </w:rPr>
              <w:t>Q3</w:t>
            </w:r>
          </w:p>
        </w:tc>
        <w:tc>
          <w:tcPr>
            <w:tcW w:w="1857" w:type="dxa"/>
          </w:tcPr>
          <w:p w14:paraId="25E233AA" w14:textId="73EF3B84"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D90D40">
              <w:rPr>
                <w:rFonts w:ascii="Times New Roman" w:hAnsi="Times New Roman"/>
                <w:b/>
                <w:sz w:val="24"/>
              </w:rPr>
              <w:t>2415</w:t>
            </w:r>
            <w:r>
              <w:rPr>
                <w:rFonts w:ascii="Times New Roman" w:hAnsi="Times New Roman" w:hint="eastAsia"/>
                <w:b/>
                <w:sz w:val="24"/>
              </w:rPr>
              <w:t>%</w:t>
            </w:r>
          </w:p>
        </w:tc>
        <w:tc>
          <w:tcPr>
            <w:tcW w:w="1857" w:type="dxa"/>
          </w:tcPr>
          <w:p w14:paraId="71E4D127" w14:textId="60E8723E"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6190</w:t>
            </w:r>
            <w:r>
              <w:rPr>
                <w:rFonts w:ascii="Times New Roman" w:hAnsi="Times New Roman" w:hint="eastAsia"/>
                <w:b/>
                <w:sz w:val="24"/>
              </w:rPr>
              <w:t>%</w:t>
            </w:r>
          </w:p>
        </w:tc>
        <w:tc>
          <w:tcPr>
            <w:tcW w:w="1857" w:type="dxa"/>
          </w:tcPr>
          <w:p w14:paraId="7238C18C" w14:textId="38BCC313"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8138</w:t>
            </w:r>
            <w:r>
              <w:rPr>
                <w:rFonts w:ascii="Times New Roman" w:hAnsi="Times New Roman" w:hint="eastAsia"/>
                <w:b/>
                <w:sz w:val="24"/>
              </w:rPr>
              <w:t>%</w:t>
            </w:r>
          </w:p>
        </w:tc>
        <w:tc>
          <w:tcPr>
            <w:tcW w:w="1857" w:type="dxa"/>
          </w:tcPr>
          <w:p w14:paraId="066605C8" w14:textId="787B199E" w:rsidR="00A229B1" w:rsidRPr="00C51D3D" w:rsidRDefault="00C337BC" w:rsidP="00767D8A">
            <w:pPr>
              <w:jc w:val="center"/>
              <w:rPr>
                <w:rFonts w:ascii="Times New Roman" w:hAnsi="Times New Roman"/>
                <w:b/>
                <w:sz w:val="24"/>
              </w:rPr>
            </w:pPr>
            <w:r>
              <w:rPr>
                <w:rFonts w:ascii="Times New Roman" w:hAnsi="Times New Roman"/>
                <w:b/>
                <w:sz w:val="24"/>
              </w:rPr>
              <w:t>1</w:t>
            </w:r>
            <w:r w:rsidR="00A229B1">
              <w:rPr>
                <w:rFonts w:ascii="Times New Roman" w:hAnsi="Times New Roman" w:hint="eastAsia"/>
                <w:b/>
                <w:sz w:val="24"/>
              </w:rPr>
              <w:t>.</w:t>
            </w:r>
            <w:r>
              <w:rPr>
                <w:rFonts w:ascii="Times New Roman" w:hAnsi="Times New Roman"/>
                <w:b/>
                <w:sz w:val="24"/>
              </w:rPr>
              <w:t>0691</w:t>
            </w:r>
            <w:r w:rsidR="00A229B1">
              <w:rPr>
                <w:rFonts w:ascii="Times New Roman" w:hAnsi="Times New Roman" w:hint="eastAsia"/>
                <w:b/>
                <w:sz w:val="24"/>
              </w:rPr>
              <w:t>%</w:t>
            </w:r>
          </w:p>
        </w:tc>
      </w:tr>
      <w:tr w:rsidR="00A229B1" w:rsidRPr="00C51D3D" w14:paraId="69E105A2" w14:textId="77777777" w:rsidTr="00767D8A">
        <w:trPr>
          <w:jc w:val="center"/>
        </w:trPr>
        <w:tc>
          <w:tcPr>
            <w:tcW w:w="1857" w:type="dxa"/>
          </w:tcPr>
          <w:p w14:paraId="649733FC" w14:textId="77777777" w:rsidR="00A229B1" w:rsidRDefault="00A229B1" w:rsidP="00767D8A">
            <w:pPr>
              <w:jc w:val="center"/>
              <w:rPr>
                <w:rFonts w:ascii="Times New Roman" w:hAnsi="Times New Roman"/>
                <w:b/>
                <w:sz w:val="24"/>
              </w:rPr>
            </w:pPr>
            <w:r>
              <w:rPr>
                <w:rFonts w:ascii="Times New Roman" w:hAnsi="Times New Roman" w:hint="eastAsia"/>
                <w:b/>
                <w:sz w:val="24"/>
              </w:rPr>
              <w:t>Q4</w:t>
            </w:r>
          </w:p>
        </w:tc>
        <w:tc>
          <w:tcPr>
            <w:tcW w:w="1857" w:type="dxa"/>
          </w:tcPr>
          <w:p w14:paraId="17B22C55" w14:textId="714FB632"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D90D40">
              <w:rPr>
                <w:rFonts w:ascii="Times New Roman" w:hAnsi="Times New Roman"/>
                <w:b/>
                <w:sz w:val="24"/>
              </w:rPr>
              <w:t>2395</w:t>
            </w:r>
            <w:r>
              <w:rPr>
                <w:rFonts w:ascii="Times New Roman" w:hAnsi="Times New Roman" w:hint="eastAsia"/>
                <w:b/>
                <w:sz w:val="24"/>
              </w:rPr>
              <w:t>%</w:t>
            </w:r>
          </w:p>
        </w:tc>
        <w:tc>
          <w:tcPr>
            <w:tcW w:w="1857" w:type="dxa"/>
          </w:tcPr>
          <w:p w14:paraId="295B6DEE" w14:textId="68482E1A" w:rsidR="00A229B1" w:rsidRPr="00C51D3D" w:rsidRDefault="00A229B1" w:rsidP="00767D8A">
            <w:pPr>
              <w:jc w:val="center"/>
              <w:rPr>
                <w:rFonts w:ascii="Times New Roman" w:hAnsi="Times New Roman"/>
                <w:b/>
                <w:sz w:val="24"/>
              </w:rPr>
            </w:pPr>
            <w:r>
              <w:rPr>
                <w:rFonts w:ascii="Times New Roman" w:hAnsi="Times New Roman" w:hint="eastAsia"/>
                <w:b/>
                <w:sz w:val="24"/>
              </w:rPr>
              <w:t>-0.</w:t>
            </w:r>
            <w:r w:rsidR="00C337BC">
              <w:rPr>
                <w:rFonts w:ascii="Times New Roman" w:hAnsi="Times New Roman"/>
                <w:b/>
                <w:sz w:val="24"/>
              </w:rPr>
              <w:t>5798</w:t>
            </w:r>
            <w:r>
              <w:rPr>
                <w:rFonts w:ascii="Times New Roman" w:hAnsi="Times New Roman" w:hint="eastAsia"/>
                <w:b/>
                <w:sz w:val="24"/>
              </w:rPr>
              <w:t>%</w:t>
            </w:r>
          </w:p>
        </w:tc>
        <w:tc>
          <w:tcPr>
            <w:tcW w:w="1857" w:type="dxa"/>
          </w:tcPr>
          <w:p w14:paraId="33950E04" w14:textId="23629C35"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1.0937</w:t>
            </w:r>
            <w:r>
              <w:rPr>
                <w:rFonts w:ascii="Times New Roman" w:hAnsi="Times New Roman" w:hint="eastAsia"/>
                <w:b/>
                <w:sz w:val="24"/>
              </w:rPr>
              <w:t>%</w:t>
            </w:r>
          </w:p>
        </w:tc>
        <w:tc>
          <w:tcPr>
            <w:tcW w:w="1857" w:type="dxa"/>
          </w:tcPr>
          <w:p w14:paraId="78477F06" w14:textId="2F804C41"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1.6824</w:t>
            </w:r>
            <w:r>
              <w:rPr>
                <w:rFonts w:ascii="Times New Roman" w:hAnsi="Times New Roman" w:hint="eastAsia"/>
                <w:b/>
                <w:sz w:val="24"/>
              </w:rPr>
              <w:t>%</w:t>
            </w:r>
          </w:p>
        </w:tc>
      </w:tr>
      <w:tr w:rsidR="00A229B1" w:rsidRPr="00C51D3D" w14:paraId="7EF5B7E3" w14:textId="77777777" w:rsidTr="00767D8A">
        <w:trPr>
          <w:jc w:val="center"/>
        </w:trPr>
        <w:tc>
          <w:tcPr>
            <w:tcW w:w="1857" w:type="dxa"/>
          </w:tcPr>
          <w:p w14:paraId="78A20CD0" w14:textId="77777777" w:rsidR="00A229B1" w:rsidRDefault="00A229B1" w:rsidP="00767D8A">
            <w:pPr>
              <w:jc w:val="center"/>
              <w:rPr>
                <w:rFonts w:ascii="Times New Roman" w:hAnsi="Times New Roman"/>
                <w:b/>
                <w:sz w:val="24"/>
              </w:rPr>
            </w:pPr>
            <w:r>
              <w:rPr>
                <w:rFonts w:ascii="Times New Roman" w:hAnsi="Times New Roman" w:hint="eastAsia"/>
                <w:b/>
                <w:sz w:val="24"/>
              </w:rPr>
              <w:t>Q5</w:t>
            </w:r>
          </w:p>
        </w:tc>
        <w:tc>
          <w:tcPr>
            <w:tcW w:w="1857" w:type="dxa"/>
          </w:tcPr>
          <w:p w14:paraId="7BD27627" w14:textId="4FE7B7AD" w:rsidR="00A229B1" w:rsidRPr="00C51D3D" w:rsidRDefault="00A229B1" w:rsidP="00767D8A">
            <w:pPr>
              <w:jc w:val="center"/>
              <w:rPr>
                <w:rFonts w:ascii="Times New Roman" w:hAnsi="Times New Roman"/>
                <w:b/>
                <w:sz w:val="24"/>
              </w:rPr>
            </w:pPr>
            <w:r>
              <w:rPr>
                <w:rFonts w:ascii="Times New Roman" w:hAnsi="Times New Roman" w:hint="eastAsia"/>
                <w:b/>
                <w:sz w:val="24"/>
              </w:rPr>
              <w:t>-1.</w:t>
            </w:r>
            <w:r w:rsidR="00C337BC">
              <w:rPr>
                <w:rFonts w:ascii="Times New Roman" w:hAnsi="Times New Roman"/>
                <w:b/>
                <w:sz w:val="24"/>
              </w:rPr>
              <w:t>2879</w:t>
            </w:r>
            <w:r>
              <w:rPr>
                <w:rFonts w:ascii="Times New Roman" w:hAnsi="Times New Roman" w:hint="eastAsia"/>
                <w:b/>
                <w:sz w:val="24"/>
              </w:rPr>
              <w:t>%</w:t>
            </w:r>
          </w:p>
        </w:tc>
        <w:tc>
          <w:tcPr>
            <w:tcW w:w="1857" w:type="dxa"/>
          </w:tcPr>
          <w:p w14:paraId="540BBA44" w14:textId="2DD77CCC" w:rsidR="00A229B1" w:rsidRPr="00C51D3D" w:rsidRDefault="00A229B1" w:rsidP="00767D8A">
            <w:pPr>
              <w:jc w:val="center"/>
              <w:rPr>
                <w:rFonts w:ascii="Times New Roman" w:hAnsi="Times New Roman"/>
                <w:b/>
                <w:sz w:val="24"/>
              </w:rPr>
            </w:pPr>
            <w:r>
              <w:rPr>
                <w:rFonts w:ascii="Times New Roman" w:hAnsi="Times New Roman" w:hint="eastAsia"/>
                <w:b/>
                <w:sz w:val="24"/>
              </w:rPr>
              <w:t>-3.0</w:t>
            </w:r>
            <w:r w:rsidR="00C337BC">
              <w:rPr>
                <w:rFonts w:ascii="Times New Roman" w:hAnsi="Times New Roman"/>
                <w:b/>
                <w:sz w:val="24"/>
              </w:rPr>
              <w:t>645</w:t>
            </w:r>
            <w:r>
              <w:rPr>
                <w:rFonts w:ascii="Times New Roman" w:hAnsi="Times New Roman" w:hint="eastAsia"/>
                <w:b/>
                <w:sz w:val="24"/>
              </w:rPr>
              <w:t>%</w:t>
            </w:r>
          </w:p>
        </w:tc>
        <w:tc>
          <w:tcPr>
            <w:tcW w:w="1857" w:type="dxa"/>
          </w:tcPr>
          <w:p w14:paraId="60F5A588" w14:textId="5F55E4CC" w:rsidR="00A229B1" w:rsidRPr="00C51D3D" w:rsidRDefault="00A229B1" w:rsidP="00767D8A">
            <w:pPr>
              <w:jc w:val="center"/>
              <w:rPr>
                <w:rFonts w:ascii="Times New Roman" w:hAnsi="Times New Roman"/>
                <w:b/>
                <w:sz w:val="24"/>
              </w:rPr>
            </w:pPr>
            <w:r>
              <w:rPr>
                <w:rFonts w:ascii="Times New Roman" w:hAnsi="Times New Roman" w:hint="eastAsia"/>
                <w:b/>
                <w:sz w:val="24"/>
              </w:rPr>
              <w:t>-4.</w:t>
            </w:r>
            <w:r w:rsidR="00C337BC">
              <w:rPr>
                <w:rFonts w:ascii="Times New Roman" w:hAnsi="Times New Roman"/>
                <w:b/>
                <w:sz w:val="24"/>
              </w:rPr>
              <w:t>9996</w:t>
            </w:r>
            <w:r>
              <w:rPr>
                <w:rFonts w:ascii="Times New Roman" w:hAnsi="Times New Roman" w:hint="eastAsia"/>
                <w:b/>
                <w:sz w:val="24"/>
              </w:rPr>
              <w:t>%</w:t>
            </w:r>
          </w:p>
        </w:tc>
        <w:tc>
          <w:tcPr>
            <w:tcW w:w="1857" w:type="dxa"/>
          </w:tcPr>
          <w:p w14:paraId="4ADC42A6" w14:textId="0028737D"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8.4910</w:t>
            </w:r>
            <w:r>
              <w:rPr>
                <w:rFonts w:ascii="Times New Roman" w:hAnsi="Times New Roman" w:hint="eastAsia"/>
                <w:b/>
                <w:sz w:val="24"/>
              </w:rPr>
              <w:t>%</w:t>
            </w:r>
          </w:p>
        </w:tc>
      </w:tr>
      <w:tr w:rsidR="00A229B1" w:rsidRPr="00C51D3D" w14:paraId="51763795" w14:textId="77777777" w:rsidTr="00767D8A">
        <w:trPr>
          <w:jc w:val="center"/>
        </w:trPr>
        <w:tc>
          <w:tcPr>
            <w:tcW w:w="1857" w:type="dxa"/>
          </w:tcPr>
          <w:p w14:paraId="339C7AA6" w14:textId="77777777" w:rsidR="00A229B1" w:rsidRDefault="00A229B1" w:rsidP="00767D8A">
            <w:pPr>
              <w:jc w:val="center"/>
              <w:rPr>
                <w:rFonts w:ascii="Times New Roman" w:hAnsi="Times New Roman"/>
                <w:b/>
                <w:sz w:val="24"/>
              </w:rPr>
            </w:pPr>
            <w:r>
              <w:rPr>
                <w:rFonts w:ascii="Times New Roman" w:hAnsi="Times New Roman" w:hint="eastAsia"/>
                <w:b/>
                <w:sz w:val="24"/>
              </w:rPr>
              <w:t>Q5-Q1</w:t>
            </w:r>
          </w:p>
        </w:tc>
        <w:tc>
          <w:tcPr>
            <w:tcW w:w="1857" w:type="dxa"/>
          </w:tcPr>
          <w:p w14:paraId="1519FD76" w14:textId="696AABBC"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1.6959</w:t>
            </w:r>
            <w:r>
              <w:rPr>
                <w:rFonts w:ascii="Times New Roman" w:hAnsi="Times New Roman" w:hint="eastAsia"/>
                <w:b/>
                <w:sz w:val="24"/>
              </w:rPr>
              <w:t>%</w:t>
            </w:r>
          </w:p>
        </w:tc>
        <w:tc>
          <w:tcPr>
            <w:tcW w:w="1857" w:type="dxa"/>
          </w:tcPr>
          <w:p w14:paraId="211D5277" w14:textId="7E751A91" w:rsidR="00A229B1" w:rsidRPr="00C51D3D" w:rsidRDefault="00A229B1" w:rsidP="00767D8A">
            <w:pPr>
              <w:jc w:val="center"/>
              <w:rPr>
                <w:rFonts w:ascii="Times New Roman" w:hAnsi="Times New Roman"/>
                <w:b/>
                <w:sz w:val="24"/>
              </w:rPr>
            </w:pPr>
            <w:r>
              <w:rPr>
                <w:rFonts w:ascii="Times New Roman" w:hAnsi="Times New Roman" w:hint="eastAsia"/>
                <w:b/>
                <w:sz w:val="24"/>
              </w:rPr>
              <w:t>-3.</w:t>
            </w:r>
            <w:r w:rsidR="00C337BC">
              <w:rPr>
                <w:rFonts w:ascii="Times New Roman" w:hAnsi="Times New Roman"/>
                <w:b/>
                <w:sz w:val="24"/>
              </w:rPr>
              <w:t>6712</w:t>
            </w:r>
            <w:r>
              <w:rPr>
                <w:rFonts w:ascii="Times New Roman" w:hAnsi="Times New Roman" w:hint="eastAsia"/>
                <w:b/>
                <w:sz w:val="24"/>
              </w:rPr>
              <w:t>%</w:t>
            </w:r>
          </w:p>
        </w:tc>
        <w:tc>
          <w:tcPr>
            <w:tcW w:w="1857" w:type="dxa"/>
          </w:tcPr>
          <w:p w14:paraId="7CF1545A" w14:textId="4231379F"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5.5928</w:t>
            </w:r>
            <w:r>
              <w:rPr>
                <w:rFonts w:ascii="Times New Roman" w:hAnsi="Times New Roman" w:hint="eastAsia"/>
                <w:b/>
                <w:sz w:val="24"/>
              </w:rPr>
              <w:t>%</w:t>
            </w:r>
          </w:p>
        </w:tc>
        <w:tc>
          <w:tcPr>
            <w:tcW w:w="1857" w:type="dxa"/>
          </w:tcPr>
          <w:p w14:paraId="513DF894" w14:textId="764FF75D" w:rsidR="00A229B1" w:rsidRPr="00C51D3D" w:rsidRDefault="00A229B1" w:rsidP="00767D8A">
            <w:pPr>
              <w:jc w:val="center"/>
              <w:rPr>
                <w:rFonts w:ascii="Times New Roman" w:hAnsi="Times New Roman"/>
                <w:b/>
                <w:sz w:val="24"/>
              </w:rPr>
            </w:pPr>
            <w:r>
              <w:rPr>
                <w:rFonts w:ascii="Times New Roman" w:hAnsi="Times New Roman" w:hint="eastAsia"/>
                <w:b/>
                <w:sz w:val="24"/>
              </w:rPr>
              <w:t>-</w:t>
            </w:r>
            <w:r w:rsidR="00C337BC">
              <w:rPr>
                <w:rFonts w:ascii="Times New Roman" w:hAnsi="Times New Roman"/>
                <w:b/>
                <w:sz w:val="24"/>
              </w:rPr>
              <w:t>7.4694</w:t>
            </w:r>
            <w:r>
              <w:rPr>
                <w:rFonts w:ascii="Times New Roman" w:hAnsi="Times New Roman" w:hint="eastAsia"/>
                <w:b/>
                <w:sz w:val="24"/>
              </w:rPr>
              <w:t>%</w:t>
            </w:r>
          </w:p>
        </w:tc>
      </w:tr>
    </w:tbl>
    <w:p w14:paraId="789538E3" w14:textId="77777777" w:rsidR="00A229B1" w:rsidRDefault="00A229B1" w:rsidP="00454352">
      <w:pPr>
        <w:spacing w:line="300" w:lineRule="auto"/>
        <w:ind w:firstLineChars="200" w:firstLine="480"/>
        <w:rPr>
          <w:rFonts w:ascii="Times New Roman" w:hAnsi="Times New Roman"/>
          <w:sz w:val="24"/>
        </w:rPr>
      </w:pPr>
    </w:p>
    <w:p w14:paraId="1FC8F693" w14:textId="5A793FE6" w:rsidR="00454352" w:rsidRDefault="00454352" w:rsidP="00454352">
      <w:pPr>
        <w:spacing w:line="300" w:lineRule="auto"/>
        <w:ind w:firstLineChars="200" w:firstLine="480"/>
        <w:rPr>
          <w:rFonts w:ascii="Times New Roman" w:hAnsi="Times New Roman"/>
          <w:sz w:val="24"/>
        </w:rPr>
      </w:pPr>
      <w:r>
        <w:rPr>
          <w:rFonts w:ascii="Times New Roman" w:hAnsi="Times New Roman" w:hint="eastAsia"/>
          <w:sz w:val="24"/>
        </w:rPr>
        <w:t>表</w:t>
      </w:r>
      <w:r>
        <w:rPr>
          <w:rFonts w:ascii="Times New Roman" w:hAnsi="Times New Roman" w:hint="eastAsia"/>
          <w:sz w:val="24"/>
        </w:rPr>
        <w:t>3.3.1-3.3.4</w:t>
      </w:r>
      <w:r>
        <w:rPr>
          <w:rFonts w:ascii="Times New Roman" w:hAnsi="Times New Roman" w:hint="eastAsia"/>
          <w:sz w:val="24"/>
        </w:rPr>
        <w:t>报告了</w:t>
      </w:r>
      <w:r w:rsidRPr="00454352">
        <w:rPr>
          <w:rFonts w:ascii="Times New Roman" w:hAnsi="Times New Roman" w:hint="eastAsia"/>
          <w:sz w:val="24"/>
        </w:rPr>
        <w:t>以</w:t>
      </w:r>
      <w:r>
        <w:rPr>
          <w:rFonts w:ascii="Times New Roman" w:hAnsi="Times New Roman" w:hint="eastAsia"/>
          <w:sz w:val="24"/>
        </w:rPr>
        <w:t>2001</w:t>
      </w:r>
      <w:r w:rsidRPr="00454352">
        <w:rPr>
          <w:rFonts w:ascii="Times New Roman" w:hAnsi="Times New Roman" w:hint="eastAsia"/>
          <w:sz w:val="24"/>
        </w:rPr>
        <w:t>年</w:t>
      </w:r>
      <w:r w:rsidRPr="00454352">
        <w:rPr>
          <w:rFonts w:ascii="Times New Roman" w:hAnsi="Times New Roman" w:hint="eastAsia"/>
          <w:sz w:val="24"/>
        </w:rPr>
        <w:t>1</w:t>
      </w:r>
      <w:r w:rsidRPr="00454352">
        <w:rPr>
          <w:rFonts w:ascii="Times New Roman" w:hAnsi="Times New Roman" w:hint="eastAsia"/>
          <w:sz w:val="24"/>
        </w:rPr>
        <w:t>月至</w:t>
      </w:r>
      <w:r w:rsidRPr="00454352">
        <w:rPr>
          <w:rFonts w:ascii="Times New Roman" w:hAnsi="Times New Roman" w:hint="eastAsia"/>
          <w:sz w:val="24"/>
        </w:rPr>
        <w:t>20</w:t>
      </w:r>
      <w:r>
        <w:rPr>
          <w:rFonts w:ascii="Times New Roman" w:hAnsi="Times New Roman" w:hint="eastAsia"/>
          <w:sz w:val="24"/>
        </w:rPr>
        <w:t>22</w:t>
      </w:r>
      <w:r w:rsidRPr="00454352">
        <w:rPr>
          <w:rFonts w:ascii="Times New Roman" w:hAnsi="Times New Roman" w:hint="eastAsia"/>
          <w:sz w:val="24"/>
        </w:rPr>
        <w:t>年</w:t>
      </w:r>
      <w:r w:rsidRPr="00454352">
        <w:rPr>
          <w:rFonts w:ascii="Times New Roman" w:hAnsi="Times New Roman" w:hint="eastAsia"/>
          <w:sz w:val="24"/>
        </w:rPr>
        <w:t>12</w:t>
      </w:r>
      <w:r w:rsidRPr="00454352">
        <w:rPr>
          <w:rFonts w:ascii="Times New Roman" w:hAnsi="Times New Roman" w:hint="eastAsia"/>
          <w:sz w:val="24"/>
        </w:rPr>
        <w:t>月作为投资组合构造期的每一分位投资组合的平均收益率</w:t>
      </w:r>
      <w:r>
        <w:rPr>
          <w:rFonts w:ascii="Times New Roman" w:hAnsi="Times New Roman" w:hint="eastAsia"/>
          <w:sz w:val="24"/>
        </w:rPr>
        <w:t>。</w:t>
      </w:r>
    </w:p>
    <w:p w14:paraId="35B27E80" w14:textId="4F0F537C" w:rsidR="00E11106" w:rsidRDefault="00454352" w:rsidP="00454352">
      <w:pPr>
        <w:spacing w:line="300" w:lineRule="auto"/>
        <w:ind w:firstLineChars="200" w:firstLine="480"/>
        <w:rPr>
          <w:rFonts w:ascii="Times New Roman" w:hAnsi="Times New Roman"/>
          <w:sz w:val="24"/>
        </w:rPr>
      </w:pPr>
      <w:r>
        <w:rPr>
          <w:rFonts w:ascii="Times New Roman" w:hAnsi="Times New Roman" w:hint="eastAsia"/>
          <w:sz w:val="24"/>
        </w:rPr>
        <w:t>根据表</w:t>
      </w:r>
      <w:r>
        <w:rPr>
          <w:rFonts w:ascii="Times New Roman" w:hAnsi="Times New Roman" w:hint="eastAsia"/>
          <w:sz w:val="24"/>
        </w:rPr>
        <w:t>3.3.1</w:t>
      </w:r>
      <w:r>
        <w:rPr>
          <w:rFonts w:ascii="Times New Roman" w:hAnsi="Times New Roman" w:hint="eastAsia"/>
          <w:sz w:val="24"/>
        </w:rPr>
        <w:t>的结果显示，</w:t>
      </w:r>
      <w:r w:rsidRPr="00454352">
        <w:rPr>
          <w:rFonts w:ascii="Times New Roman" w:hAnsi="Times New Roman" w:hint="eastAsia"/>
          <w:sz w:val="24"/>
        </w:rPr>
        <w:t>当股票依过去</w:t>
      </w:r>
      <w:r w:rsidRPr="00454352">
        <w:rPr>
          <w:rFonts w:ascii="Times New Roman" w:hAnsi="Times New Roman" w:hint="eastAsia"/>
          <w:sz w:val="24"/>
        </w:rPr>
        <w:t>1</w:t>
      </w:r>
      <w:r w:rsidRPr="00454352">
        <w:rPr>
          <w:rFonts w:ascii="Times New Roman" w:hAnsi="Times New Roman" w:hint="eastAsia"/>
          <w:sz w:val="24"/>
        </w:rPr>
        <w:t>个月的收益率排序时</w:t>
      </w:r>
      <w:r>
        <w:rPr>
          <w:rFonts w:ascii="Times New Roman" w:hAnsi="Times New Roman" w:hint="eastAsia"/>
          <w:sz w:val="24"/>
        </w:rPr>
        <w:t>，过去的输者（组</w:t>
      </w:r>
      <w:r>
        <w:rPr>
          <w:rFonts w:ascii="Times New Roman" w:hAnsi="Times New Roman" w:hint="eastAsia"/>
          <w:sz w:val="24"/>
        </w:rPr>
        <w:t>Q1</w:t>
      </w:r>
      <w:r>
        <w:rPr>
          <w:rFonts w:ascii="Times New Roman" w:hAnsi="Times New Roman" w:hint="eastAsia"/>
          <w:sz w:val="24"/>
        </w:rPr>
        <w:t>）的未来表现胜过了过去的赢者（组</w:t>
      </w:r>
      <w:r>
        <w:rPr>
          <w:rFonts w:ascii="Times New Roman" w:hAnsi="Times New Roman" w:hint="eastAsia"/>
          <w:sz w:val="24"/>
        </w:rPr>
        <w:t>Q5</w:t>
      </w:r>
      <w:r>
        <w:rPr>
          <w:rFonts w:ascii="Times New Roman" w:hAnsi="Times New Roman" w:hint="eastAsia"/>
          <w:sz w:val="24"/>
        </w:rPr>
        <w:t>）。</w:t>
      </w:r>
      <w:r w:rsidRPr="00454352">
        <w:rPr>
          <w:rFonts w:ascii="Times New Roman" w:hAnsi="Times New Roman" w:hint="eastAsia"/>
          <w:sz w:val="24"/>
        </w:rPr>
        <w:t>过去输者的一个月持有期收益率为</w:t>
      </w:r>
      <w:r>
        <w:rPr>
          <w:rFonts w:ascii="Times New Roman" w:hAnsi="Times New Roman" w:hint="eastAsia"/>
          <w:sz w:val="24"/>
        </w:rPr>
        <w:t>0.5108</w:t>
      </w:r>
      <w:r w:rsidRPr="00454352">
        <w:rPr>
          <w:rFonts w:ascii="Times New Roman" w:hAnsi="Times New Roman" w:hint="eastAsia"/>
          <w:sz w:val="24"/>
        </w:rPr>
        <w:t>%</w:t>
      </w:r>
      <w:r w:rsidRPr="00454352">
        <w:rPr>
          <w:rFonts w:ascii="Times New Roman" w:hAnsi="Times New Roman" w:hint="eastAsia"/>
          <w:sz w:val="24"/>
        </w:rPr>
        <w:t>，然而过去赢者的一个月持有期收益率只有</w:t>
      </w:r>
      <w:r>
        <w:rPr>
          <w:rFonts w:ascii="Times New Roman" w:hAnsi="Times New Roman" w:hint="eastAsia"/>
          <w:sz w:val="24"/>
        </w:rPr>
        <w:t>-1.5967</w:t>
      </w:r>
      <w:r w:rsidRPr="00454352">
        <w:rPr>
          <w:rFonts w:ascii="Times New Roman" w:hAnsi="Times New Roman" w:hint="eastAsia"/>
          <w:sz w:val="24"/>
        </w:rPr>
        <w:t>%</w:t>
      </w:r>
      <w:r w:rsidRPr="00454352">
        <w:rPr>
          <w:rFonts w:ascii="Times New Roman" w:hAnsi="Times New Roman" w:hint="eastAsia"/>
          <w:sz w:val="24"/>
        </w:rPr>
        <w:t>，它们的差是</w:t>
      </w:r>
      <w:r>
        <w:rPr>
          <w:rFonts w:ascii="Times New Roman" w:hAnsi="Times New Roman" w:hint="eastAsia"/>
          <w:sz w:val="24"/>
        </w:rPr>
        <w:t>-2.1075</w:t>
      </w:r>
      <w:r w:rsidRPr="00454352">
        <w:rPr>
          <w:rFonts w:ascii="Times New Roman" w:hAnsi="Times New Roman" w:hint="eastAsia"/>
          <w:sz w:val="24"/>
        </w:rPr>
        <w:t>%</w:t>
      </w:r>
      <w:r w:rsidRPr="00454352">
        <w:rPr>
          <w:rFonts w:ascii="Times New Roman" w:hAnsi="Times New Roman" w:hint="eastAsia"/>
          <w:sz w:val="24"/>
        </w:rPr>
        <w:t>。其他</w:t>
      </w:r>
      <w:r w:rsidRPr="00454352">
        <w:rPr>
          <w:rFonts w:ascii="Times New Roman" w:hAnsi="Times New Roman" w:hint="eastAsia"/>
          <w:sz w:val="24"/>
        </w:rPr>
        <w:t>3</w:t>
      </w:r>
      <w:r w:rsidRPr="00454352">
        <w:rPr>
          <w:rFonts w:ascii="Times New Roman" w:hAnsi="Times New Roman" w:hint="eastAsia"/>
          <w:sz w:val="24"/>
        </w:rPr>
        <w:t>个月、</w:t>
      </w:r>
      <w:r w:rsidRPr="00454352">
        <w:rPr>
          <w:rFonts w:ascii="Times New Roman" w:hAnsi="Times New Roman" w:hint="eastAsia"/>
          <w:sz w:val="24"/>
        </w:rPr>
        <w:t>6</w:t>
      </w:r>
      <w:r w:rsidRPr="00454352">
        <w:rPr>
          <w:rFonts w:ascii="Times New Roman" w:hAnsi="Times New Roman" w:hint="eastAsia"/>
          <w:sz w:val="24"/>
        </w:rPr>
        <w:t>个月和</w:t>
      </w:r>
      <w:r w:rsidRPr="00454352">
        <w:rPr>
          <w:rFonts w:ascii="Times New Roman" w:hAnsi="Times New Roman" w:hint="eastAsia"/>
          <w:sz w:val="24"/>
        </w:rPr>
        <w:t>12</w:t>
      </w:r>
      <w:r w:rsidRPr="00454352">
        <w:rPr>
          <w:rFonts w:ascii="Times New Roman" w:hAnsi="Times New Roman" w:hint="eastAsia"/>
          <w:sz w:val="24"/>
        </w:rPr>
        <w:t>个月持有期收益率也具有同样的模式</w:t>
      </w:r>
      <w:r>
        <w:rPr>
          <w:rFonts w:ascii="Times New Roman" w:hAnsi="Times New Roman" w:hint="eastAsia"/>
          <w:sz w:val="24"/>
        </w:rPr>
        <w:t>。</w:t>
      </w:r>
      <w:r w:rsidRPr="00454352">
        <w:rPr>
          <w:rFonts w:ascii="Times New Roman" w:hAnsi="Times New Roman" w:hint="eastAsia"/>
          <w:sz w:val="24"/>
        </w:rPr>
        <w:t>过去输者与过去赢者的平均收益率之差分别等于</w:t>
      </w:r>
      <w:r>
        <w:rPr>
          <w:rFonts w:ascii="Times New Roman" w:hAnsi="Times New Roman" w:hint="eastAsia"/>
          <w:sz w:val="24"/>
        </w:rPr>
        <w:t>-3.7487</w:t>
      </w:r>
      <w:r w:rsidRPr="00454352">
        <w:rPr>
          <w:rFonts w:ascii="Times New Roman" w:hAnsi="Times New Roman" w:hint="eastAsia"/>
          <w:sz w:val="24"/>
        </w:rPr>
        <w:t>%</w:t>
      </w:r>
      <w:r w:rsidRPr="00454352">
        <w:rPr>
          <w:rFonts w:ascii="Times New Roman" w:hAnsi="Times New Roman" w:hint="eastAsia"/>
          <w:sz w:val="24"/>
        </w:rPr>
        <w:t>、</w:t>
      </w:r>
      <w:r>
        <w:rPr>
          <w:rFonts w:ascii="Times New Roman" w:hAnsi="Times New Roman" w:hint="eastAsia"/>
          <w:sz w:val="24"/>
        </w:rPr>
        <w:t>-4</w:t>
      </w:r>
      <w:r w:rsidRPr="00454352">
        <w:rPr>
          <w:rFonts w:ascii="Times New Roman" w:hAnsi="Times New Roman" w:hint="eastAsia"/>
          <w:sz w:val="24"/>
        </w:rPr>
        <w:t>.</w:t>
      </w:r>
      <w:r>
        <w:rPr>
          <w:rFonts w:ascii="Times New Roman" w:hAnsi="Times New Roman" w:hint="eastAsia"/>
          <w:sz w:val="24"/>
        </w:rPr>
        <w:t>4560</w:t>
      </w:r>
      <w:r w:rsidRPr="00454352">
        <w:rPr>
          <w:rFonts w:ascii="Times New Roman" w:hAnsi="Times New Roman" w:hint="eastAsia"/>
          <w:sz w:val="24"/>
        </w:rPr>
        <w:t>%</w:t>
      </w:r>
      <w:r w:rsidRPr="00454352">
        <w:rPr>
          <w:rFonts w:ascii="Times New Roman" w:hAnsi="Times New Roman" w:hint="eastAsia"/>
          <w:sz w:val="24"/>
        </w:rPr>
        <w:t>和</w:t>
      </w:r>
      <w:r>
        <w:rPr>
          <w:rFonts w:ascii="Times New Roman" w:hAnsi="Times New Roman" w:hint="eastAsia"/>
          <w:sz w:val="24"/>
        </w:rPr>
        <w:t>-4.3566</w:t>
      </w:r>
      <w:r w:rsidRPr="00454352">
        <w:rPr>
          <w:rFonts w:ascii="Times New Roman" w:hAnsi="Times New Roman" w:hint="eastAsia"/>
          <w:sz w:val="24"/>
        </w:rPr>
        <w:t>%</w:t>
      </w:r>
      <w:r w:rsidRPr="00454352">
        <w:rPr>
          <w:rFonts w:ascii="Times New Roman" w:hAnsi="Times New Roman" w:hint="eastAsia"/>
          <w:sz w:val="24"/>
        </w:rPr>
        <w:t>。以上结</w:t>
      </w:r>
      <w:r>
        <w:rPr>
          <w:rFonts w:ascii="Times New Roman" w:hAnsi="Times New Roman" w:hint="eastAsia"/>
          <w:sz w:val="24"/>
        </w:rPr>
        <w:t>果显示</w:t>
      </w:r>
      <w:r w:rsidR="00375E6D">
        <w:rPr>
          <w:rFonts w:ascii="Times New Roman" w:hAnsi="Times New Roman" w:hint="eastAsia"/>
          <w:sz w:val="24"/>
        </w:rPr>
        <w:t>中国</w:t>
      </w:r>
      <w:r w:rsidR="00375E6D">
        <w:rPr>
          <w:rFonts w:ascii="Times New Roman" w:hAnsi="Times New Roman" w:hint="eastAsia"/>
          <w:sz w:val="24"/>
        </w:rPr>
        <w:t>A</w:t>
      </w:r>
      <w:r w:rsidR="00375E6D">
        <w:rPr>
          <w:rFonts w:ascii="Times New Roman" w:hAnsi="Times New Roman" w:hint="eastAsia"/>
          <w:sz w:val="24"/>
        </w:rPr>
        <w:t>股市场存在反转效应，</w:t>
      </w:r>
      <w:r w:rsidR="00375E6D" w:rsidRPr="00375E6D">
        <w:rPr>
          <w:rFonts w:ascii="Times New Roman" w:hAnsi="Times New Roman" w:hint="eastAsia"/>
          <w:sz w:val="24"/>
        </w:rPr>
        <w:t>即过去的输者将表现好而过去的赢者将表现</w:t>
      </w:r>
      <w:r w:rsidR="00375E6D">
        <w:rPr>
          <w:rFonts w:ascii="Times New Roman" w:hAnsi="Times New Roman" w:hint="eastAsia"/>
          <w:sz w:val="24"/>
        </w:rPr>
        <w:t>差。</w:t>
      </w:r>
    </w:p>
    <w:p w14:paraId="7820EAB7" w14:textId="7CD68457" w:rsidR="00375E6D" w:rsidRPr="00454352" w:rsidRDefault="00375E6D" w:rsidP="00454352">
      <w:pPr>
        <w:spacing w:line="300" w:lineRule="auto"/>
        <w:ind w:firstLineChars="200" w:firstLine="480"/>
        <w:rPr>
          <w:rFonts w:ascii="Times New Roman" w:hAnsi="Times New Roman"/>
          <w:sz w:val="24"/>
        </w:rPr>
      </w:pPr>
      <w:r>
        <w:rPr>
          <w:rFonts w:ascii="Times New Roman" w:hAnsi="Times New Roman" w:hint="eastAsia"/>
          <w:sz w:val="24"/>
        </w:rPr>
        <w:t>表</w:t>
      </w:r>
      <w:r>
        <w:rPr>
          <w:rFonts w:ascii="Times New Roman" w:hAnsi="Times New Roman" w:hint="eastAsia"/>
          <w:sz w:val="24"/>
        </w:rPr>
        <w:t>3.3.2</w:t>
      </w:r>
      <w:r>
        <w:rPr>
          <w:rFonts w:ascii="Times New Roman" w:hAnsi="Times New Roman" w:hint="eastAsia"/>
          <w:sz w:val="24"/>
        </w:rPr>
        <w:t>、</w:t>
      </w:r>
      <w:r>
        <w:rPr>
          <w:rFonts w:ascii="Times New Roman" w:hAnsi="Times New Roman" w:hint="eastAsia"/>
          <w:sz w:val="24"/>
        </w:rPr>
        <w:t>3.3.3</w:t>
      </w:r>
      <w:r>
        <w:rPr>
          <w:rFonts w:ascii="Times New Roman" w:hAnsi="Times New Roman" w:hint="eastAsia"/>
          <w:sz w:val="24"/>
        </w:rPr>
        <w:t>、</w:t>
      </w:r>
      <w:r>
        <w:rPr>
          <w:rFonts w:ascii="Times New Roman" w:hAnsi="Times New Roman" w:hint="eastAsia"/>
          <w:sz w:val="24"/>
        </w:rPr>
        <w:t>3.3.4</w:t>
      </w:r>
      <w:r>
        <w:rPr>
          <w:rFonts w:ascii="Times New Roman" w:hAnsi="Times New Roman" w:hint="eastAsia"/>
          <w:sz w:val="24"/>
        </w:rPr>
        <w:t>依次报告了</w:t>
      </w:r>
      <w:r w:rsidRPr="00454352">
        <w:rPr>
          <w:rFonts w:ascii="Times New Roman" w:hAnsi="Times New Roman" w:hint="eastAsia"/>
          <w:sz w:val="24"/>
        </w:rPr>
        <w:t>依过去</w:t>
      </w:r>
      <w:r>
        <w:rPr>
          <w:rFonts w:ascii="Times New Roman" w:hAnsi="Times New Roman" w:hint="eastAsia"/>
          <w:sz w:val="24"/>
        </w:rPr>
        <w:t>3</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12</w:t>
      </w:r>
      <w:r w:rsidRPr="00454352">
        <w:rPr>
          <w:rFonts w:ascii="Times New Roman" w:hAnsi="Times New Roman" w:hint="eastAsia"/>
          <w:sz w:val="24"/>
        </w:rPr>
        <w:t>个月的收益率</w:t>
      </w:r>
      <w:r>
        <w:rPr>
          <w:rFonts w:ascii="Times New Roman" w:hAnsi="Times New Roman" w:hint="eastAsia"/>
          <w:sz w:val="24"/>
        </w:rPr>
        <w:t>排序时的结果，它们都具有与表</w:t>
      </w:r>
      <w:r>
        <w:rPr>
          <w:rFonts w:ascii="Times New Roman" w:hAnsi="Times New Roman" w:hint="eastAsia"/>
          <w:sz w:val="24"/>
        </w:rPr>
        <w:t>3.3.1</w:t>
      </w:r>
      <w:r>
        <w:rPr>
          <w:rFonts w:ascii="Times New Roman" w:hAnsi="Times New Roman"/>
          <w:sz w:val="24"/>
        </w:rPr>
        <w:t>中分析出的类似的反转效应特征。</w:t>
      </w:r>
    </w:p>
    <w:p w14:paraId="725CE31B" w14:textId="77777777" w:rsidR="00E11106" w:rsidRPr="00C51D3D" w:rsidRDefault="00E11106" w:rsidP="00E11106">
      <w:pPr>
        <w:spacing w:line="300" w:lineRule="auto"/>
        <w:rPr>
          <w:rFonts w:ascii="Times New Roman" w:hAnsi="Times New Roman"/>
          <w:sz w:val="24"/>
        </w:rPr>
      </w:pPr>
    </w:p>
    <w:p w14:paraId="69BE1E57" w14:textId="77777777" w:rsidR="0052648B" w:rsidRPr="00C51D3D" w:rsidRDefault="00033DA2" w:rsidP="0052648B">
      <w:pPr>
        <w:spacing w:before="240" w:after="240"/>
        <w:jc w:val="center"/>
        <w:rPr>
          <w:rFonts w:ascii="Times New Roman" w:eastAsia="黑体" w:hAnsi="Times New Roman"/>
          <w:sz w:val="36"/>
        </w:rPr>
      </w:pPr>
      <w:r w:rsidRPr="00C51D3D">
        <w:rPr>
          <w:rFonts w:ascii="Times New Roman" w:eastAsia="黑体" w:hAnsi="Times New Roman"/>
          <w:sz w:val="36"/>
        </w:rPr>
        <w:t>4</w:t>
      </w:r>
      <w:r w:rsidR="00B24A50">
        <w:rPr>
          <w:rFonts w:ascii="Times New Roman" w:eastAsia="黑体" w:hAnsi="Times New Roman"/>
          <w:sz w:val="36"/>
        </w:rPr>
        <w:t xml:space="preserve"> </w:t>
      </w:r>
      <w:r w:rsidR="0052648B" w:rsidRPr="00C51D3D">
        <w:rPr>
          <w:rFonts w:ascii="Times New Roman" w:eastAsia="黑体" w:hAnsi="Times New Roman"/>
          <w:sz w:val="36"/>
        </w:rPr>
        <w:t>参考文献</w:t>
      </w:r>
    </w:p>
    <w:p w14:paraId="3D9ED9EE" w14:textId="77777777" w:rsidR="0052648B" w:rsidRPr="00C51D3D" w:rsidRDefault="0077179D" w:rsidP="0052648B">
      <w:pPr>
        <w:pStyle w:val="af0"/>
        <w:numPr>
          <w:ilvl w:val="0"/>
          <w:numId w:val="15"/>
        </w:numPr>
        <w:spacing w:line="300" w:lineRule="auto"/>
        <w:ind w:firstLineChars="0"/>
        <w:rPr>
          <w:sz w:val="24"/>
        </w:rPr>
      </w:pPr>
      <w:r w:rsidRPr="0077179D">
        <w:rPr>
          <w:rFonts w:hint="eastAsia"/>
          <w:sz w:val="24"/>
        </w:rPr>
        <w:t>靳云汇，刘霖</w:t>
      </w:r>
      <w:r w:rsidRPr="0077179D">
        <w:rPr>
          <w:rFonts w:hint="eastAsia"/>
          <w:sz w:val="24"/>
        </w:rPr>
        <w:t xml:space="preserve">. </w:t>
      </w:r>
      <w:r w:rsidRPr="0077179D">
        <w:rPr>
          <w:rFonts w:hint="eastAsia"/>
          <w:sz w:val="24"/>
        </w:rPr>
        <w:t>中国股票市场</w:t>
      </w:r>
      <w:r w:rsidRPr="0077179D">
        <w:rPr>
          <w:rFonts w:hint="eastAsia"/>
          <w:sz w:val="24"/>
        </w:rPr>
        <w:t>CAPM</w:t>
      </w:r>
      <w:r w:rsidRPr="0077179D">
        <w:rPr>
          <w:rFonts w:hint="eastAsia"/>
          <w:sz w:val="24"/>
        </w:rPr>
        <w:t>的实证研究</w:t>
      </w:r>
      <w:r w:rsidRPr="0077179D">
        <w:rPr>
          <w:rFonts w:hint="eastAsia"/>
          <w:sz w:val="24"/>
        </w:rPr>
        <w:t xml:space="preserve">[J]. </w:t>
      </w:r>
      <w:r w:rsidRPr="0077179D">
        <w:rPr>
          <w:rFonts w:hint="eastAsia"/>
          <w:sz w:val="24"/>
        </w:rPr>
        <w:t>金融研究，</w:t>
      </w:r>
      <w:r w:rsidRPr="0077179D">
        <w:rPr>
          <w:rFonts w:hint="eastAsia"/>
          <w:sz w:val="24"/>
        </w:rPr>
        <w:t>2001</w:t>
      </w:r>
      <w:r w:rsidRPr="0077179D">
        <w:rPr>
          <w:rFonts w:hint="eastAsia"/>
          <w:sz w:val="24"/>
        </w:rPr>
        <w:t>，</w:t>
      </w:r>
      <w:r w:rsidRPr="0077179D">
        <w:rPr>
          <w:rFonts w:hint="eastAsia"/>
          <w:sz w:val="24"/>
        </w:rPr>
        <w:t>(7)</w:t>
      </w:r>
    </w:p>
    <w:p w14:paraId="121B4FA3" w14:textId="77777777" w:rsidR="0052648B" w:rsidRPr="00C51D3D" w:rsidRDefault="0077179D" w:rsidP="0052648B">
      <w:pPr>
        <w:pStyle w:val="af0"/>
        <w:numPr>
          <w:ilvl w:val="0"/>
          <w:numId w:val="15"/>
        </w:numPr>
        <w:spacing w:line="300" w:lineRule="auto"/>
        <w:ind w:firstLineChars="0"/>
        <w:rPr>
          <w:sz w:val="24"/>
        </w:rPr>
      </w:pPr>
      <w:r w:rsidRPr="0077179D">
        <w:rPr>
          <w:rFonts w:hint="eastAsia"/>
          <w:sz w:val="24"/>
        </w:rPr>
        <w:t>贾权，陈章武</w:t>
      </w:r>
      <w:r w:rsidRPr="0077179D">
        <w:rPr>
          <w:rFonts w:hint="eastAsia"/>
          <w:sz w:val="24"/>
        </w:rPr>
        <w:t xml:space="preserve">. </w:t>
      </w:r>
      <w:r w:rsidRPr="0077179D">
        <w:rPr>
          <w:rFonts w:hint="eastAsia"/>
          <w:sz w:val="24"/>
        </w:rPr>
        <w:t>中国股市有效性的实证分析</w:t>
      </w:r>
      <w:r w:rsidRPr="0077179D">
        <w:rPr>
          <w:rFonts w:hint="eastAsia"/>
          <w:sz w:val="24"/>
        </w:rPr>
        <w:t xml:space="preserve">[J]. </w:t>
      </w:r>
      <w:r w:rsidRPr="0077179D">
        <w:rPr>
          <w:rFonts w:hint="eastAsia"/>
          <w:sz w:val="24"/>
        </w:rPr>
        <w:t>金融研究，</w:t>
      </w:r>
      <w:r w:rsidRPr="0077179D">
        <w:rPr>
          <w:rFonts w:hint="eastAsia"/>
          <w:sz w:val="24"/>
        </w:rPr>
        <w:t>2003</w:t>
      </w:r>
      <w:r w:rsidRPr="0077179D">
        <w:rPr>
          <w:rFonts w:hint="eastAsia"/>
          <w:sz w:val="24"/>
        </w:rPr>
        <w:t>，</w:t>
      </w:r>
      <w:r w:rsidRPr="0077179D">
        <w:rPr>
          <w:rFonts w:hint="eastAsia"/>
          <w:sz w:val="24"/>
        </w:rPr>
        <w:t>(7)</w:t>
      </w:r>
      <w:r w:rsidRPr="0077179D">
        <w:rPr>
          <w:rFonts w:hint="eastAsia"/>
          <w:sz w:val="24"/>
        </w:rPr>
        <w:t>：</w:t>
      </w:r>
      <w:r w:rsidRPr="0077179D">
        <w:rPr>
          <w:rFonts w:hint="eastAsia"/>
          <w:sz w:val="24"/>
        </w:rPr>
        <w:t>86-92.</w:t>
      </w:r>
    </w:p>
    <w:p w14:paraId="3CCAE154" w14:textId="77777777" w:rsidR="0052648B" w:rsidRDefault="009A4AF5" w:rsidP="0052648B">
      <w:pPr>
        <w:pStyle w:val="af0"/>
        <w:numPr>
          <w:ilvl w:val="0"/>
          <w:numId w:val="15"/>
        </w:numPr>
        <w:spacing w:line="300" w:lineRule="auto"/>
        <w:ind w:firstLineChars="0"/>
        <w:rPr>
          <w:sz w:val="24"/>
        </w:rPr>
      </w:pPr>
      <w:r w:rsidRPr="009A4AF5">
        <w:rPr>
          <w:rFonts w:hint="eastAsia"/>
          <w:sz w:val="24"/>
        </w:rPr>
        <w:t>Fama, E. F., &amp; MacBeth, J. D. Risk, Return, and Equilibrium: Empirical Tests[J]. The Journal of Political Economy, 1973, 81 (3): 607-636.</w:t>
      </w:r>
    </w:p>
    <w:p w14:paraId="4E33276F" w14:textId="77777777" w:rsidR="009A4AF5" w:rsidRPr="00C51D3D" w:rsidRDefault="009A4AF5" w:rsidP="0052648B">
      <w:pPr>
        <w:pStyle w:val="af0"/>
        <w:numPr>
          <w:ilvl w:val="0"/>
          <w:numId w:val="15"/>
        </w:numPr>
        <w:spacing w:line="300" w:lineRule="auto"/>
        <w:ind w:firstLineChars="0"/>
        <w:rPr>
          <w:sz w:val="24"/>
        </w:rPr>
      </w:pPr>
      <w:r w:rsidRPr="009A4AF5">
        <w:rPr>
          <w:rFonts w:hint="eastAsia"/>
          <w:sz w:val="24"/>
        </w:rPr>
        <w:t>Shi, H.-L., Jiang, Z.-Q., &amp; Zhou, W.-X. Profitability of Contrarian Strategies in the Chinese Stock Market[J]. PLoS ONE, 2015, 10 (9): e0137892.</w:t>
      </w:r>
    </w:p>
    <w:p w14:paraId="1B7CB7F3" w14:textId="77777777" w:rsidR="004D7316" w:rsidRDefault="004D7316" w:rsidP="007A7091">
      <w:pPr>
        <w:rPr>
          <w:rFonts w:ascii="Times New Roman" w:hAnsi="Times New Roman"/>
        </w:rPr>
      </w:pPr>
    </w:p>
    <w:p w14:paraId="1AA9AAF7" w14:textId="77777777" w:rsidR="00117CB7" w:rsidRDefault="00117CB7" w:rsidP="00117CB7">
      <w:pPr>
        <w:jc w:val="center"/>
        <w:rPr>
          <w:rFonts w:ascii="Times New Roman" w:eastAsia="黑体" w:hAnsi="Times New Roman"/>
          <w:sz w:val="36"/>
        </w:rPr>
      </w:pPr>
      <w:r>
        <w:rPr>
          <w:rFonts w:ascii="Times New Roman" w:eastAsia="黑体" w:hAnsi="Times New Roman"/>
          <w:sz w:val="36"/>
        </w:rPr>
        <w:t xml:space="preserve">5 </w:t>
      </w:r>
      <w:r>
        <w:rPr>
          <w:rFonts w:ascii="Times New Roman" w:eastAsia="黑体" w:hAnsi="Times New Roman" w:hint="eastAsia"/>
          <w:sz w:val="36"/>
        </w:rPr>
        <w:t>附录</w:t>
      </w:r>
    </w:p>
    <w:p w14:paraId="7ABE95A7" w14:textId="03A045B9" w:rsidR="00C15BCC" w:rsidRPr="00C15BCC" w:rsidRDefault="00C15BCC" w:rsidP="00C15BCC">
      <w:pPr>
        <w:spacing w:line="300" w:lineRule="auto"/>
        <w:rPr>
          <w:rFonts w:ascii="Times New Roman" w:hAnsi="Times New Roman"/>
          <w:sz w:val="24"/>
          <w:szCs w:val="20"/>
        </w:rPr>
      </w:pPr>
      <w:r w:rsidRPr="00C15BCC">
        <w:rPr>
          <w:rFonts w:ascii="Times New Roman" w:hAnsi="Times New Roman" w:hint="eastAsia"/>
          <w:sz w:val="24"/>
          <w:szCs w:val="20"/>
        </w:rPr>
        <w:t>本次实验中使用的所有代码：</w:t>
      </w:r>
    </w:p>
    <w:p w14:paraId="4A984E1D" w14:textId="08A10970" w:rsidR="00112249" w:rsidRPr="000E3224" w:rsidRDefault="000E3224" w:rsidP="000E3224">
      <w:pPr>
        <w:pStyle w:val="af4"/>
        <w:numPr>
          <w:ilvl w:val="0"/>
          <w:numId w:val="18"/>
        </w:numPr>
        <w:spacing w:line="300" w:lineRule="auto"/>
        <w:ind w:firstLineChars="0"/>
        <w:rPr>
          <w:rFonts w:ascii="Times New Roman" w:hAnsi="Times New Roman"/>
          <w:sz w:val="24"/>
          <w:szCs w:val="20"/>
        </w:rPr>
      </w:pPr>
      <w:r w:rsidRPr="000E3224">
        <w:rPr>
          <w:rFonts w:ascii="Times New Roman" w:hAnsi="Times New Roman"/>
          <w:sz w:val="24"/>
          <w:szCs w:val="20"/>
        </w:rPr>
        <w:t>CAPM</w:t>
      </w:r>
      <w:r w:rsidRPr="000E3224">
        <w:rPr>
          <w:rFonts w:ascii="Times New Roman" w:hAnsi="Times New Roman"/>
          <w:sz w:val="24"/>
          <w:szCs w:val="20"/>
        </w:rPr>
        <w:t>模型的</w:t>
      </w:r>
      <w:r w:rsidRPr="000E3224">
        <w:rPr>
          <w:rFonts w:ascii="Times New Roman" w:hAnsi="Times New Roman" w:hint="eastAsia"/>
          <w:sz w:val="24"/>
          <w:szCs w:val="20"/>
        </w:rPr>
        <w:t>单资产时间序列检验代码</w:t>
      </w:r>
    </w:p>
    <w:p w14:paraId="5924BB31"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import pandas as pd</w:t>
      </w:r>
    </w:p>
    <w:p w14:paraId="712E2056"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import numpy as np</w:t>
      </w:r>
    </w:p>
    <w:p w14:paraId="119B85C5"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import matplotlib.pyplot as plt</w:t>
      </w:r>
    </w:p>
    <w:p w14:paraId="0FD20F48" w14:textId="1F947DBC"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import statsmodels.api as sm</w:t>
      </w:r>
    </w:p>
    <w:p w14:paraId="515194D5"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读取上证指数的数据</w:t>
      </w:r>
    </w:p>
    <w:p w14:paraId="1EA866E5" w14:textId="1F639575" w:rsid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index_data = pd.read_excel('./stock_data/</w:t>
      </w:r>
      <w:r w:rsidRPr="000E3224">
        <w:rPr>
          <w:rFonts w:ascii="Times New Roman" w:hAnsi="Times New Roman" w:hint="eastAsia"/>
          <w:sz w:val="24"/>
          <w:szCs w:val="20"/>
        </w:rPr>
        <w:t>日度数据</w:t>
      </w:r>
      <w:r w:rsidRPr="000E3224">
        <w:rPr>
          <w:rFonts w:ascii="Times New Roman" w:hAnsi="Times New Roman" w:hint="eastAsia"/>
          <w:sz w:val="24"/>
          <w:szCs w:val="20"/>
        </w:rPr>
        <w:t>/000001_index/000001RESSET_IDXQTTN_1.xls', encoding='GB2312', usecols=[1, 5])</w:t>
      </w:r>
    </w:p>
    <w:p w14:paraId="4E61355B"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修改列的名称</w:t>
      </w:r>
    </w:p>
    <w:p w14:paraId="4A696B24" w14:textId="3C61E9F3"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index_data.columns = ['date', 'close']</w:t>
      </w:r>
    </w:p>
    <w:p w14:paraId="06D5F16A"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去除数据中的</w:t>
      </w:r>
      <w:r w:rsidRPr="000E3224">
        <w:rPr>
          <w:rFonts w:ascii="Times New Roman" w:hAnsi="Times New Roman" w:hint="eastAsia"/>
          <w:sz w:val="24"/>
          <w:szCs w:val="20"/>
        </w:rPr>
        <w:t>nan</w:t>
      </w:r>
      <w:r w:rsidRPr="000E3224">
        <w:rPr>
          <w:rFonts w:ascii="Times New Roman" w:hAnsi="Times New Roman" w:hint="eastAsia"/>
          <w:sz w:val="24"/>
          <w:szCs w:val="20"/>
        </w:rPr>
        <w:t>值</w:t>
      </w:r>
    </w:p>
    <w:p w14:paraId="1358ED78" w14:textId="53F2DFB3"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lastRenderedPageBreak/>
        <w:t>index_data.dropna(inplace=True)</w:t>
      </w:r>
    </w:p>
    <w:p w14:paraId="0E0F2557"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计算上证指数每日的对数收益率</w:t>
      </w:r>
    </w:p>
    <w:p w14:paraId="277CB39D" w14:textId="17DAD6BF"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index_data['return'] = np.log(index_data['close']) - np.log(index_data['close'].shift(periods=1))</w:t>
      </w:r>
    </w:p>
    <w:p w14:paraId="743FA463"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去除收益率为</w:t>
      </w:r>
      <w:r w:rsidRPr="000E3224">
        <w:rPr>
          <w:rFonts w:ascii="Times New Roman" w:hAnsi="Times New Roman" w:hint="eastAsia"/>
          <w:sz w:val="24"/>
          <w:szCs w:val="20"/>
        </w:rPr>
        <w:t>NAN</w:t>
      </w:r>
      <w:r w:rsidRPr="000E3224">
        <w:rPr>
          <w:rFonts w:ascii="Times New Roman" w:hAnsi="Times New Roman" w:hint="eastAsia"/>
          <w:sz w:val="24"/>
          <w:szCs w:val="20"/>
        </w:rPr>
        <w:t>的值</w:t>
      </w:r>
    </w:p>
    <w:p w14:paraId="416D0A6B" w14:textId="3308907E"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index_data.dropna(inplace=True)</w:t>
      </w:r>
    </w:p>
    <w:p w14:paraId="4A605613"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读取股票的数据</w:t>
      </w:r>
    </w:p>
    <w:p w14:paraId="6A9BF4E8" w14:textId="7208EA9A" w:rsid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stock_data600000 = pd.read_excel('./stock_data/</w:t>
      </w:r>
      <w:r w:rsidRPr="000E3224">
        <w:rPr>
          <w:rFonts w:ascii="Times New Roman" w:hAnsi="Times New Roman" w:hint="eastAsia"/>
          <w:sz w:val="24"/>
          <w:szCs w:val="20"/>
        </w:rPr>
        <w:t>日度数据</w:t>
      </w:r>
      <w:r w:rsidRPr="000E3224">
        <w:rPr>
          <w:rFonts w:ascii="Times New Roman" w:hAnsi="Times New Roman" w:hint="eastAsia"/>
          <w:sz w:val="24"/>
          <w:szCs w:val="20"/>
        </w:rPr>
        <w:t>/600000/600000stock_data_2000_2022_combined.xls', encoding='GB2312', usecols=[1, 5, 10])</w:t>
      </w:r>
    </w:p>
    <w:p w14:paraId="11B1CAD7"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w:t>
      </w:r>
      <w:r w:rsidRPr="000E3224">
        <w:rPr>
          <w:rFonts w:ascii="Times New Roman" w:hAnsi="Times New Roman" w:hint="eastAsia"/>
          <w:sz w:val="24"/>
          <w:szCs w:val="20"/>
        </w:rPr>
        <w:t>修改列名</w:t>
      </w:r>
      <w:r w:rsidRPr="000E3224">
        <w:rPr>
          <w:rFonts w:ascii="Times New Roman" w:hAnsi="Times New Roman" w:hint="eastAsia"/>
          <w:sz w:val="24"/>
          <w:szCs w:val="20"/>
        </w:rPr>
        <w:t xml:space="preserve">  </w:t>
      </w:r>
      <w:r w:rsidRPr="000E3224">
        <w:rPr>
          <w:rFonts w:ascii="Times New Roman" w:hAnsi="Times New Roman" w:hint="eastAsia"/>
          <w:sz w:val="24"/>
          <w:szCs w:val="20"/>
        </w:rPr>
        <w:t>日期，收盘价，无风险收益率</w:t>
      </w:r>
    </w:p>
    <w:p w14:paraId="5B1CF793" w14:textId="04D05F1F"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stock_data600000.columns = ['date', 'close', 'rfreturn']</w:t>
      </w:r>
    </w:p>
    <w:p w14:paraId="15707765"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去除股票数据中的</w:t>
      </w:r>
      <w:r w:rsidRPr="000E3224">
        <w:rPr>
          <w:rFonts w:ascii="Times New Roman" w:hAnsi="Times New Roman" w:hint="eastAsia"/>
          <w:sz w:val="24"/>
          <w:szCs w:val="20"/>
        </w:rPr>
        <w:t>NAN</w:t>
      </w:r>
      <w:r w:rsidRPr="000E3224">
        <w:rPr>
          <w:rFonts w:ascii="Times New Roman" w:hAnsi="Times New Roman" w:hint="eastAsia"/>
          <w:sz w:val="24"/>
          <w:szCs w:val="20"/>
        </w:rPr>
        <w:t>值</w:t>
      </w:r>
    </w:p>
    <w:p w14:paraId="48DDCF26" w14:textId="40695EC3"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stock_data600000.dropna(inplace=True)</w:t>
      </w:r>
    </w:p>
    <w:p w14:paraId="12E3209B"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计算股票的收益率</w:t>
      </w:r>
    </w:p>
    <w:p w14:paraId="256532C3" w14:textId="2FC1B368"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stock_data600000['return'] = np.log(stock_data600000['close']) - np.log(stock_data600000['close'].shift(periods=1))</w:t>
      </w:r>
    </w:p>
    <w:p w14:paraId="67A30996"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去除</w:t>
      </w:r>
      <w:r w:rsidRPr="000E3224">
        <w:rPr>
          <w:rFonts w:ascii="Times New Roman" w:hAnsi="Times New Roman" w:hint="eastAsia"/>
          <w:sz w:val="24"/>
          <w:szCs w:val="20"/>
        </w:rPr>
        <w:t>NAN</w:t>
      </w:r>
      <w:r w:rsidRPr="000E3224">
        <w:rPr>
          <w:rFonts w:ascii="Times New Roman" w:hAnsi="Times New Roman" w:hint="eastAsia"/>
          <w:sz w:val="24"/>
          <w:szCs w:val="20"/>
        </w:rPr>
        <w:t>值</w:t>
      </w:r>
    </w:p>
    <w:p w14:paraId="350C57FA" w14:textId="2ADFCE9A"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stock_data600000.dropna(inplace=True)</w:t>
      </w:r>
    </w:p>
    <w:p w14:paraId="206869EC"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收益率应该在</w:t>
      </w:r>
      <w:r w:rsidRPr="000E3224">
        <w:rPr>
          <w:rFonts w:ascii="Times New Roman" w:hAnsi="Times New Roman" w:hint="eastAsia"/>
          <w:sz w:val="24"/>
          <w:szCs w:val="20"/>
        </w:rPr>
        <w:t>-0.1-0.1</w:t>
      </w:r>
      <w:r w:rsidRPr="000E3224">
        <w:rPr>
          <w:rFonts w:ascii="Times New Roman" w:hAnsi="Times New Roman" w:hint="eastAsia"/>
          <w:sz w:val="24"/>
          <w:szCs w:val="20"/>
        </w:rPr>
        <w:t>之间，去除掉异常数据</w:t>
      </w:r>
    </w:p>
    <w:p w14:paraId="60B45621"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ind = (stock_data600000['return'] &gt;= -0.1) &amp; (stock_data600000['return'] &lt;= 0.1)</w:t>
      </w:r>
    </w:p>
    <w:p w14:paraId="6705B3E6" w14:textId="50CF30B2"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stock_data600000 = stock_data600000.loc[ind, :]</w:t>
      </w:r>
    </w:p>
    <w:p w14:paraId="378BF109" w14:textId="0724FA1B" w:rsid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拼接股票数据和上证指数数据</w:t>
      </w:r>
    </w:p>
    <w:p w14:paraId="63E17914"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merge_data = pd.merge(left=stock_data600000[['date', 'return', 'rfreturn']],</w:t>
      </w:r>
    </w:p>
    <w:p w14:paraId="5BEED2D3"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 xml:space="preserve">                     right=index_data[['date', 'return']],</w:t>
      </w:r>
    </w:p>
    <w:p w14:paraId="741ACB54"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 xml:space="preserve">                     on='date',</w:t>
      </w:r>
    </w:p>
    <w:p w14:paraId="309B89CB" w14:textId="26E516E7"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 xml:space="preserve">                     how='inner')</w:t>
      </w:r>
    </w:p>
    <w:p w14:paraId="3DAC6FFD" w14:textId="2860B8AB"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merge_data.columns = ['date', 'return_stk600000', 'rfreturn', 'return_ind']</w:t>
      </w:r>
    </w:p>
    <w:p w14:paraId="3BB17DBF"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stk_ret = merge_data['return_stk600000'].values</w:t>
      </w:r>
    </w:p>
    <w:p w14:paraId="2331E945"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rf_ret = merge_data['rfreturn'].values</w:t>
      </w:r>
    </w:p>
    <w:p w14:paraId="219951F6" w14:textId="3524E023"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ind_ret = merge_data['return_ind'].values</w:t>
      </w:r>
    </w:p>
    <w:p w14:paraId="747F4FAF"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hint="eastAsia"/>
          <w:sz w:val="24"/>
          <w:szCs w:val="20"/>
        </w:rPr>
        <w:t xml:space="preserve"># </w:t>
      </w:r>
      <w:r w:rsidRPr="000E3224">
        <w:rPr>
          <w:rFonts w:ascii="Times New Roman" w:hAnsi="Times New Roman" w:hint="eastAsia"/>
          <w:sz w:val="24"/>
          <w:szCs w:val="20"/>
        </w:rPr>
        <w:t>股票超额收益率和市场超额收益率散点图</w:t>
      </w:r>
    </w:p>
    <w:p w14:paraId="5320D134"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plt.plot(ind_ret - rf_ret, stk_ret - rf_ret, 'o', ms=5, mfc='w', lw=2)</w:t>
      </w:r>
    </w:p>
    <w:p w14:paraId="2D068FA2"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plt.xlabel(r'$r_m-r_f$', fontsize=20)</w:t>
      </w:r>
    </w:p>
    <w:p w14:paraId="62B769CB" w14:textId="5B6572C2"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plt.ylabel(r'$r_i-r_f$', fontsize=20)</w:t>
      </w:r>
    </w:p>
    <w:p w14:paraId="46238249"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x = sm.add_constant(ind_ret-rf_ret)</w:t>
      </w:r>
    </w:p>
    <w:p w14:paraId="5B4A154A"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y = stk_ret - rf_ret</w:t>
      </w:r>
    </w:p>
    <w:p w14:paraId="441FB1DE"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lastRenderedPageBreak/>
        <w:t>model = sm.OLS(y, x)</w:t>
      </w:r>
    </w:p>
    <w:p w14:paraId="0EF76067" w14:textId="77777777" w:rsidR="000E3224" w:rsidRP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results = model.fit()</w:t>
      </w:r>
    </w:p>
    <w:p w14:paraId="78E49F07" w14:textId="3C879575" w:rsidR="000E3224" w:rsidRDefault="000E3224" w:rsidP="000E3224">
      <w:pPr>
        <w:spacing w:line="300" w:lineRule="auto"/>
        <w:rPr>
          <w:rFonts w:ascii="Times New Roman" w:hAnsi="Times New Roman"/>
          <w:sz w:val="24"/>
          <w:szCs w:val="20"/>
        </w:rPr>
      </w:pPr>
      <w:r w:rsidRPr="000E3224">
        <w:rPr>
          <w:rFonts w:ascii="Times New Roman" w:hAnsi="Times New Roman"/>
          <w:sz w:val="24"/>
          <w:szCs w:val="20"/>
        </w:rPr>
        <w:t>print(results.summary())</w:t>
      </w:r>
      <w:r>
        <w:rPr>
          <w:rFonts w:ascii="Times New Roman" w:hAnsi="Times New Roman" w:hint="eastAsia"/>
          <w:sz w:val="24"/>
          <w:szCs w:val="20"/>
        </w:rPr>
        <w:t xml:space="preserve"> </w:t>
      </w:r>
      <w:r>
        <w:rPr>
          <w:rFonts w:ascii="Times New Roman" w:hAnsi="Times New Roman"/>
          <w:sz w:val="24"/>
          <w:szCs w:val="20"/>
        </w:rPr>
        <w:t>#</w:t>
      </w:r>
      <w:r>
        <w:rPr>
          <w:rFonts w:ascii="Times New Roman" w:hAnsi="Times New Roman" w:hint="eastAsia"/>
          <w:sz w:val="24"/>
          <w:szCs w:val="20"/>
        </w:rPr>
        <w:t>打印回归结果</w:t>
      </w:r>
    </w:p>
    <w:p w14:paraId="2356D4B6"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w:t>
      </w:r>
      <w:r w:rsidRPr="00B42730">
        <w:rPr>
          <w:rFonts w:ascii="Times New Roman" w:hAnsi="Times New Roman" w:hint="eastAsia"/>
          <w:sz w:val="24"/>
          <w:szCs w:val="20"/>
        </w:rPr>
        <w:t>定义一个函数，快速进行数据处理和</w:t>
      </w:r>
      <w:r w:rsidRPr="00B42730">
        <w:rPr>
          <w:rFonts w:ascii="Times New Roman" w:hAnsi="Times New Roman" w:hint="eastAsia"/>
          <w:sz w:val="24"/>
          <w:szCs w:val="20"/>
        </w:rPr>
        <w:t>OLS</w:t>
      </w:r>
      <w:r w:rsidRPr="00B42730">
        <w:rPr>
          <w:rFonts w:ascii="Times New Roman" w:hAnsi="Times New Roman" w:hint="eastAsia"/>
          <w:sz w:val="24"/>
          <w:szCs w:val="20"/>
        </w:rPr>
        <w:t>回归分析</w:t>
      </w:r>
    </w:p>
    <w:p w14:paraId="552B01A3"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def DataOLS(stockData,indexData):</w:t>
      </w:r>
    </w:p>
    <w:p w14:paraId="6DEABAE8"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merge_data = pd.merge(left=stockData[['date', 'return', 'rfreturn']],</w:t>
      </w:r>
    </w:p>
    <w:p w14:paraId="61113750"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right=indexData[['date', 'return']],</w:t>
      </w:r>
    </w:p>
    <w:p w14:paraId="6C83DA97"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on='date',</w:t>
      </w:r>
    </w:p>
    <w:p w14:paraId="1965CD97"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how='inner')</w:t>
      </w:r>
    </w:p>
    <w:p w14:paraId="718CE1B6"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merge_data.columns = ['date', 'return_stk', 'rfreturn', 'return_ind']</w:t>
      </w:r>
    </w:p>
    <w:p w14:paraId="44BBE460"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stk_ret = merge_data['return_stk'].values</w:t>
      </w:r>
    </w:p>
    <w:p w14:paraId="77350805"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rf_ret = merge_data['rfreturn'].values</w:t>
      </w:r>
    </w:p>
    <w:p w14:paraId="48819D27"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ind_ret = merge_data['return_ind'].values</w:t>
      </w:r>
    </w:p>
    <w:p w14:paraId="2F76CC64"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x = sm.add_constant(ind_ret-rf_ret)</w:t>
      </w:r>
    </w:p>
    <w:p w14:paraId="7B8BEF64"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y = stk_ret - rf_ret</w:t>
      </w:r>
    </w:p>
    <w:p w14:paraId="426BD214"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model = sm.OLS(y, x)</w:t>
      </w:r>
    </w:p>
    <w:p w14:paraId="3D6721C2"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results = model.fit()</w:t>
      </w:r>
    </w:p>
    <w:p w14:paraId="387D9028" w14:textId="4238B019" w:rsidR="000E3224" w:rsidRDefault="00B42730" w:rsidP="00B42730">
      <w:pPr>
        <w:spacing w:line="300" w:lineRule="auto"/>
        <w:ind w:firstLine="480"/>
        <w:rPr>
          <w:rFonts w:ascii="Times New Roman" w:hAnsi="Times New Roman"/>
          <w:sz w:val="24"/>
          <w:szCs w:val="20"/>
        </w:rPr>
      </w:pPr>
      <w:r w:rsidRPr="00B42730">
        <w:rPr>
          <w:rFonts w:ascii="Times New Roman" w:hAnsi="Times New Roman"/>
          <w:sz w:val="24"/>
          <w:szCs w:val="20"/>
        </w:rPr>
        <w:t>print(results.summary())</w:t>
      </w:r>
    </w:p>
    <w:p w14:paraId="14815F7B" w14:textId="748F9E0E" w:rsidR="00B42730" w:rsidRDefault="00B42730" w:rsidP="00B42730">
      <w:pPr>
        <w:spacing w:line="300" w:lineRule="auto"/>
        <w:rPr>
          <w:rFonts w:ascii="Times New Roman" w:hAnsi="Times New Roman"/>
          <w:sz w:val="24"/>
          <w:szCs w:val="20"/>
        </w:rPr>
      </w:pPr>
    </w:p>
    <w:p w14:paraId="44AF7E2A" w14:textId="77777777" w:rsidR="00B42730" w:rsidRDefault="00B42730" w:rsidP="00B42730">
      <w:pPr>
        <w:spacing w:line="300" w:lineRule="auto"/>
        <w:rPr>
          <w:rFonts w:ascii="Times New Roman" w:hAnsi="Times New Roman"/>
          <w:sz w:val="24"/>
          <w:szCs w:val="20"/>
        </w:rPr>
      </w:pPr>
    </w:p>
    <w:p w14:paraId="343CD27C"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w:t>
      </w:r>
      <w:r w:rsidRPr="00B42730">
        <w:rPr>
          <w:rFonts w:ascii="Times New Roman" w:hAnsi="Times New Roman" w:hint="eastAsia"/>
          <w:sz w:val="24"/>
          <w:szCs w:val="20"/>
        </w:rPr>
        <w:t>定义一个股票数据清洗函数</w:t>
      </w:r>
    </w:p>
    <w:p w14:paraId="1C63B07F"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def stockDataClean(stockData):</w:t>
      </w:r>
    </w:p>
    <w:p w14:paraId="3776BC9F"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w:t>
      </w:r>
      <w:r w:rsidRPr="00B42730">
        <w:rPr>
          <w:rFonts w:ascii="Times New Roman" w:hAnsi="Times New Roman" w:hint="eastAsia"/>
          <w:sz w:val="24"/>
          <w:szCs w:val="20"/>
        </w:rPr>
        <w:t>修改列名</w:t>
      </w:r>
      <w:r w:rsidRPr="00B42730">
        <w:rPr>
          <w:rFonts w:ascii="Times New Roman" w:hAnsi="Times New Roman" w:hint="eastAsia"/>
          <w:sz w:val="24"/>
          <w:szCs w:val="20"/>
        </w:rPr>
        <w:t xml:space="preserve">  </w:t>
      </w:r>
      <w:r w:rsidRPr="00B42730">
        <w:rPr>
          <w:rFonts w:ascii="Times New Roman" w:hAnsi="Times New Roman" w:hint="eastAsia"/>
          <w:sz w:val="24"/>
          <w:szCs w:val="20"/>
        </w:rPr>
        <w:t>日期，收盘价，无风险收益率</w:t>
      </w:r>
    </w:p>
    <w:p w14:paraId="612EFA59"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stockData.columns = ['date', 'close', 'rfreturn']</w:t>
      </w:r>
    </w:p>
    <w:p w14:paraId="62471952"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 </w:t>
      </w:r>
      <w:r w:rsidRPr="00B42730">
        <w:rPr>
          <w:rFonts w:ascii="Times New Roman" w:hAnsi="Times New Roman" w:hint="eastAsia"/>
          <w:sz w:val="24"/>
          <w:szCs w:val="20"/>
        </w:rPr>
        <w:t>去除股票数据中的</w:t>
      </w:r>
      <w:r w:rsidRPr="00B42730">
        <w:rPr>
          <w:rFonts w:ascii="Times New Roman" w:hAnsi="Times New Roman" w:hint="eastAsia"/>
          <w:sz w:val="24"/>
          <w:szCs w:val="20"/>
        </w:rPr>
        <w:t>NAN</w:t>
      </w:r>
      <w:r w:rsidRPr="00B42730">
        <w:rPr>
          <w:rFonts w:ascii="Times New Roman" w:hAnsi="Times New Roman" w:hint="eastAsia"/>
          <w:sz w:val="24"/>
          <w:szCs w:val="20"/>
        </w:rPr>
        <w:t>值</w:t>
      </w:r>
    </w:p>
    <w:p w14:paraId="5CA35BB1"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stockData.dropna(inplace=True)</w:t>
      </w:r>
    </w:p>
    <w:p w14:paraId="02018DA4"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 </w:t>
      </w:r>
      <w:r w:rsidRPr="00B42730">
        <w:rPr>
          <w:rFonts w:ascii="Times New Roman" w:hAnsi="Times New Roman" w:hint="eastAsia"/>
          <w:sz w:val="24"/>
          <w:szCs w:val="20"/>
        </w:rPr>
        <w:t>计算股票的收益率</w:t>
      </w:r>
    </w:p>
    <w:p w14:paraId="10A3751E"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stockData['return'] = np.log(stockData['close']) - np.log(stockData['close'].shift(periods=1))</w:t>
      </w:r>
    </w:p>
    <w:p w14:paraId="69D0BDA4"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 </w:t>
      </w:r>
      <w:r w:rsidRPr="00B42730">
        <w:rPr>
          <w:rFonts w:ascii="Times New Roman" w:hAnsi="Times New Roman" w:hint="eastAsia"/>
          <w:sz w:val="24"/>
          <w:szCs w:val="20"/>
        </w:rPr>
        <w:t>去除</w:t>
      </w:r>
      <w:r w:rsidRPr="00B42730">
        <w:rPr>
          <w:rFonts w:ascii="Times New Roman" w:hAnsi="Times New Roman" w:hint="eastAsia"/>
          <w:sz w:val="24"/>
          <w:szCs w:val="20"/>
        </w:rPr>
        <w:t>NAN</w:t>
      </w:r>
      <w:r w:rsidRPr="00B42730">
        <w:rPr>
          <w:rFonts w:ascii="Times New Roman" w:hAnsi="Times New Roman" w:hint="eastAsia"/>
          <w:sz w:val="24"/>
          <w:szCs w:val="20"/>
        </w:rPr>
        <w:t>值</w:t>
      </w:r>
    </w:p>
    <w:p w14:paraId="080820D6"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stockData.dropna(inplace=True)</w:t>
      </w:r>
    </w:p>
    <w:p w14:paraId="3AE06691"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hint="eastAsia"/>
          <w:sz w:val="24"/>
          <w:szCs w:val="20"/>
        </w:rPr>
        <w:t xml:space="preserve">    # </w:t>
      </w:r>
      <w:r w:rsidRPr="00B42730">
        <w:rPr>
          <w:rFonts w:ascii="Times New Roman" w:hAnsi="Times New Roman" w:hint="eastAsia"/>
          <w:sz w:val="24"/>
          <w:szCs w:val="20"/>
        </w:rPr>
        <w:t>收益率应该在</w:t>
      </w:r>
      <w:r w:rsidRPr="00B42730">
        <w:rPr>
          <w:rFonts w:ascii="Times New Roman" w:hAnsi="Times New Roman" w:hint="eastAsia"/>
          <w:sz w:val="24"/>
          <w:szCs w:val="20"/>
        </w:rPr>
        <w:t>-0.1-0.1</w:t>
      </w:r>
      <w:r w:rsidRPr="00B42730">
        <w:rPr>
          <w:rFonts w:ascii="Times New Roman" w:hAnsi="Times New Roman" w:hint="eastAsia"/>
          <w:sz w:val="24"/>
          <w:szCs w:val="20"/>
        </w:rPr>
        <w:t>之间，去除掉异常数据</w:t>
      </w:r>
    </w:p>
    <w:p w14:paraId="4DCBA4B0"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ind = (stockData['return'] &gt;= -0.1) &amp; (stockData['return'] &lt;= 0.1)</w:t>
      </w:r>
    </w:p>
    <w:p w14:paraId="1879CFE1" w14:textId="77777777" w:rsidR="00B42730" w:rsidRP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stockData = stockData.loc[ind, :]</w:t>
      </w:r>
    </w:p>
    <w:p w14:paraId="10FCE31B" w14:textId="14289959" w:rsidR="00B42730" w:rsidRDefault="00B42730" w:rsidP="00B42730">
      <w:pPr>
        <w:spacing w:line="300" w:lineRule="auto"/>
        <w:rPr>
          <w:rFonts w:ascii="Times New Roman" w:hAnsi="Times New Roman"/>
          <w:sz w:val="24"/>
          <w:szCs w:val="20"/>
        </w:rPr>
      </w:pPr>
      <w:r w:rsidRPr="00B42730">
        <w:rPr>
          <w:rFonts w:ascii="Times New Roman" w:hAnsi="Times New Roman"/>
          <w:sz w:val="24"/>
          <w:szCs w:val="20"/>
        </w:rPr>
        <w:t xml:space="preserve">    return stockData</w:t>
      </w:r>
    </w:p>
    <w:p w14:paraId="74B83F45" w14:textId="28E1B340" w:rsidR="000E3224" w:rsidRDefault="003D4067" w:rsidP="000E3224">
      <w:pPr>
        <w:spacing w:line="300" w:lineRule="auto"/>
        <w:rPr>
          <w:rFonts w:ascii="Times New Roman" w:hAnsi="Times New Roman"/>
          <w:sz w:val="24"/>
          <w:szCs w:val="20"/>
        </w:rPr>
      </w:pPr>
      <w:r>
        <w:rPr>
          <w:rFonts w:ascii="Times New Roman" w:hAnsi="Times New Roman" w:hint="eastAsia"/>
          <w:sz w:val="24"/>
          <w:szCs w:val="20"/>
        </w:rPr>
        <w:lastRenderedPageBreak/>
        <w:t>#</w:t>
      </w:r>
      <w:r>
        <w:rPr>
          <w:rFonts w:ascii="Times New Roman" w:hAnsi="Times New Roman"/>
          <w:sz w:val="24"/>
          <w:szCs w:val="20"/>
        </w:rPr>
        <w:t xml:space="preserve"> </w:t>
      </w:r>
      <w:r>
        <w:rPr>
          <w:rFonts w:ascii="Times New Roman" w:hAnsi="Times New Roman" w:hint="eastAsia"/>
          <w:sz w:val="24"/>
          <w:szCs w:val="20"/>
        </w:rPr>
        <w:t>利用封装的函数进行</w:t>
      </w:r>
      <w:r>
        <w:rPr>
          <w:rFonts w:ascii="Times New Roman" w:hAnsi="Times New Roman" w:hint="eastAsia"/>
          <w:sz w:val="24"/>
          <w:szCs w:val="20"/>
        </w:rPr>
        <w:t>OLS</w:t>
      </w:r>
      <w:r>
        <w:rPr>
          <w:rFonts w:ascii="Times New Roman" w:hAnsi="Times New Roman" w:hint="eastAsia"/>
          <w:sz w:val="24"/>
          <w:szCs w:val="20"/>
        </w:rPr>
        <w:t>回归得到结果</w:t>
      </w:r>
    </w:p>
    <w:p w14:paraId="424C83DB" w14:textId="77777777" w:rsidR="003D4067" w:rsidRPr="003D4067" w:rsidRDefault="003D4067" w:rsidP="003D4067">
      <w:pPr>
        <w:spacing w:line="300" w:lineRule="auto"/>
        <w:rPr>
          <w:rFonts w:ascii="Times New Roman" w:hAnsi="Times New Roman"/>
          <w:sz w:val="24"/>
          <w:szCs w:val="20"/>
        </w:rPr>
      </w:pPr>
      <w:r w:rsidRPr="003D4067">
        <w:rPr>
          <w:rFonts w:ascii="Times New Roman" w:hAnsi="Times New Roman" w:hint="eastAsia"/>
          <w:sz w:val="24"/>
          <w:szCs w:val="20"/>
        </w:rPr>
        <w:t># 000400</w:t>
      </w:r>
      <w:r w:rsidRPr="003D4067">
        <w:rPr>
          <w:rFonts w:ascii="Times New Roman" w:hAnsi="Times New Roman" w:hint="eastAsia"/>
          <w:sz w:val="24"/>
          <w:szCs w:val="20"/>
        </w:rPr>
        <w:t>股票数据</w:t>
      </w:r>
    </w:p>
    <w:p w14:paraId="0C6B4BC4" w14:textId="77777777" w:rsidR="003D4067" w:rsidRPr="003D4067" w:rsidRDefault="003D4067" w:rsidP="003D4067">
      <w:pPr>
        <w:spacing w:line="300" w:lineRule="auto"/>
        <w:rPr>
          <w:rFonts w:ascii="Times New Roman" w:hAnsi="Times New Roman"/>
          <w:sz w:val="24"/>
          <w:szCs w:val="20"/>
        </w:rPr>
      </w:pPr>
      <w:r w:rsidRPr="003D4067">
        <w:rPr>
          <w:rFonts w:ascii="Times New Roman" w:hAnsi="Times New Roman" w:hint="eastAsia"/>
          <w:sz w:val="24"/>
          <w:szCs w:val="20"/>
        </w:rPr>
        <w:t>stock_000400 = pd.read_excel('./stock_data/</w:t>
      </w:r>
      <w:r w:rsidRPr="003D4067">
        <w:rPr>
          <w:rFonts w:ascii="Times New Roman" w:hAnsi="Times New Roman" w:hint="eastAsia"/>
          <w:sz w:val="24"/>
          <w:szCs w:val="20"/>
        </w:rPr>
        <w:t>日度数据</w:t>
      </w:r>
      <w:r w:rsidRPr="003D4067">
        <w:rPr>
          <w:rFonts w:ascii="Times New Roman" w:hAnsi="Times New Roman" w:hint="eastAsia"/>
          <w:sz w:val="24"/>
          <w:szCs w:val="20"/>
        </w:rPr>
        <w:t>/000400/000400stock_data_2000_2022_combined.xls', encoding='GB2312', usecols=[1, 5, 10])</w:t>
      </w:r>
    </w:p>
    <w:p w14:paraId="0B466490" w14:textId="77777777" w:rsidR="003D4067" w:rsidRPr="003D4067" w:rsidRDefault="003D4067" w:rsidP="003D4067">
      <w:pPr>
        <w:spacing w:line="300" w:lineRule="auto"/>
        <w:rPr>
          <w:rFonts w:ascii="Times New Roman" w:hAnsi="Times New Roman"/>
          <w:sz w:val="24"/>
          <w:szCs w:val="20"/>
        </w:rPr>
      </w:pPr>
      <w:r w:rsidRPr="003D4067">
        <w:rPr>
          <w:rFonts w:ascii="Times New Roman" w:hAnsi="Times New Roman"/>
          <w:sz w:val="24"/>
          <w:szCs w:val="20"/>
        </w:rPr>
        <w:t>stock_000400_pro = stockDataClean(stock_000400)</w:t>
      </w:r>
    </w:p>
    <w:p w14:paraId="75A657DE" w14:textId="27E1892A" w:rsidR="003D4067" w:rsidRDefault="003D4067" w:rsidP="003D4067">
      <w:pPr>
        <w:spacing w:line="300" w:lineRule="auto"/>
        <w:rPr>
          <w:rFonts w:ascii="Times New Roman" w:hAnsi="Times New Roman"/>
          <w:sz w:val="24"/>
          <w:szCs w:val="20"/>
        </w:rPr>
      </w:pPr>
      <w:r w:rsidRPr="003D4067">
        <w:rPr>
          <w:rFonts w:ascii="Times New Roman" w:hAnsi="Times New Roman"/>
          <w:sz w:val="24"/>
          <w:szCs w:val="20"/>
        </w:rPr>
        <w:t>DataOLS(stock_000400_pro,index_data)</w:t>
      </w:r>
    </w:p>
    <w:p w14:paraId="1257E24F" w14:textId="5091A034" w:rsidR="00AD685E" w:rsidRDefault="00AD685E" w:rsidP="003D4067">
      <w:pPr>
        <w:spacing w:line="300" w:lineRule="auto"/>
        <w:rPr>
          <w:rFonts w:ascii="Times New Roman" w:hAnsi="Times New Roman"/>
          <w:sz w:val="24"/>
          <w:szCs w:val="20"/>
        </w:rPr>
      </w:pPr>
    </w:p>
    <w:p w14:paraId="055D6EE7"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000600</w:t>
      </w:r>
      <w:r w:rsidRPr="00AD685E">
        <w:rPr>
          <w:rFonts w:ascii="Times New Roman" w:hAnsi="Times New Roman" w:hint="eastAsia"/>
          <w:sz w:val="24"/>
          <w:szCs w:val="20"/>
        </w:rPr>
        <w:t>股票数据</w:t>
      </w:r>
    </w:p>
    <w:p w14:paraId="6C74539B"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stock_000600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/000600/000600stock_data_2000_2022_combined.xls', encoding='GB2312', usecols=[1, 5, 10])</w:t>
      </w:r>
    </w:p>
    <w:p w14:paraId="45B84A48"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stock_000600_pro = stockDataClean(stock_000600)</w:t>
      </w:r>
    </w:p>
    <w:p w14:paraId="7DBBCADF" w14:textId="7A12797E"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DataOLS(stock_000600_pro,index_data)</w:t>
      </w:r>
    </w:p>
    <w:p w14:paraId="31CBC631" w14:textId="717F2389" w:rsidR="00AD685E" w:rsidRDefault="00AD685E" w:rsidP="00AD685E">
      <w:pPr>
        <w:spacing w:line="300" w:lineRule="auto"/>
        <w:rPr>
          <w:rFonts w:ascii="Times New Roman" w:hAnsi="Times New Roman"/>
          <w:sz w:val="24"/>
          <w:szCs w:val="20"/>
        </w:rPr>
      </w:pPr>
    </w:p>
    <w:p w14:paraId="088E041C"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000800</w:t>
      </w:r>
      <w:r w:rsidRPr="00AD685E">
        <w:rPr>
          <w:rFonts w:ascii="Times New Roman" w:hAnsi="Times New Roman" w:hint="eastAsia"/>
          <w:sz w:val="24"/>
          <w:szCs w:val="20"/>
        </w:rPr>
        <w:t>股票数据</w:t>
      </w:r>
    </w:p>
    <w:p w14:paraId="4B40669C"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stock_000800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/000800/000800stock_data_2000_2022_combined.xls', encoding='GB2312', usecols=[1, 5, 10])</w:t>
      </w:r>
    </w:p>
    <w:p w14:paraId="00AD509B"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stock_000800_pro = stockDataClean(stock_000800)</w:t>
      </w:r>
    </w:p>
    <w:p w14:paraId="35832187" w14:textId="7ADCDEEB"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DataOLS(stock_000800_pro,index_data)</w:t>
      </w:r>
    </w:p>
    <w:p w14:paraId="0660DF90" w14:textId="234F81A8" w:rsidR="00AD685E" w:rsidRDefault="00AD685E" w:rsidP="00AD685E">
      <w:pPr>
        <w:spacing w:line="300" w:lineRule="auto"/>
        <w:rPr>
          <w:rFonts w:ascii="Times New Roman" w:hAnsi="Times New Roman"/>
          <w:sz w:val="24"/>
          <w:szCs w:val="20"/>
        </w:rPr>
      </w:pPr>
    </w:p>
    <w:p w14:paraId="3C2DDCE7" w14:textId="77777777" w:rsidR="00AD685E" w:rsidRDefault="00AD685E" w:rsidP="00AD685E">
      <w:pPr>
        <w:spacing w:line="300" w:lineRule="auto"/>
        <w:rPr>
          <w:rFonts w:ascii="Times New Roman" w:hAnsi="Times New Roman"/>
          <w:sz w:val="24"/>
          <w:szCs w:val="20"/>
        </w:rPr>
      </w:pPr>
    </w:p>
    <w:p w14:paraId="7617ED8C"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000900</w:t>
      </w:r>
      <w:r w:rsidRPr="00AD685E">
        <w:rPr>
          <w:rFonts w:ascii="Times New Roman" w:hAnsi="Times New Roman" w:hint="eastAsia"/>
          <w:sz w:val="24"/>
          <w:szCs w:val="20"/>
        </w:rPr>
        <w:t>股票数据</w:t>
      </w:r>
    </w:p>
    <w:p w14:paraId="0F01053B"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stock_000900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/000900/000900stock_data_2000_2022_combined.xls', encoding='GB2312', usecols=[1, 5, 10])</w:t>
      </w:r>
    </w:p>
    <w:p w14:paraId="3532552B"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stock_000900_pro = stockDataClean(stock_000900)</w:t>
      </w:r>
    </w:p>
    <w:p w14:paraId="75707254" w14:textId="66FA16F4"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DataOLS(stock_000900_pro,index_data)</w:t>
      </w:r>
    </w:p>
    <w:p w14:paraId="2D873163" w14:textId="46805FB6" w:rsidR="000E3224" w:rsidRDefault="000E3224" w:rsidP="000E3224">
      <w:pPr>
        <w:spacing w:line="300" w:lineRule="auto"/>
        <w:rPr>
          <w:rFonts w:ascii="Times New Roman" w:hAnsi="Times New Roman"/>
          <w:sz w:val="24"/>
          <w:szCs w:val="20"/>
        </w:rPr>
      </w:pPr>
    </w:p>
    <w:p w14:paraId="29E83EF3"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600000</w:t>
      </w:r>
      <w:r w:rsidRPr="00AD685E">
        <w:rPr>
          <w:rFonts w:ascii="Times New Roman" w:hAnsi="Times New Roman" w:hint="eastAsia"/>
          <w:sz w:val="24"/>
          <w:szCs w:val="20"/>
        </w:rPr>
        <w:t>股票数据</w:t>
      </w:r>
    </w:p>
    <w:p w14:paraId="4DC3C41F"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stock_600000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/600000/600000stock_data_2000_2022_combined.xls', encoding='GB2312', usecols=[1, 5, 10])</w:t>
      </w:r>
    </w:p>
    <w:p w14:paraId="6A47BCEA"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stock_600000_pro = stockDataClean(stock_600000)</w:t>
      </w:r>
    </w:p>
    <w:p w14:paraId="45E4A222" w14:textId="47C88DF7"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DataOLS(stock_600000_pro,index_data)</w:t>
      </w:r>
    </w:p>
    <w:p w14:paraId="73FB15AB" w14:textId="027B3244" w:rsidR="00AD685E" w:rsidRDefault="00AD685E" w:rsidP="00AD685E">
      <w:pPr>
        <w:spacing w:line="300" w:lineRule="auto"/>
        <w:rPr>
          <w:rFonts w:ascii="Times New Roman" w:hAnsi="Times New Roman"/>
          <w:sz w:val="24"/>
          <w:szCs w:val="20"/>
        </w:rPr>
      </w:pPr>
    </w:p>
    <w:p w14:paraId="05722744"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600100</w:t>
      </w:r>
      <w:r w:rsidRPr="00AD685E">
        <w:rPr>
          <w:rFonts w:ascii="Times New Roman" w:hAnsi="Times New Roman" w:hint="eastAsia"/>
          <w:sz w:val="24"/>
          <w:szCs w:val="20"/>
        </w:rPr>
        <w:t>股票数据</w:t>
      </w:r>
    </w:p>
    <w:p w14:paraId="07590A63"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stock_600100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/600100/600100stock_data_2000_2022_combined.xls', encoding='GB2312', usecols=[1, 5, 10])</w:t>
      </w:r>
    </w:p>
    <w:p w14:paraId="7DF031A8"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lastRenderedPageBreak/>
        <w:t>stock_600100_pro = stockDataClean(stock_600100)</w:t>
      </w:r>
    </w:p>
    <w:p w14:paraId="4B4418F8" w14:textId="669C6A98"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DataOLS(stock_600100_pro,index_data)</w:t>
      </w:r>
    </w:p>
    <w:p w14:paraId="19B23D83" w14:textId="65EE9178" w:rsidR="00AD685E" w:rsidRDefault="00AD685E" w:rsidP="00AD685E">
      <w:pPr>
        <w:spacing w:line="300" w:lineRule="auto"/>
        <w:rPr>
          <w:rFonts w:ascii="Times New Roman" w:hAnsi="Times New Roman"/>
          <w:sz w:val="24"/>
          <w:szCs w:val="20"/>
        </w:rPr>
      </w:pPr>
    </w:p>
    <w:p w14:paraId="01C3B6E3"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600200</w:t>
      </w:r>
      <w:r w:rsidRPr="00AD685E">
        <w:rPr>
          <w:rFonts w:ascii="Times New Roman" w:hAnsi="Times New Roman" w:hint="eastAsia"/>
          <w:sz w:val="24"/>
          <w:szCs w:val="20"/>
        </w:rPr>
        <w:t>股票数据</w:t>
      </w:r>
    </w:p>
    <w:p w14:paraId="4C4BE2D4"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stock_600200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/600200/600200stock_data_2000_2022_combined.xls', encoding='GB2312', usecols=[1, 5, 10])</w:t>
      </w:r>
    </w:p>
    <w:p w14:paraId="1649B9FC"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stock_600200_pro = stockDataClean(stock_600200)</w:t>
      </w:r>
    </w:p>
    <w:p w14:paraId="0C4FA25B" w14:textId="6F280C7A"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DataOLS(stock_600200_pro,index_data)</w:t>
      </w:r>
    </w:p>
    <w:p w14:paraId="6E739F5A" w14:textId="64B5236C" w:rsidR="00AD685E" w:rsidRDefault="00AD685E" w:rsidP="00AD685E">
      <w:pPr>
        <w:spacing w:line="300" w:lineRule="auto"/>
        <w:rPr>
          <w:rFonts w:ascii="Times New Roman" w:hAnsi="Times New Roman"/>
          <w:sz w:val="24"/>
          <w:szCs w:val="20"/>
        </w:rPr>
      </w:pPr>
    </w:p>
    <w:p w14:paraId="64595684"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 600600</w:t>
      </w:r>
      <w:r w:rsidRPr="00AD685E">
        <w:rPr>
          <w:rFonts w:ascii="Times New Roman" w:hAnsi="Times New Roman" w:hint="eastAsia"/>
          <w:sz w:val="24"/>
          <w:szCs w:val="20"/>
        </w:rPr>
        <w:t>股票数据</w:t>
      </w:r>
    </w:p>
    <w:p w14:paraId="5258FFB6"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hint="eastAsia"/>
          <w:sz w:val="24"/>
          <w:szCs w:val="20"/>
        </w:rPr>
        <w:t>stock_600600 = pd.read_excel('./stock_data/</w:t>
      </w:r>
      <w:r w:rsidRPr="00AD685E">
        <w:rPr>
          <w:rFonts w:ascii="Times New Roman" w:hAnsi="Times New Roman" w:hint="eastAsia"/>
          <w:sz w:val="24"/>
          <w:szCs w:val="20"/>
        </w:rPr>
        <w:t>日度数据</w:t>
      </w:r>
      <w:r w:rsidRPr="00AD685E">
        <w:rPr>
          <w:rFonts w:ascii="Times New Roman" w:hAnsi="Times New Roman" w:hint="eastAsia"/>
          <w:sz w:val="24"/>
          <w:szCs w:val="20"/>
        </w:rPr>
        <w:t>/600600/600600stock_data_2000_2022_combined.xls', encoding='GB2312', usecols=[1, 5, 10])</w:t>
      </w:r>
    </w:p>
    <w:p w14:paraId="3B56C953" w14:textId="77777777" w:rsidR="00AD685E" w:rsidRP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stock_600600_pro = stockDataClean(stock_600600)</w:t>
      </w:r>
    </w:p>
    <w:p w14:paraId="141CDD73" w14:textId="0B7657B0" w:rsidR="00AD685E" w:rsidRDefault="00AD685E" w:rsidP="00AD685E">
      <w:pPr>
        <w:spacing w:line="300" w:lineRule="auto"/>
        <w:rPr>
          <w:rFonts w:ascii="Times New Roman" w:hAnsi="Times New Roman"/>
          <w:sz w:val="24"/>
          <w:szCs w:val="20"/>
        </w:rPr>
      </w:pPr>
      <w:r w:rsidRPr="00AD685E">
        <w:rPr>
          <w:rFonts w:ascii="Times New Roman" w:hAnsi="Times New Roman"/>
          <w:sz w:val="24"/>
          <w:szCs w:val="20"/>
        </w:rPr>
        <w:t>DataOLS(stock_600600_pro,index_data)</w:t>
      </w:r>
    </w:p>
    <w:p w14:paraId="236BD371" w14:textId="560EA8F1" w:rsidR="00AD685E" w:rsidRDefault="00AD685E" w:rsidP="000E3224">
      <w:pPr>
        <w:spacing w:line="300" w:lineRule="auto"/>
        <w:rPr>
          <w:rFonts w:ascii="Times New Roman" w:hAnsi="Times New Roman"/>
          <w:sz w:val="24"/>
          <w:szCs w:val="20"/>
        </w:rPr>
      </w:pPr>
    </w:p>
    <w:p w14:paraId="0B7413A0" w14:textId="091E6407" w:rsidR="00AD685E" w:rsidRPr="00AD685E" w:rsidRDefault="00AD685E" w:rsidP="000E3224">
      <w:pPr>
        <w:spacing w:line="300" w:lineRule="auto"/>
        <w:rPr>
          <w:rFonts w:ascii="Times New Roman" w:hAnsi="Times New Roman"/>
          <w:sz w:val="24"/>
          <w:szCs w:val="20"/>
        </w:rPr>
      </w:pPr>
      <w:r>
        <w:rPr>
          <w:rFonts w:ascii="Times New Roman" w:hAnsi="Times New Roman"/>
          <w:sz w:val="24"/>
          <w:szCs w:val="20"/>
        </w:rPr>
        <w:t>2.</w:t>
      </w:r>
      <w:r w:rsidRPr="00AD685E">
        <w:rPr>
          <w:rFonts w:ascii="Times New Roman" w:hAnsi="Times New Roman" w:hint="eastAsia"/>
          <w:sz w:val="24"/>
          <w:szCs w:val="20"/>
        </w:rPr>
        <w:t>CAPM</w:t>
      </w:r>
      <w:r w:rsidRPr="00AD685E">
        <w:rPr>
          <w:rFonts w:ascii="Times New Roman" w:hAnsi="Times New Roman" w:hint="eastAsia"/>
          <w:sz w:val="24"/>
          <w:szCs w:val="20"/>
        </w:rPr>
        <w:t>模型做多资产时间序列检验</w:t>
      </w:r>
      <w:r>
        <w:rPr>
          <w:rFonts w:ascii="Times New Roman" w:hAnsi="Times New Roman" w:hint="eastAsia"/>
          <w:sz w:val="24"/>
          <w:szCs w:val="20"/>
        </w:rPr>
        <w:t>代码</w:t>
      </w:r>
    </w:p>
    <w:p w14:paraId="3B823D2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import pandas as pd</w:t>
      </w:r>
    </w:p>
    <w:p w14:paraId="0E6FDB0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import numpy as np</w:t>
      </w:r>
    </w:p>
    <w:p w14:paraId="7433672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import matplotlib.pyplot as plt</w:t>
      </w:r>
    </w:p>
    <w:p w14:paraId="730A00F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import statsmodels.api as sm</w:t>
      </w:r>
    </w:p>
    <w:p w14:paraId="61D2DE1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from scipy.stats import chi2, f</w:t>
      </w:r>
    </w:p>
    <w:p w14:paraId="719DF4C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import warnings</w:t>
      </w:r>
    </w:p>
    <w:p w14:paraId="455494DE" w14:textId="3B82B5E9" w:rsidR="00AD685E" w:rsidRDefault="005C7179" w:rsidP="005C7179">
      <w:pPr>
        <w:spacing w:line="300" w:lineRule="auto"/>
        <w:rPr>
          <w:rFonts w:ascii="Times New Roman" w:hAnsi="Times New Roman"/>
          <w:sz w:val="24"/>
          <w:szCs w:val="20"/>
        </w:rPr>
      </w:pPr>
      <w:r w:rsidRPr="005C7179">
        <w:rPr>
          <w:rFonts w:ascii="Times New Roman" w:hAnsi="Times New Roman"/>
          <w:sz w:val="24"/>
          <w:szCs w:val="20"/>
        </w:rPr>
        <w:t>warnings.filterwarnings("ignore")</w:t>
      </w:r>
    </w:p>
    <w:p w14:paraId="6B3F823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stock_data000400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/000400/000400RESSET_MRESSTK_1.xls',encoding='GB2312',usecols=[1,2])</w:t>
      </w:r>
    </w:p>
    <w:p w14:paraId="7E7479D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stock_data000600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/000600/000600RESSET_MRESSTK_1.xls',encoding='GB2312',usecols=[1,2])</w:t>
      </w:r>
    </w:p>
    <w:p w14:paraId="5573D82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stock_data000800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/000800/000800RESSET_MRESSTK_1.xls',encoding='GB2312',usecols=[1,2])</w:t>
      </w:r>
    </w:p>
    <w:p w14:paraId="5837DA9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stock_data000900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/000900/000900RESSET_MRESSTK_1.xls',encoding='GB2312',usecols=[1,2])</w:t>
      </w:r>
    </w:p>
    <w:p w14:paraId="71C9697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stock_data600000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/600000/600000RESSET_MRESSTK_1.xls',encoding='GB2312',usecols=[1,2])</w:t>
      </w:r>
    </w:p>
    <w:p w14:paraId="56E08E5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stock_data600100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/600100/600100RESSET_MRESSTK_1.xls',encoding='GB2312',usecols=[1,2])</w:t>
      </w:r>
    </w:p>
    <w:p w14:paraId="7FC186C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lastRenderedPageBreak/>
        <w:t>stock_data600200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/600200/600200RESSET_MRESSTK_1.xls',encoding='GB2312',usecols=[1,2])</w:t>
      </w:r>
    </w:p>
    <w:p w14:paraId="3E5C8511"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stock_data600600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/600600/600600RESSET_MRESSTK_1.xls',encoding='GB2312',usecols=[1,2])</w:t>
      </w:r>
    </w:p>
    <w:p w14:paraId="7E69B1E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index_data = pd.read_excel('./stock_data/</w:t>
      </w:r>
      <w:r w:rsidRPr="005C7179">
        <w:rPr>
          <w:rFonts w:ascii="Times New Roman" w:hAnsi="Times New Roman" w:hint="eastAsia"/>
          <w:sz w:val="24"/>
          <w:szCs w:val="20"/>
        </w:rPr>
        <w:t>日度数据</w:t>
      </w:r>
      <w:r w:rsidRPr="005C7179">
        <w:rPr>
          <w:rFonts w:ascii="Times New Roman" w:hAnsi="Times New Roman" w:hint="eastAsia"/>
          <w:sz w:val="24"/>
          <w:szCs w:val="20"/>
        </w:rPr>
        <w:t xml:space="preserve">/000001_index/000001RESSET_IDXQTTN_1.xls',encoding='GB2312',usecols=[1,5]) # </w:t>
      </w:r>
      <w:r w:rsidRPr="005C7179">
        <w:rPr>
          <w:rFonts w:ascii="Times New Roman" w:hAnsi="Times New Roman" w:hint="eastAsia"/>
          <w:sz w:val="24"/>
          <w:szCs w:val="20"/>
        </w:rPr>
        <w:t>读取的是日度上证指数</w:t>
      </w:r>
    </w:p>
    <w:p w14:paraId="208978D3" w14:textId="4AD7F6EB" w:rsid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rf_data = pd.read_excel('./stock_data/</w:t>
      </w:r>
      <w:r w:rsidRPr="005C7179">
        <w:rPr>
          <w:rFonts w:ascii="Times New Roman" w:hAnsi="Times New Roman" w:hint="eastAsia"/>
          <w:sz w:val="24"/>
          <w:szCs w:val="20"/>
        </w:rPr>
        <w:t>月度数据</w:t>
      </w:r>
      <w:r w:rsidRPr="005C7179">
        <w:rPr>
          <w:rFonts w:ascii="Times New Roman" w:hAnsi="Times New Roman" w:hint="eastAsia"/>
          <w:sz w:val="24"/>
          <w:szCs w:val="20"/>
        </w:rPr>
        <w:t>/600000/600000RESSET_MRESSTK_1.xls',encoding='GB2312',usecols=[1,3])  #</w:t>
      </w:r>
      <w:r w:rsidRPr="005C7179">
        <w:rPr>
          <w:rFonts w:ascii="Times New Roman" w:hAnsi="Times New Roman" w:hint="eastAsia"/>
          <w:sz w:val="24"/>
          <w:szCs w:val="20"/>
        </w:rPr>
        <w:t>月无风险收益率</w:t>
      </w:r>
    </w:p>
    <w:p w14:paraId="5A288371" w14:textId="4CDCC6C3" w:rsidR="005C7179" w:rsidRDefault="005C7179" w:rsidP="005C7179">
      <w:pPr>
        <w:spacing w:line="300" w:lineRule="auto"/>
        <w:rPr>
          <w:rFonts w:ascii="Times New Roman" w:hAnsi="Times New Roman"/>
          <w:sz w:val="24"/>
          <w:szCs w:val="20"/>
        </w:rPr>
      </w:pPr>
      <w:r>
        <w:rPr>
          <w:rFonts w:ascii="Times New Roman" w:hAnsi="Times New Roman" w:hint="eastAsia"/>
          <w:sz w:val="24"/>
          <w:szCs w:val="20"/>
        </w:rPr>
        <w:t>#</w:t>
      </w:r>
      <w:r>
        <w:rPr>
          <w:rFonts w:ascii="Times New Roman" w:hAnsi="Times New Roman"/>
          <w:sz w:val="24"/>
          <w:szCs w:val="20"/>
        </w:rPr>
        <w:t xml:space="preserve"> </w:t>
      </w:r>
      <w:r>
        <w:rPr>
          <w:rFonts w:ascii="Times New Roman" w:hAnsi="Times New Roman" w:hint="eastAsia"/>
          <w:sz w:val="24"/>
          <w:szCs w:val="20"/>
        </w:rPr>
        <w:t>获取指数的月度数据</w:t>
      </w:r>
    </w:p>
    <w:p w14:paraId="196016F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def monthIndex(stock_data,index_data):</w:t>
      </w:r>
    </w:p>
    <w:p w14:paraId="165F054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stock_data.columns = ['date', 'stock_close']</w:t>
      </w:r>
    </w:p>
    <w:p w14:paraId="56599FE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index_data.columns = ['date', 'index_close']</w:t>
      </w:r>
    </w:p>
    <w:p w14:paraId="47581C1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mergeData = pd.merge(left=stock_data,</w:t>
      </w:r>
    </w:p>
    <w:p w14:paraId="1A3B4B0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right=index_data[['date', 'index_close']],</w:t>
      </w:r>
    </w:p>
    <w:p w14:paraId="6FBABBE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69C7CE7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31483F3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3BAECDB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filtered_data = mergeData[['date', 'index_close']]</w:t>
      </w:r>
    </w:p>
    <w:p w14:paraId="3C17CFE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filtered_data['return'] = np.log(filtered_data['index_close']) - np.log(filtered_data['index_close'].shift(periods=1))</w:t>
      </w:r>
    </w:p>
    <w:p w14:paraId="788FE7F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filtered_data['date'] = pd.to_datetime(filtered_data['date'])    </w:t>
      </w:r>
    </w:p>
    <w:p w14:paraId="43C31C7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filtered_data['date'] = filtered_data['date'].dt.strftime('%Y-%m')</w:t>
      </w:r>
    </w:p>
    <w:p w14:paraId="0D4560A3" w14:textId="2F28C9F1"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return filtered_data</w:t>
      </w:r>
    </w:p>
    <w:p w14:paraId="2062FFB7" w14:textId="1236CFF8"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index_data_cal = monthIndex(stock_data600000,index_data)</w:t>
      </w:r>
    </w:p>
    <w:p w14:paraId="74D1430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股票数据处理函数</w:t>
      </w:r>
    </w:p>
    <w:p w14:paraId="1B0674C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def stockDataProcess(data):</w:t>
      </w:r>
    </w:p>
    <w:p w14:paraId="61BB10D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data.columns = ['date', 'close']</w:t>
      </w:r>
    </w:p>
    <w:p w14:paraId="60830A4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data['date'] = pd.to_datetime(data['date'])    </w:t>
      </w:r>
    </w:p>
    <w:p w14:paraId="1E2E731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data['date'] = data['date'].dt.strftime('%Y-%m')</w:t>
      </w:r>
    </w:p>
    <w:p w14:paraId="77028B7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data['return'] = np.log(data['close']) - np.log(data['close'].shift(periods=1))</w:t>
      </w:r>
    </w:p>
    <w:p w14:paraId="5BD520C1" w14:textId="37ACC745"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return data</w:t>
      </w:r>
    </w:p>
    <w:p w14:paraId="0D128DD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无风险收益率数据处理</w:t>
      </w:r>
    </w:p>
    <w:p w14:paraId="1BD90D5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def rfDataProcess(rfData):</w:t>
      </w:r>
    </w:p>
    <w:p w14:paraId="70E0681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lastRenderedPageBreak/>
        <w:t xml:space="preserve">    rfData.columns = ['date', 'rfreturn']</w:t>
      </w:r>
    </w:p>
    <w:p w14:paraId="6C07074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rfData['date'] = pd.to_datetime(rfData['date'])    </w:t>
      </w:r>
    </w:p>
    <w:p w14:paraId="64AE706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rfData['date'] = rfData['date'].dt.strftime('%Y-%m')</w:t>
      </w:r>
    </w:p>
    <w:p w14:paraId="47D7D972" w14:textId="131A0764"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return rfData</w:t>
      </w:r>
    </w:p>
    <w:p w14:paraId="61AE49C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处理所有的股票数据</w:t>
      </w:r>
    </w:p>
    <w:p w14:paraId="7651526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stock_data000400 = stockDataProcess(stock_data000400)</w:t>
      </w:r>
    </w:p>
    <w:p w14:paraId="28D2FD9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stock_data000600 = stockDataProcess(stock_data000600)</w:t>
      </w:r>
    </w:p>
    <w:p w14:paraId="4157E22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stock_data000800 = stockDataProcess(stock_data000800)</w:t>
      </w:r>
    </w:p>
    <w:p w14:paraId="638C9B0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stock_data000900 = stockDataProcess(stock_data000900)</w:t>
      </w:r>
    </w:p>
    <w:p w14:paraId="2424751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stock_data600000 = stockDataProcess(stock_data600000)</w:t>
      </w:r>
    </w:p>
    <w:p w14:paraId="25AC145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stock_data600100 = stockDataProcess(stock_data600100)</w:t>
      </w:r>
    </w:p>
    <w:p w14:paraId="559567E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stock_data600200 = stockDataProcess(stock_data600200)</w:t>
      </w:r>
    </w:p>
    <w:p w14:paraId="79A8FEE4" w14:textId="42A9695A"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stock_data600600 = stockDataProcess(stock_data600600)</w:t>
      </w:r>
    </w:p>
    <w:p w14:paraId="77CABBD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w:t>
      </w:r>
      <w:r w:rsidRPr="005C7179">
        <w:rPr>
          <w:rFonts w:ascii="Times New Roman" w:hAnsi="Times New Roman" w:hint="eastAsia"/>
          <w:sz w:val="24"/>
          <w:szCs w:val="20"/>
        </w:rPr>
        <w:t>将所有的数据拼接</w:t>
      </w:r>
    </w:p>
    <w:p w14:paraId="379407C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pd.merge(left=index_data_cal[['date', 'return']],</w:t>
      </w:r>
    </w:p>
    <w:p w14:paraId="44FC63B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right=stock_data000400[['date', 'return']],</w:t>
      </w:r>
    </w:p>
    <w:p w14:paraId="218B5E2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7AA871E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2B26CCC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sort=True) # sort=True</w:t>
      </w:r>
      <w:r w:rsidRPr="005C7179">
        <w:rPr>
          <w:rFonts w:ascii="Times New Roman" w:hAnsi="Times New Roman" w:hint="eastAsia"/>
          <w:sz w:val="24"/>
          <w:szCs w:val="20"/>
        </w:rPr>
        <w:t>参数确保合并后的</w:t>
      </w:r>
      <w:r w:rsidRPr="005C7179">
        <w:rPr>
          <w:rFonts w:ascii="Times New Roman" w:hAnsi="Times New Roman" w:hint="eastAsia"/>
          <w:sz w:val="24"/>
          <w:szCs w:val="20"/>
        </w:rPr>
        <w:t>DataFrame</w:t>
      </w:r>
      <w:r w:rsidRPr="005C7179">
        <w:rPr>
          <w:rFonts w:ascii="Times New Roman" w:hAnsi="Times New Roman" w:hint="eastAsia"/>
          <w:sz w:val="24"/>
          <w:szCs w:val="20"/>
        </w:rPr>
        <w:t>按照日期排序</w:t>
      </w:r>
    </w:p>
    <w:p w14:paraId="0A8A3BDF" w14:textId="77777777" w:rsidR="005C7179" w:rsidRPr="005C7179" w:rsidRDefault="005C7179" w:rsidP="005C7179">
      <w:pPr>
        <w:spacing w:line="300" w:lineRule="auto"/>
        <w:rPr>
          <w:rFonts w:ascii="Times New Roman" w:hAnsi="Times New Roman"/>
          <w:sz w:val="24"/>
          <w:szCs w:val="20"/>
        </w:rPr>
      </w:pPr>
    </w:p>
    <w:p w14:paraId="7427841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2B04764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right=stock_data000600[['date', 'return']],</w:t>
      </w:r>
    </w:p>
    <w:p w14:paraId="653938C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5F435D91"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36695D8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033562A1" w14:textId="77777777" w:rsidR="005C7179" w:rsidRPr="005C7179" w:rsidRDefault="005C7179" w:rsidP="005C7179">
      <w:pPr>
        <w:spacing w:line="300" w:lineRule="auto"/>
        <w:rPr>
          <w:rFonts w:ascii="Times New Roman" w:hAnsi="Times New Roman"/>
          <w:sz w:val="24"/>
          <w:szCs w:val="20"/>
        </w:rPr>
      </w:pPr>
    </w:p>
    <w:p w14:paraId="32156D8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7B172F2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right=stock_data000800[['date', 'return']],</w:t>
      </w:r>
    </w:p>
    <w:p w14:paraId="4379DA7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34BEF0A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1C23265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0B819745" w14:textId="77777777" w:rsidR="005C7179" w:rsidRPr="005C7179" w:rsidRDefault="005C7179" w:rsidP="005C7179">
      <w:pPr>
        <w:spacing w:line="300" w:lineRule="auto"/>
        <w:rPr>
          <w:rFonts w:ascii="Times New Roman" w:hAnsi="Times New Roman"/>
          <w:sz w:val="24"/>
          <w:szCs w:val="20"/>
        </w:rPr>
      </w:pPr>
    </w:p>
    <w:p w14:paraId="0594DB2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3AA7492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right=stock_data000900[['date', 'return']],</w:t>
      </w:r>
    </w:p>
    <w:p w14:paraId="3EADE73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lastRenderedPageBreak/>
        <w:t xml:space="preserve">                      on='date',</w:t>
      </w:r>
    </w:p>
    <w:p w14:paraId="308BC32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7CC9B1E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60BA36B1" w14:textId="67E73530" w:rsidR="005C7179" w:rsidRPr="005C7179" w:rsidRDefault="004C13F3" w:rsidP="005C7179">
      <w:pPr>
        <w:spacing w:line="300" w:lineRule="auto"/>
        <w:rPr>
          <w:rFonts w:ascii="Times New Roman" w:hAnsi="Times New Roman"/>
          <w:sz w:val="24"/>
          <w:szCs w:val="20"/>
        </w:rPr>
      </w:pPr>
      <w:r>
        <w:rPr>
          <w:rFonts w:ascii="Times New Roman" w:hAnsi="Times New Roman" w:hint="eastAsia"/>
          <w:sz w:val="24"/>
          <w:szCs w:val="20"/>
        </w:rPr>
        <w:t>#</w:t>
      </w:r>
      <w:r w:rsidRPr="004C13F3">
        <w:rPr>
          <w:rFonts w:ascii="Times New Roman" w:hAnsi="Times New Roman"/>
          <w:sz w:val="24"/>
          <w:szCs w:val="20"/>
        </w:rPr>
        <w:t xml:space="preserve"> </w:t>
      </w:r>
      <w:r>
        <w:rPr>
          <w:rFonts w:ascii="Times New Roman" w:hAnsi="Times New Roman" w:hint="eastAsia"/>
          <w:sz w:val="24"/>
          <w:szCs w:val="20"/>
        </w:rPr>
        <w:t>拼接</w:t>
      </w:r>
      <w:r w:rsidRPr="005C7179">
        <w:rPr>
          <w:rFonts w:ascii="Times New Roman" w:hAnsi="Times New Roman"/>
          <w:sz w:val="24"/>
          <w:szCs w:val="20"/>
        </w:rPr>
        <w:t>stock_data600000</w:t>
      </w:r>
      <w:r>
        <w:rPr>
          <w:rFonts w:ascii="Times New Roman" w:hAnsi="Times New Roman" w:hint="eastAsia"/>
          <w:sz w:val="24"/>
          <w:szCs w:val="20"/>
        </w:rPr>
        <w:t>的数据</w:t>
      </w:r>
    </w:p>
    <w:p w14:paraId="62D10D6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08FCE25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right=stock_data600000[['date', 'return']],</w:t>
      </w:r>
    </w:p>
    <w:p w14:paraId="68850CD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534A3BA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61DFE55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656EFD3F" w14:textId="59B633F3" w:rsidR="005C7179" w:rsidRPr="005C7179" w:rsidRDefault="004C13F3" w:rsidP="005C7179">
      <w:pPr>
        <w:spacing w:line="300" w:lineRule="auto"/>
        <w:rPr>
          <w:rFonts w:ascii="Times New Roman" w:hAnsi="Times New Roman"/>
          <w:sz w:val="24"/>
          <w:szCs w:val="20"/>
        </w:rPr>
      </w:pPr>
      <w:r>
        <w:rPr>
          <w:rFonts w:ascii="Times New Roman" w:hAnsi="Times New Roman" w:hint="eastAsia"/>
          <w:sz w:val="24"/>
          <w:szCs w:val="20"/>
        </w:rPr>
        <w:t>#</w:t>
      </w:r>
      <w:r>
        <w:rPr>
          <w:rFonts w:ascii="Times New Roman" w:hAnsi="Times New Roman"/>
          <w:sz w:val="24"/>
          <w:szCs w:val="20"/>
        </w:rPr>
        <w:t xml:space="preserve"> 2</w:t>
      </w:r>
    </w:p>
    <w:p w14:paraId="6DF6394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19FFEEA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right=stock_data600100[['date', 'return']],</w:t>
      </w:r>
    </w:p>
    <w:p w14:paraId="0A7417D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22C2BD3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23E2A0D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4841C747" w14:textId="3042A9F2" w:rsidR="005C7179" w:rsidRPr="005C7179" w:rsidRDefault="004C13F3" w:rsidP="005C7179">
      <w:pPr>
        <w:spacing w:line="300" w:lineRule="auto"/>
        <w:rPr>
          <w:rFonts w:ascii="Times New Roman" w:hAnsi="Times New Roman"/>
          <w:sz w:val="24"/>
          <w:szCs w:val="20"/>
        </w:rPr>
      </w:pPr>
      <w:r>
        <w:rPr>
          <w:rFonts w:ascii="Times New Roman" w:hAnsi="Times New Roman" w:hint="eastAsia"/>
          <w:sz w:val="24"/>
          <w:szCs w:val="20"/>
        </w:rPr>
        <w:t>#</w:t>
      </w:r>
      <w:r>
        <w:rPr>
          <w:rFonts w:ascii="Times New Roman" w:hAnsi="Times New Roman"/>
          <w:sz w:val="24"/>
          <w:szCs w:val="20"/>
        </w:rPr>
        <w:t xml:space="preserve"> 3</w:t>
      </w:r>
    </w:p>
    <w:p w14:paraId="1E86C0D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32A0CDF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right=stock_data600200[['date', 'return']],</w:t>
      </w:r>
    </w:p>
    <w:p w14:paraId="5E0AA97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5A1321A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2AFFCA9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320B7CB6" w14:textId="77777777" w:rsidR="005C7179" w:rsidRPr="005C7179" w:rsidRDefault="005C7179" w:rsidP="005C7179">
      <w:pPr>
        <w:spacing w:line="300" w:lineRule="auto"/>
        <w:rPr>
          <w:rFonts w:ascii="Times New Roman" w:hAnsi="Times New Roman"/>
          <w:sz w:val="24"/>
          <w:szCs w:val="20"/>
        </w:rPr>
      </w:pPr>
    </w:p>
    <w:p w14:paraId="7DBC300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378A60B1"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right=stock_data600600[['date', 'return']],</w:t>
      </w:r>
    </w:p>
    <w:p w14:paraId="52AC475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36396A5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783B7F34" w14:textId="53B132A4"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0DD7A7A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处理月无风险收益</w:t>
      </w:r>
    </w:p>
    <w:p w14:paraId="0266C4A3" w14:textId="4ACD2631"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rf_data = rfDataProcess(rf_data)</w:t>
      </w:r>
    </w:p>
    <w:p w14:paraId="6D80D54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将月无风险收益拼接</w:t>
      </w:r>
    </w:p>
    <w:p w14:paraId="0282F99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 = pd.merge(left=data_matrix,</w:t>
      </w:r>
    </w:p>
    <w:p w14:paraId="75AE900A"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right=rf_data[['date', 'rfreturn']],</w:t>
      </w:r>
    </w:p>
    <w:p w14:paraId="44D8BC9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on='date',</w:t>
      </w:r>
    </w:p>
    <w:p w14:paraId="49C76EBA"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how='inner',</w:t>
      </w:r>
    </w:p>
    <w:p w14:paraId="3B3F0303" w14:textId="43455CFE"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 xml:space="preserve">                      sort=True)</w:t>
      </w:r>
    </w:p>
    <w:p w14:paraId="570D5F08" w14:textId="23459289"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lastRenderedPageBreak/>
        <w:t>data_matrix.columns = ['date', 'index', 'stk000400', 'stk000600', 'stk000800', 'stk000900', 'stk600000', 'stk600100', 'stk600200', 'stk600600','rf']</w:t>
      </w:r>
    </w:p>
    <w:p w14:paraId="3B55395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对全部拼接完成的数据进行处理</w:t>
      </w:r>
    </w:p>
    <w:p w14:paraId="3F135A00" w14:textId="5826E62E" w:rsid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data_matrix.dropna(inplace=True) #</w:t>
      </w:r>
      <w:r w:rsidRPr="005C7179">
        <w:rPr>
          <w:rFonts w:ascii="Times New Roman" w:hAnsi="Times New Roman" w:hint="eastAsia"/>
          <w:sz w:val="24"/>
          <w:szCs w:val="20"/>
        </w:rPr>
        <w:t>去除掉</w:t>
      </w:r>
      <w:r w:rsidRPr="005C7179">
        <w:rPr>
          <w:rFonts w:ascii="Times New Roman" w:hAnsi="Times New Roman" w:hint="eastAsia"/>
          <w:sz w:val="24"/>
          <w:szCs w:val="20"/>
        </w:rPr>
        <w:t>na</w:t>
      </w:r>
      <w:r w:rsidRPr="005C7179">
        <w:rPr>
          <w:rFonts w:ascii="Times New Roman" w:hAnsi="Times New Roman" w:hint="eastAsia"/>
          <w:sz w:val="24"/>
          <w:szCs w:val="20"/>
        </w:rPr>
        <w:t>值</w:t>
      </w:r>
    </w:p>
    <w:p w14:paraId="59AAA9B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计算超额收益率</w:t>
      </w:r>
    </w:p>
    <w:p w14:paraId="033E8AD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data_matrix['index'] = data_matrix['index'] - data_matrix['rf']</w:t>
      </w:r>
    </w:p>
    <w:p w14:paraId="1160D8A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data_matrix['stk000400'] = data_matrix['stk000400'] - data_matrix['rf']</w:t>
      </w:r>
    </w:p>
    <w:p w14:paraId="4B657A1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data_matrix['stk000600'] = data_matrix['stk000600'] - data_matrix['rf']</w:t>
      </w:r>
    </w:p>
    <w:p w14:paraId="0F0A480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data_matrix['stk000800'] = data_matrix['stk000800'] - data_matrix['rf']</w:t>
      </w:r>
    </w:p>
    <w:p w14:paraId="187B30A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data_matrix['stk000900'] = data_matrix['stk000900'] - data_matrix['rf']</w:t>
      </w:r>
    </w:p>
    <w:p w14:paraId="4906624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data_matrix['stk600000'] = data_matrix['stk600000'] - data_matrix['rf']</w:t>
      </w:r>
    </w:p>
    <w:p w14:paraId="14F49E4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data_matrix['stk600100'] = data_matrix['stk600100'] - data_matrix['rf']</w:t>
      </w:r>
    </w:p>
    <w:p w14:paraId="0767C50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data_matrix['stk600200'] = data_matrix['stk600200'] - data_matrix['rf']</w:t>
      </w:r>
    </w:p>
    <w:p w14:paraId="67596845" w14:textId="6D07B948"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data_matrix['stk600600'] = data_matrix['stk600600'] - data_matrix['rf']</w:t>
      </w:r>
    </w:p>
    <w:p w14:paraId="687D2AA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ret_ind = data_matrix['index'].values</w:t>
      </w:r>
    </w:p>
    <w:p w14:paraId="24DA55F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T = len(ret_ind) #</w:t>
      </w:r>
      <w:r w:rsidRPr="005C7179">
        <w:rPr>
          <w:rFonts w:ascii="Times New Roman" w:hAnsi="Times New Roman" w:hint="eastAsia"/>
          <w:sz w:val="24"/>
          <w:szCs w:val="20"/>
        </w:rPr>
        <w:t>计算了变量</w:t>
      </w:r>
      <w:r w:rsidRPr="005C7179">
        <w:rPr>
          <w:rFonts w:ascii="Times New Roman" w:hAnsi="Times New Roman" w:hint="eastAsia"/>
          <w:sz w:val="24"/>
          <w:szCs w:val="20"/>
        </w:rPr>
        <w:t xml:space="preserve"> ret_ind </w:t>
      </w:r>
      <w:r w:rsidRPr="005C7179">
        <w:rPr>
          <w:rFonts w:ascii="Times New Roman" w:hAnsi="Times New Roman" w:hint="eastAsia"/>
          <w:sz w:val="24"/>
          <w:szCs w:val="20"/>
        </w:rPr>
        <w:t>的长度</w:t>
      </w:r>
    </w:p>
    <w:p w14:paraId="67216E0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N = 8  #</w:t>
      </w:r>
      <w:r w:rsidRPr="005C7179">
        <w:rPr>
          <w:rFonts w:ascii="Times New Roman" w:hAnsi="Times New Roman" w:hint="eastAsia"/>
          <w:sz w:val="24"/>
          <w:szCs w:val="20"/>
        </w:rPr>
        <w:t>变量</w:t>
      </w:r>
      <w:r w:rsidRPr="005C7179">
        <w:rPr>
          <w:rFonts w:ascii="Times New Roman" w:hAnsi="Times New Roman" w:hint="eastAsia"/>
          <w:sz w:val="24"/>
          <w:szCs w:val="20"/>
        </w:rPr>
        <w:t xml:space="preserve"> N</w:t>
      </w:r>
      <w:r w:rsidRPr="005C7179">
        <w:rPr>
          <w:rFonts w:ascii="Times New Roman" w:hAnsi="Times New Roman" w:hint="eastAsia"/>
          <w:sz w:val="24"/>
          <w:szCs w:val="20"/>
        </w:rPr>
        <w:t>，表示有多少支股票</w:t>
      </w:r>
    </w:p>
    <w:p w14:paraId="0887C9D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mu_market = np.mean(ret_ind) #</w:t>
      </w:r>
      <w:r w:rsidRPr="005C7179">
        <w:rPr>
          <w:rFonts w:ascii="Times New Roman" w:hAnsi="Times New Roman" w:hint="eastAsia"/>
          <w:sz w:val="24"/>
          <w:szCs w:val="20"/>
        </w:rPr>
        <w:t>计算了</w:t>
      </w:r>
      <w:r w:rsidRPr="005C7179">
        <w:rPr>
          <w:rFonts w:ascii="Times New Roman" w:hAnsi="Times New Roman" w:hint="eastAsia"/>
          <w:sz w:val="24"/>
          <w:szCs w:val="20"/>
        </w:rPr>
        <w:t xml:space="preserve"> ret_ind </w:t>
      </w:r>
      <w:r w:rsidRPr="005C7179">
        <w:rPr>
          <w:rFonts w:ascii="Times New Roman" w:hAnsi="Times New Roman" w:hint="eastAsia"/>
          <w:sz w:val="24"/>
          <w:szCs w:val="20"/>
        </w:rPr>
        <w:t>中所有收益率数据的平均值，代表了市场收益率的平均值。</w:t>
      </w:r>
    </w:p>
    <w:p w14:paraId="5C56B37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sigma_market = np.sum((ret_ind-mu_market)**2)/T   #</w:t>
      </w:r>
      <w:r w:rsidRPr="005C7179">
        <w:rPr>
          <w:rFonts w:ascii="Times New Roman" w:hAnsi="Times New Roman" w:hint="eastAsia"/>
          <w:sz w:val="24"/>
          <w:szCs w:val="20"/>
        </w:rPr>
        <w:t>计算了市场收益率的方差</w:t>
      </w:r>
    </w:p>
    <w:p w14:paraId="052EBF5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ret_stocks = data_matrix[['stk000400', 'stk000600', 'stk000800', 'stk000900', 'stk600000', 'stk600100','stk600200','stk600600']].values</w:t>
      </w:r>
    </w:p>
    <w:p w14:paraId="5C5BE62E" w14:textId="5363B10D"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ret_stocks</w:t>
      </w:r>
    </w:p>
    <w:p w14:paraId="258E6F8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无限制模型</w:t>
      </w:r>
    </w:p>
    <w:p w14:paraId="6458FD4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 = np.ones((T, 2))</w:t>
      </w:r>
    </w:p>
    <w:p w14:paraId="44F8B2C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 1] = ret_ind</w:t>
      </w:r>
    </w:p>
    <w:p w14:paraId="13F05CE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y = ret_stocks</w:t>
      </w:r>
    </w:p>
    <w:p w14:paraId="0729027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xTx = np.dot(np.transpose(x), x)</w:t>
      </w:r>
    </w:p>
    <w:p w14:paraId="4B50E62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xTy = np.dot(np.transpose(x), y)</w:t>
      </w:r>
    </w:p>
    <w:p w14:paraId="7999315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AB_hat = np.dot(np.linalg.inv(xTx), xTy)</w:t>
      </w:r>
    </w:p>
    <w:p w14:paraId="0507B18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ALPHA = AB_hat[0]</w:t>
      </w:r>
    </w:p>
    <w:p w14:paraId="13323B8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print(ALPHA)</w:t>
      </w:r>
    </w:p>
    <w:p w14:paraId="09222EF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BETA = AB_hat[1]</w:t>
      </w:r>
    </w:p>
    <w:p w14:paraId="7F71794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RESD = y - np.dot(x, AB_hat)</w:t>
      </w:r>
    </w:p>
    <w:p w14:paraId="3F474D3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COV = np.dot(np.transpose(RESD), RESD)/T</w:t>
      </w:r>
    </w:p>
    <w:p w14:paraId="328C2E3E" w14:textId="2D696948"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lastRenderedPageBreak/>
        <w:t>invCOV = np.linalg.inv(COV)</w:t>
      </w:r>
    </w:p>
    <w:p w14:paraId="2150F054"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限制模型</w:t>
      </w:r>
    </w:p>
    <w:p w14:paraId="3920844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xr = np.ones((T, 1))</w:t>
      </w:r>
    </w:p>
    <w:p w14:paraId="2F7EA53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xr[:, 0] = ret_ind</w:t>
      </w:r>
    </w:p>
    <w:p w14:paraId="2895865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yr = ret_stocks</w:t>
      </w:r>
    </w:p>
    <w:p w14:paraId="0B4EF95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xrTxr = np.dot(np.transpose(xr), xr)</w:t>
      </w:r>
    </w:p>
    <w:p w14:paraId="6FC05A9D"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xrTyr = np.dot(np.transpose(xr), yr)</w:t>
      </w:r>
    </w:p>
    <w:p w14:paraId="41613B56"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ABr_hat = np.dot(np.linalg.inv(xrTxr), xrTyr)</w:t>
      </w:r>
    </w:p>
    <w:p w14:paraId="4A2E274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RESDr = yr - np.dot(xr, ABr_hat)</w:t>
      </w:r>
    </w:p>
    <w:p w14:paraId="67A5FB9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COVr = np.dot(np.transpose(RESDr), RESDr)/T</w:t>
      </w:r>
    </w:p>
    <w:p w14:paraId="3B0E18C3" w14:textId="59BF7308"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invCOVr = np.linalg.inv(COVr)</w:t>
      </w:r>
    </w:p>
    <w:p w14:paraId="6D07436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Wald</w:t>
      </w:r>
      <w:r w:rsidRPr="005C7179">
        <w:rPr>
          <w:rFonts w:ascii="Times New Roman" w:hAnsi="Times New Roman" w:hint="eastAsia"/>
          <w:sz w:val="24"/>
          <w:szCs w:val="20"/>
        </w:rPr>
        <w:t>检验</w:t>
      </w:r>
    </w:p>
    <w:p w14:paraId="4AB253A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trans_ALPHA = np.ones((len(ALPHA), 1))</w:t>
      </w:r>
    </w:p>
    <w:p w14:paraId="363F601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trans_ALPHA[:, 0] = ALPHA</w:t>
      </w:r>
    </w:p>
    <w:p w14:paraId="385738D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SWchi2 = T*(1/(1+mu_market**2/sigma_market))*np.dot(np.dot(ALPHA, invCOV), trans_ALPHA)</w:t>
      </w:r>
    </w:p>
    <w:p w14:paraId="052B5C3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SWF = (T-N-1)/N*(1/(1+mu_market**2/sigma_market))*np.dot(np.dot(ALPHA, invCOV), trans_ALPHA)</w:t>
      </w:r>
    </w:p>
    <w:p w14:paraId="6B7D0C28"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pvalue_Wchi2 = 1 - chi2.cdf(SWchi2[0], N)</w:t>
      </w:r>
    </w:p>
    <w:p w14:paraId="37484F7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pvalue_WF = 1 - f.cdf(SWF[0], N, T-N-1)</w:t>
      </w:r>
    </w:p>
    <w:p w14:paraId="6C1E8371"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print(pvalue_Wchi2)</w:t>
      </w:r>
    </w:p>
    <w:p w14:paraId="20ACE73B" w14:textId="09FD4CC0"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print(pvalue_WF)</w:t>
      </w:r>
    </w:p>
    <w:p w14:paraId="51934C9C"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似然比检验</w:t>
      </w:r>
    </w:p>
    <w:p w14:paraId="1AEEED37"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SLRchi2 = T*(np.log(np.linalg.det(COVr)) - np.log(np.linalg.det(COV)))</w:t>
      </w:r>
    </w:p>
    <w:p w14:paraId="5B0F2A1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pvalue_SLRchi2 = 1 - chi2.cdf(SLRchi2, N)</w:t>
      </w:r>
    </w:p>
    <w:p w14:paraId="55762509" w14:textId="4DB9B199"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print(pvalue_SLRchi2)</w:t>
      </w:r>
    </w:p>
    <w:p w14:paraId="59063D6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hint="eastAsia"/>
          <w:sz w:val="24"/>
          <w:szCs w:val="20"/>
        </w:rPr>
        <w:t xml:space="preserve"># </w:t>
      </w:r>
      <w:r w:rsidRPr="005C7179">
        <w:rPr>
          <w:rFonts w:ascii="Times New Roman" w:hAnsi="Times New Roman" w:hint="eastAsia"/>
          <w:sz w:val="24"/>
          <w:szCs w:val="20"/>
        </w:rPr>
        <w:t>拉格朗日乘子检验</w:t>
      </w:r>
    </w:p>
    <w:p w14:paraId="5F6F299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a = np.zeros((8, 1))</w:t>
      </w:r>
    </w:p>
    <w:p w14:paraId="469C0330"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a[:, 0] =  np.sum(RESDr, axis=0)</w:t>
      </w:r>
    </w:p>
    <w:p w14:paraId="6A332725"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salpha = np.dot(invCOVr, a)</w:t>
      </w:r>
    </w:p>
    <w:p w14:paraId="4771A70F"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b = np.dot(ret_ind, RESDr)</w:t>
      </w:r>
    </w:p>
    <w:p w14:paraId="6E22C48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sbeta = np.zeros((8,1))</w:t>
      </w:r>
    </w:p>
    <w:p w14:paraId="46D9BC2B"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sbeta[:, 0] = np.dot(invCOVr, b)</w:t>
      </w:r>
    </w:p>
    <w:p w14:paraId="2A148AB9"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score = np.concatenate((salpha, sbeta), axis=0)</w:t>
      </w:r>
    </w:p>
    <w:p w14:paraId="67DF0D87" w14:textId="2819451C"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print(score)</w:t>
      </w:r>
    </w:p>
    <w:p w14:paraId="481BFC03"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lastRenderedPageBreak/>
        <w:t>a = np.concatenate((invCOVr*T, invCOVr*np.sum(ret_ind)), axis=1)</w:t>
      </w:r>
    </w:p>
    <w:p w14:paraId="749FC8BE"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b = np.concatenate((invCOVr*np.sum(ret_ind), invCOVr*np.sum(ret_ind**2)), axis=1)</w:t>
      </w:r>
    </w:p>
    <w:p w14:paraId="30E5101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Minfo = np.concatenate((a, b), axis=0)</w:t>
      </w:r>
    </w:p>
    <w:p w14:paraId="5EA63D8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SLMchi2 = np.dot(np.dot(np.transpose(score), np.linalg.inv(Minfo)), score)</w:t>
      </w:r>
    </w:p>
    <w:p w14:paraId="2A927C32" w14:textId="77777777" w:rsidR="005C7179" w:rsidRP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pvalue_SLMchi2 = 1-chi2.cdf(SLMchi2[0][0], N)</w:t>
      </w:r>
    </w:p>
    <w:p w14:paraId="6C7D1E82" w14:textId="50B34714" w:rsidR="005C7179" w:rsidRDefault="005C7179" w:rsidP="005C7179">
      <w:pPr>
        <w:spacing w:line="300" w:lineRule="auto"/>
        <w:rPr>
          <w:rFonts w:ascii="Times New Roman" w:hAnsi="Times New Roman"/>
          <w:sz w:val="24"/>
          <w:szCs w:val="20"/>
        </w:rPr>
      </w:pPr>
      <w:r w:rsidRPr="005C7179">
        <w:rPr>
          <w:rFonts w:ascii="Times New Roman" w:hAnsi="Times New Roman"/>
          <w:sz w:val="24"/>
          <w:szCs w:val="20"/>
        </w:rPr>
        <w:t>print(pvalue_SLMchi2)</w:t>
      </w:r>
    </w:p>
    <w:p w14:paraId="4D5543BB" w14:textId="77777777" w:rsidR="005C7179" w:rsidRDefault="005C7179" w:rsidP="005C7179">
      <w:pPr>
        <w:spacing w:line="300" w:lineRule="auto"/>
        <w:rPr>
          <w:rFonts w:ascii="Times New Roman" w:hAnsi="Times New Roman"/>
          <w:sz w:val="24"/>
          <w:szCs w:val="20"/>
        </w:rPr>
      </w:pPr>
    </w:p>
    <w:p w14:paraId="79865057" w14:textId="77777777" w:rsidR="005C7179" w:rsidRDefault="005C7179" w:rsidP="005C7179">
      <w:pPr>
        <w:spacing w:line="300" w:lineRule="auto"/>
        <w:rPr>
          <w:rFonts w:ascii="Times New Roman" w:hAnsi="Times New Roman"/>
          <w:sz w:val="24"/>
          <w:szCs w:val="20"/>
        </w:rPr>
      </w:pPr>
    </w:p>
    <w:p w14:paraId="5F93EB83" w14:textId="77777777" w:rsidR="005C7179" w:rsidRDefault="005C7179" w:rsidP="000E3224">
      <w:pPr>
        <w:spacing w:line="300" w:lineRule="auto"/>
        <w:rPr>
          <w:rFonts w:ascii="Times New Roman" w:hAnsi="Times New Roman"/>
          <w:sz w:val="24"/>
          <w:szCs w:val="20"/>
        </w:rPr>
      </w:pPr>
    </w:p>
    <w:p w14:paraId="78C7B076" w14:textId="77777777" w:rsidR="005C7179" w:rsidRPr="00AD685E" w:rsidRDefault="005C7179" w:rsidP="000E3224">
      <w:pPr>
        <w:spacing w:line="300" w:lineRule="auto"/>
        <w:rPr>
          <w:rFonts w:ascii="Times New Roman" w:hAnsi="Times New Roman"/>
          <w:sz w:val="24"/>
          <w:szCs w:val="20"/>
        </w:rPr>
      </w:pPr>
    </w:p>
    <w:p w14:paraId="369F75BE" w14:textId="72EEB4BB" w:rsidR="00C15BCC" w:rsidRDefault="00112249" w:rsidP="00112249">
      <w:pPr>
        <w:spacing w:line="300" w:lineRule="auto"/>
        <w:rPr>
          <w:rFonts w:ascii="Times New Roman" w:hAnsi="Times New Roman"/>
          <w:sz w:val="24"/>
          <w:szCs w:val="20"/>
        </w:rPr>
      </w:pPr>
      <w:r>
        <w:rPr>
          <w:rFonts w:ascii="Times New Roman" w:hAnsi="Times New Roman" w:hint="eastAsia"/>
          <w:sz w:val="24"/>
          <w:szCs w:val="20"/>
        </w:rPr>
        <w:t>3</w:t>
      </w:r>
      <w:r>
        <w:rPr>
          <w:rFonts w:ascii="Times New Roman" w:hAnsi="Times New Roman"/>
          <w:sz w:val="24"/>
          <w:szCs w:val="20"/>
        </w:rPr>
        <w:t>.</w:t>
      </w:r>
      <w:r w:rsidR="00C15BCC" w:rsidRPr="00C15BCC">
        <w:rPr>
          <w:rFonts w:ascii="Times New Roman" w:hAnsi="Times New Roman" w:hint="eastAsia"/>
          <w:sz w:val="24"/>
          <w:szCs w:val="20"/>
        </w:rPr>
        <w:t>中国</w:t>
      </w:r>
      <w:r w:rsidR="00C15BCC" w:rsidRPr="00C15BCC">
        <w:rPr>
          <w:rFonts w:ascii="Times New Roman" w:hAnsi="Times New Roman" w:hint="eastAsia"/>
          <w:sz w:val="24"/>
          <w:szCs w:val="20"/>
        </w:rPr>
        <w:t>A</w:t>
      </w:r>
      <w:r w:rsidR="00C15BCC" w:rsidRPr="00C15BCC">
        <w:rPr>
          <w:rFonts w:ascii="Times New Roman" w:hAnsi="Times New Roman" w:hint="eastAsia"/>
          <w:sz w:val="24"/>
          <w:szCs w:val="20"/>
        </w:rPr>
        <w:t>股市场存在惯性效应</w:t>
      </w:r>
      <w:r w:rsidR="00C15BCC">
        <w:rPr>
          <w:rFonts w:ascii="Times New Roman" w:hAnsi="Times New Roman" w:hint="eastAsia"/>
          <w:sz w:val="24"/>
          <w:szCs w:val="20"/>
        </w:rPr>
        <w:t>/</w:t>
      </w:r>
      <w:r w:rsidR="00C15BCC" w:rsidRPr="00C15BCC">
        <w:rPr>
          <w:rFonts w:ascii="Times New Roman" w:hAnsi="Times New Roman" w:hint="eastAsia"/>
          <w:sz w:val="24"/>
          <w:szCs w:val="20"/>
        </w:rPr>
        <w:t>反转效应</w:t>
      </w:r>
      <w:r w:rsidR="00C15BCC">
        <w:rPr>
          <w:rFonts w:ascii="Times New Roman" w:hAnsi="Times New Roman" w:hint="eastAsia"/>
          <w:sz w:val="24"/>
          <w:szCs w:val="20"/>
        </w:rPr>
        <w:t>实验代码</w:t>
      </w:r>
    </w:p>
    <w:p w14:paraId="2024D3C9"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pandas </w:t>
      </w:r>
      <w:r w:rsidRPr="00C15BCC">
        <w:rPr>
          <w:rFonts w:ascii="宋体" w:hAnsi="宋体" w:cs="宋体"/>
          <w:b/>
          <w:bCs/>
          <w:color w:val="212121"/>
          <w:kern w:val="0"/>
          <w:sz w:val="20"/>
          <w:szCs w:val="20"/>
        </w:rPr>
        <w:t>as</w:t>
      </w:r>
      <w:r w:rsidRPr="00C15BCC">
        <w:rPr>
          <w:rFonts w:ascii="宋体" w:hAnsi="宋体" w:cs="宋体"/>
          <w:color w:val="212121"/>
          <w:kern w:val="0"/>
          <w:sz w:val="20"/>
          <w:szCs w:val="20"/>
        </w:rPr>
        <w:t xml:space="preserve"> pd</w:t>
      </w:r>
    </w:p>
    <w:p w14:paraId="3FDD942C"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numpy </w:t>
      </w:r>
      <w:r w:rsidRPr="00C15BCC">
        <w:rPr>
          <w:rFonts w:ascii="宋体" w:hAnsi="宋体" w:cs="宋体"/>
          <w:b/>
          <w:bCs/>
          <w:color w:val="212121"/>
          <w:kern w:val="0"/>
          <w:sz w:val="20"/>
          <w:szCs w:val="20"/>
        </w:rPr>
        <w:t>as</w:t>
      </w:r>
      <w:r w:rsidRPr="00C15BCC">
        <w:rPr>
          <w:rFonts w:ascii="宋体" w:hAnsi="宋体" w:cs="宋体"/>
          <w:color w:val="212121"/>
          <w:kern w:val="0"/>
          <w:sz w:val="20"/>
          <w:szCs w:val="20"/>
        </w:rPr>
        <w:t xml:space="preserve"> np</w:t>
      </w:r>
    </w:p>
    <w:p w14:paraId="328A20C5"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matplotlib.pyplot </w:t>
      </w:r>
      <w:r w:rsidRPr="00C15BCC">
        <w:rPr>
          <w:rFonts w:ascii="宋体" w:hAnsi="宋体" w:cs="宋体"/>
          <w:b/>
          <w:bCs/>
          <w:color w:val="212121"/>
          <w:kern w:val="0"/>
          <w:sz w:val="20"/>
          <w:szCs w:val="20"/>
        </w:rPr>
        <w:t>as</w:t>
      </w:r>
      <w:r w:rsidRPr="00C15BCC">
        <w:rPr>
          <w:rFonts w:ascii="宋体" w:hAnsi="宋体" w:cs="宋体"/>
          <w:color w:val="212121"/>
          <w:kern w:val="0"/>
          <w:sz w:val="20"/>
          <w:szCs w:val="20"/>
        </w:rPr>
        <w:t xml:space="preserve"> plt</w:t>
      </w:r>
    </w:p>
    <w:p w14:paraId="7817F5A9"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statsmodels.api </w:t>
      </w:r>
      <w:r w:rsidRPr="00C15BCC">
        <w:rPr>
          <w:rFonts w:ascii="宋体" w:hAnsi="宋体" w:cs="宋体"/>
          <w:b/>
          <w:bCs/>
          <w:color w:val="212121"/>
          <w:kern w:val="0"/>
          <w:sz w:val="20"/>
          <w:szCs w:val="20"/>
        </w:rPr>
        <w:t>as</w:t>
      </w:r>
      <w:r w:rsidRPr="00C15BCC">
        <w:rPr>
          <w:rFonts w:ascii="宋体" w:hAnsi="宋体" w:cs="宋体"/>
          <w:color w:val="212121"/>
          <w:kern w:val="0"/>
          <w:sz w:val="20"/>
          <w:szCs w:val="20"/>
        </w:rPr>
        <w:t xml:space="preserve"> sm</w:t>
      </w:r>
    </w:p>
    <w:p w14:paraId="4A385B44"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from</w:t>
      </w:r>
      <w:r w:rsidRPr="00C15BCC">
        <w:rPr>
          <w:rFonts w:ascii="宋体" w:hAnsi="宋体" w:cs="宋体"/>
          <w:color w:val="212121"/>
          <w:kern w:val="0"/>
          <w:sz w:val="20"/>
          <w:szCs w:val="20"/>
        </w:rPr>
        <w:t xml:space="preserve"> scipy.stats </w:t>
      </w: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chi2, f</w:t>
      </w:r>
    </w:p>
    <w:p w14:paraId="6F1217BE" w14:textId="77777777" w:rsidR="00C15BCC" w:rsidRP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b/>
          <w:bCs/>
          <w:color w:val="212121"/>
          <w:kern w:val="0"/>
          <w:sz w:val="20"/>
          <w:szCs w:val="20"/>
        </w:rPr>
        <w:t>import</w:t>
      </w:r>
      <w:r w:rsidRPr="00C15BCC">
        <w:rPr>
          <w:rFonts w:ascii="宋体" w:hAnsi="宋体" w:cs="宋体"/>
          <w:color w:val="212121"/>
          <w:kern w:val="0"/>
          <w:sz w:val="20"/>
          <w:szCs w:val="20"/>
        </w:rPr>
        <w:t xml:space="preserve"> warnings</w:t>
      </w:r>
    </w:p>
    <w:p w14:paraId="2425BE46" w14:textId="375D19A7" w:rsidR="00C15BCC" w:rsidRDefault="00C15BCC" w:rsidP="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212121"/>
          <w:kern w:val="0"/>
          <w:sz w:val="20"/>
          <w:szCs w:val="20"/>
        </w:rPr>
      </w:pPr>
      <w:r w:rsidRPr="00C15BCC">
        <w:rPr>
          <w:rFonts w:ascii="宋体" w:hAnsi="宋体" w:cs="宋体"/>
          <w:color w:val="212121"/>
          <w:kern w:val="0"/>
          <w:sz w:val="20"/>
          <w:szCs w:val="20"/>
        </w:rPr>
        <w:t>warnings</w:t>
      </w:r>
      <w:r w:rsidRPr="00C15BCC">
        <w:rPr>
          <w:rFonts w:ascii="宋体" w:hAnsi="宋体" w:cs="宋体"/>
          <w:b/>
          <w:bCs/>
          <w:color w:val="212121"/>
          <w:kern w:val="0"/>
          <w:sz w:val="20"/>
          <w:szCs w:val="20"/>
        </w:rPr>
        <w:t>.</w:t>
      </w:r>
      <w:r w:rsidRPr="00C15BCC">
        <w:rPr>
          <w:rFonts w:ascii="宋体" w:hAnsi="宋体" w:cs="宋体"/>
          <w:color w:val="212121"/>
          <w:kern w:val="0"/>
          <w:sz w:val="20"/>
          <w:szCs w:val="20"/>
        </w:rPr>
        <w:t>filterwarnings("ignore")</w:t>
      </w:r>
    </w:p>
    <w:p w14:paraId="0D743ACF" w14:textId="77777777" w:rsidR="00C15BCC" w:rsidRDefault="00C15BCC" w:rsidP="00C15BCC">
      <w:pPr>
        <w:pStyle w:val="HTML0"/>
        <w:spacing w:line="244" w:lineRule="atLeast"/>
        <w:rPr>
          <w:color w:val="212121"/>
          <w:sz w:val="20"/>
          <w:szCs w:val="20"/>
        </w:rPr>
      </w:pPr>
      <w:r>
        <w:rPr>
          <w:rStyle w:val="n"/>
          <w:color w:val="212121"/>
          <w:sz w:val="20"/>
          <w:szCs w:val="20"/>
        </w:rPr>
        <w:t>stock_data1</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read_excel</w:t>
      </w:r>
      <w:r>
        <w:rPr>
          <w:rStyle w:val="p"/>
          <w:color w:val="212121"/>
          <w:sz w:val="20"/>
          <w:szCs w:val="20"/>
        </w:rPr>
        <w:t>(</w:t>
      </w:r>
      <w:r>
        <w:rPr>
          <w:rStyle w:val="s1"/>
          <w:color w:val="212121"/>
          <w:sz w:val="20"/>
          <w:szCs w:val="20"/>
        </w:rPr>
        <w:t>'./stockData_2001_2022/stockData_2001_2022/RESSET_MRESSTK_1.xls'</w:t>
      </w:r>
      <w:r>
        <w:rPr>
          <w:rStyle w:val="p"/>
          <w:color w:val="212121"/>
          <w:sz w:val="20"/>
          <w:szCs w:val="20"/>
        </w:rPr>
        <w:t>,</w:t>
      </w:r>
    </w:p>
    <w:p w14:paraId="3F00E041"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usecols</w:t>
      </w:r>
      <w:r>
        <w:rPr>
          <w:rStyle w:val="o"/>
          <w:b/>
          <w:bCs/>
          <w:color w:val="212121"/>
          <w:sz w:val="20"/>
          <w:szCs w:val="20"/>
        </w:rPr>
        <w:t>=</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p>
    <w:p w14:paraId="1FA7FB47" w14:textId="77777777" w:rsidR="00C15BCC" w:rsidRDefault="00C15BCC" w:rsidP="00C15BCC">
      <w:pPr>
        <w:pStyle w:val="HTML0"/>
        <w:spacing w:line="244" w:lineRule="atLeast"/>
        <w:rPr>
          <w:color w:val="212121"/>
          <w:sz w:val="20"/>
          <w:szCs w:val="20"/>
        </w:rPr>
      </w:pPr>
    </w:p>
    <w:p w14:paraId="0A5F8838" w14:textId="77777777" w:rsidR="00C15BCC" w:rsidRDefault="00C15BCC" w:rsidP="00C15BCC">
      <w:pPr>
        <w:pStyle w:val="HTML0"/>
        <w:spacing w:line="244" w:lineRule="atLeast"/>
        <w:rPr>
          <w:color w:val="212121"/>
          <w:sz w:val="20"/>
          <w:szCs w:val="20"/>
        </w:rPr>
      </w:pPr>
      <w:r>
        <w:rPr>
          <w:rStyle w:val="n"/>
          <w:color w:val="212121"/>
          <w:sz w:val="20"/>
          <w:szCs w:val="20"/>
        </w:rPr>
        <w:t>stock_data2</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read_excel</w:t>
      </w:r>
      <w:r>
        <w:rPr>
          <w:rStyle w:val="p"/>
          <w:color w:val="212121"/>
          <w:sz w:val="20"/>
          <w:szCs w:val="20"/>
        </w:rPr>
        <w:t>(</w:t>
      </w:r>
      <w:r>
        <w:rPr>
          <w:rStyle w:val="s1"/>
          <w:color w:val="212121"/>
          <w:sz w:val="20"/>
          <w:szCs w:val="20"/>
        </w:rPr>
        <w:t>'./stockData_2001_2022/stockData_2001_2022/RESSET_MRESSTK_2.xls'</w:t>
      </w:r>
      <w:r>
        <w:rPr>
          <w:rStyle w:val="p"/>
          <w:color w:val="212121"/>
          <w:sz w:val="20"/>
          <w:szCs w:val="20"/>
        </w:rPr>
        <w:t>,</w:t>
      </w:r>
    </w:p>
    <w:p w14:paraId="0DF99361"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usecols</w:t>
      </w:r>
      <w:r>
        <w:rPr>
          <w:rStyle w:val="o"/>
          <w:b/>
          <w:bCs/>
          <w:color w:val="212121"/>
          <w:sz w:val="20"/>
          <w:szCs w:val="20"/>
        </w:rPr>
        <w:t>=</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p>
    <w:p w14:paraId="3A97AB35" w14:textId="77777777" w:rsidR="00C15BCC" w:rsidRDefault="00C15BCC" w:rsidP="00C15BCC">
      <w:pPr>
        <w:pStyle w:val="HTML0"/>
        <w:spacing w:line="244" w:lineRule="atLeast"/>
        <w:rPr>
          <w:color w:val="212121"/>
          <w:sz w:val="20"/>
          <w:szCs w:val="20"/>
        </w:rPr>
      </w:pPr>
    </w:p>
    <w:p w14:paraId="678FE838" w14:textId="77777777" w:rsidR="00C15BCC" w:rsidRDefault="00C15BCC" w:rsidP="00C15BCC">
      <w:pPr>
        <w:pStyle w:val="HTML0"/>
        <w:spacing w:line="244" w:lineRule="atLeast"/>
        <w:rPr>
          <w:color w:val="212121"/>
          <w:sz w:val="20"/>
          <w:szCs w:val="20"/>
        </w:rPr>
      </w:pPr>
      <w:r>
        <w:rPr>
          <w:rStyle w:val="n"/>
          <w:color w:val="212121"/>
          <w:sz w:val="20"/>
          <w:szCs w:val="20"/>
        </w:rPr>
        <w:t>stock_data3</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read_excel</w:t>
      </w:r>
      <w:r>
        <w:rPr>
          <w:rStyle w:val="p"/>
          <w:color w:val="212121"/>
          <w:sz w:val="20"/>
          <w:szCs w:val="20"/>
        </w:rPr>
        <w:t>(</w:t>
      </w:r>
      <w:r>
        <w:rPr>
          <w:rStyle w:val="s1"/>
          <w:color w:val="212121"/>
          <w:sz w:val="20"/>
          <w:szCs w:val="20"/>
        </w:rPr>
        <w:t>'./stockData_2001_2022/stockData_2001_2022/RESSET_MRESSTK_3.xls'</w:t>
      </w:r>
      <w:r>
        <w:rPr>
          <w:rStyle w:val="p"/>
          <w:color w:val="212121"/>
          <w:sz w:val="20"/>
          <w:szCs w:val="20"/>
        </w:rPr>
        <w:t>,</w:t>
      </w:r>
    </w:p>
    <w:p w14:paraId="16CC8FA0"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usecols</w:t>
      </w:r>
      <w:r>
        <w:rPr>
          <w:rStyle w:val="o"/>
          <w:b/>
          <w:bCs/>
          <w:color w:val="212121"/>
          <w:sz w:val="20"/>
          <w:szCs w:val="20"/>
        </w:rPr>
        <w:t>=</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p>
    <w:p w14:paraId="40AEBA74" w14:textId="77777777" w:rsidR="00C15BCC" w:rsidRDefault="00C15BCC" w:rsidP="00C15BCC">
      <w:pPr>
        <w:pStyle w:val="HTML0"/>
        <w:spacing w:line="244" w:lineRule="atLeast"/>
        <w:rPr>
          <w:color w:val="212121"/>
          <w:sz w:val="20"/>
          <w:szCs w:val="20"/>
        </w:rPr>
      </w:pPr>
    </w:p>
    <w:p w14:paraId="0A33B901" w14:textId="77777777" w:rsidR="00C15BCC" w:rsidRDefault="00C15BCC" w:rsidP="00C15BCC">
      <w:pPr>
        <w:pStyle w:val="HTML0"/>
        <w:spacing w:line="244" w:lineRule="atLeast"/>
        <w:rPr>
          <w:color w:val="212121"/>
          <w:sz w:val="20"/>
          <w:szCs w:val="20"/>
        </w:rPr>
      </w:pPr>
      <w:r>
        <w:rPr>
          <w:rStyle w:val="n"/>
          <w:color w:val="212121"/>
          <w:sz w:val="20"/>
          <w:szCs w:val="20"/>
        </w:rPr>
        <w:t>stock_data4</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read_excel</w:t>
      </w:r>
      <w:r>
        <w:rPr>
          <w:rStyle w:val="p"/>
          <w:color w:val="212121"/>
          <w:sz w:val="20"/>
          <w:szCs w:val="20"/>
        </w:rPr>
        <w:t>(</w:t>
      </w:r>
      <w:r>
        <w:rPr>
          <w:rStyle w:val="s1"/>
          <w:color w:val="212121"/>
          <w:sz w:val="20"/>
          <w:szCs w:val="20"/>
        </w:rPr>
        <w:t>'./stockData_2001_2022/stockData_2001_2022/RESSET_MRESSTK_4.xls'</w:t>
      </w:r>
      <w:r>
        <w:rPr>
          <w:rStyle w:val="p"/>
          <w:color w:val="212121"/>
          <w:sz w:val="20"/>
          <w:szCs w:val="20"/>
        </w:rPr>
        <w:t>,</w:t>
      </w:r>
    </w:p>
    <w:p w14:paraId="7D4D0C10"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usecols</w:t>
      </w:r>
      <w:r>
        <w:rPr>
          <w:rStyle w:val="o"/>
          <w:b/>
          <w:bCs/>
          <w:color w:val="212121"/>
          <w:sz w:val="20"/>
          <w:szCs w:val="20"/>
        </w:rPr>
        <w:t>=</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p>
    <w:p w14:paraId="0FD4C491" w14:textId="77777777" w:rsidR="00C15BCC" w:rsidRDefault="00C15BCC" w:rsidP="00C15BCC">
      <w:pPr>
        <w:pStyle w:val="HTML0"/>
        <w:spacing w:line="244" w:lineRule="atLeast"/>
        <w:rPr>
          <w:color w:val="212121"/>
          <w:sz w:val="20"/>
          <w:szCs w:val="20"/>
        </w:rPr>
      </w:pPr>
    </w:p>
    <w:p w14:paraId="7085A0CD" w14:textId="77777777" w:rsidR="00C15BCC" w:rsidRDefault="00C15BCC" w:rsidP="00C15BCC">
      <w:pPr>
        <w:pStyle w:val="HTML0"/>
        <w:spacing w:line="244" w:lineRule="atLeast"/>
        <w:rPr>
          <w:color w:val="212121"/>
          <w:sz w:val="20"/>
          <w:szCs w:val="20"/>
        </w:rPr>
      </w:pPr>
      <w:r>
        <w:rPr>
          <w:rStyle w:val="n"/>
          <w:color w:val="212121"/>
          <w:sz w:val="20"/>
          <w:szCs w:val="20"/>
        </w:rPr>
        <w:t>stock_data5</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read_excel</w:t>
      </w:r>
      <w:r>
        <w:rPr>
          <w:rStyle w:val="p"/>
          <w:color w:val="212121"/>
          <w:sz w:val="20"/>
          <w:szCs w:val="20"/>
        </w:rPr>
        <w:t>(</w:t>
      </w:r>
      <w:r>
        <w:rPr>
          <w:rStyle w:val="s1"/>
          <w:color w:val="212121"/>
          <w:sz w:val="20"/>
          <w:szCs w:val="20"/>
        </w:rPr>
        <w:t>'./stockData_2001_2022/stockData_2001_2022/RESSET_MRESSTK_5.xls'</w:t>
      </w:r>
      <w:r>
        <w:rPr>
          <w:rStyle w:val="p"/>
          <w:color w:val="212121"/>
          <w:sz w:val="20"/>
          <w:szCs w:val="20"/>
        </w:rPr>
        <w:t>,</w:t>
      </w:r>
    </w:p>
    <w:p w14:paraId="5176C62B"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usecols</w:t>
      </w:r>
      <w:r>
        <w:rPr>
          <w:rStyle w:val="o"/>
          <w:b/>
          <w:bCs/>
          <w:color w:val="212121"/>
          <w:sz w:val="20"/>
          <w:szCs w:val="20"/>
        </w:rPr>
        <w:t>=</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p>
    <w:p w14:paraId="79CE668E" w14:textId="77777777" w:rsidR="00C15BCC" w:rsidRDefault="00C15BCC" w:rsidP="00C15BCC">
      <w:pPr>
        <w:pStyle w:val="HTML0"/>
        <w:spacing w:line="244" w:lineRule="atLeast"/>
        <w:rPr>
          <w:color w:val="212121"/>
          <w:sz w:val="20"/>
          <w:szCs w:val="20"/>
        </w:rPr>
      </w:pPr>
      <w:r>
        <w:rPr>
          <w:rStyle w:val="c1"/>
          <w:i/>
          <w:iCs/>
          <w:color w:val="212121"/>
          <w:sz w:val="20"/>
          <w:szCs w:val="20"/>
        </w:rPr>
        <w:t># 将所有股票数据放入stock_data中</w:t>
      </w:r>
    </w:p>
    <w:p w14:paraId="7E414DEB" w14:textId="77777777" w:rsidR="00C15BCC" w:rsidRDefault="00C15BCC" w:rsidP="00C15BCC">
      <w:pPr>
        <w:pStyle w:val="HTML0"/>
        <w:spacing w:line="244" w:lineRule="atLeast"/>
        <w:rPr>
          <w:color w:val="212121"/>
          <w:sz w:val="20"/>
          <w:szCs w:val="20"/>
        </w:rPr>
      </w:pPr>
      <w:r>
        <w:rPr>
          <w:rStyle w:val="n"/>
          <w:color w:val="212121"/>
          <w:sz w:val="20"/>
          <w:szCs w:val="20"/>
        </w:rPr>
        <w:t>stock_data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stock_data1</w:t>
      </w:r>
      <w:r>
        <w:rPr>
          <w:rStyle w:val="o"/>
          <w:b/>
          <w:bCs/>
          <w:color w:val="212121"/>
          <w:sz w:val="20"/>
          <w:szCs w:val="20"/>
        </w:rPr>
        <w:t>.</w:t>
      </w:r>
      <w:r>
        <w:rPr>
          <w:rStyle w:val="n"/>
          <w:color w:val="212121"/>
          <w:sz w:val="20"/>
          <w:szCs w:val="20"/>
        </w:rPr>
        <w:t>append</w:t>
      </w:r>
      <w:r>
        <w:rPr>
          <w:rStyle w:val="p"/>
          <w:color w:val="212121"/>
          <w:sz w:val="20"/>
          <w:szCs w:val="20"/>
        </w:rPr>
        <w:t>(</w:t>
      </w:r>
      <w:r>
        <w:rPr>
          <w:rStyle w:val="n"/>
          <w:color w:val="212121"/>
          <w:sz w:val="20"/>
          <w:szCs w:val="20"/>
        </w:rPr>
        <w:t>stock_data2</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2A5725C9" w14:textId="77777777" w:rsidR="00C15BCC" w:rsidRDefault="00C15BCC" w:rsidP="00C15BCC">
      <w:pPr>
        <w:pStyle w:val="HTML0"/>
        <w:spacing w:line="244" w:lineRule="atLeast"/>
        <w:rPr>
          <w:color w:val="212121"/>
          <w:sz w:val="20"/>
          <w:szCs w:val="20"/>
        </w:rPr>
      </w:pPr>
      <w:r>
        <w:rPr>
          <w:rStyle w:val="n"/>
          <w:color w:val="212121"/>
          <w:sz w:val="20"/>
          <w:szCs w:val="20"/>
        </w:rPr>
        <w:t>stock_data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o"/>
          <w:b/>
          <w:bCs/>
          <w:color w:val="212121"/>
          <w:sz w:val="20"/>
          <w:szCs w:val="20"/>
        </w:rPr>
        <w:t>.</w:t>
      </w:r>
      <w:r>
        <w:rPr>
          <w:rStyle w:val="n"/>
          <w:color w:val="212121"/>
          <w:sz w:val="20"/>
          <w:szCs w:val="20"/>
        </w:rPr>
        <w:t>append</w:t>
      </w:r>
      <w:r>
        <w:rPr>
          <w:rStyle w:val="p"/>
          <w:color w:val="212121"/>
          <w:sz w:val="20"/>
          <w:szCs w:val="20"/>
        </w:rPr>
        <w:t>(</w:t>
      </w:r>
      <w:r>
        <w:rPr>
          <w:rStyle w:val="n"/>
          <w:color w:val="212121"/>
          <w:sz w:val="20"/>
          <w:szCs w:val="20"/>
        </w:rPr>
        <w:t>stock_data3</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6C515BC5" w14:textId="77777777" w:rsidR="00C15BCC" w:rsidRDefault="00C15BCC" w:rsidP="00C15BCC">
      <w:pPr>
        <w:pStyle w:val="HTML0"/>
        <w:spacing w:line="244" w:lineRule="atLeast"/>
        <w:rPr>
          <w:color w:val="212121"/>
          <w:sz w:val="20"/>
          <w:szCs w:val="20"/>
        </w:rPr>
      </w:pPr>
      <w:r>
        <w:rPr>
          <w:rStyle w:val="n"/>
          <w:color w:val="212121"/>
          <w:sz w:val="20"/>
          <w:szCs w:val="20"/>
        </w:rPr>
        <w:t>stock_data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o"/>
          <w:b/>
          <w:bCs/>
          <w:color w:val="212121"/>
          <w:sz w:val="20"/>
          <w:szCs w:val="20"/>
        </w:rPr>
        <w:t>.</w:t>
      </w:r>
      <w:r>
        <w:rPr>
          <w:rStyle w:val="n"/>
          <w:color w:val="212121"/>
          <w:sz w:val="20"/>
          <w:szCs w:val="20"/>
        </w:rPr>
        <w:t>append</w:t>
      </w:r>
      <w:r>
        <w:rPr>
          <w:rStyle w:val="p"/>
          <w:color w:val="212121"/>
          <w:sz w:val="20"/>
          <w:szCs w:val="20"/>
        </w:rPr>
        <w:t>(</w:t>
      </w:r>
      <w:r>
        <w:rPr>
          <w:rStyle w:val="n"/>
          <w:color w:val="212121"/>
          <w:sz w:val="20"/>
          <w:szCs w:val="20"/>
        </w:rPr>
        <w:t>stock_data4</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083A86E9" w14:textId="77777777" w:rsidR="00C15BCC" w:rsidRDefault="00C15BCC" w:rsidP="00C15BCC">
      <w:pPr>
        <w:pStyle w:val="HTML0"/>
        <w:spacing w:line="244" w:lineRule="atLeast"/>
        <w:rPr>
          <w:color w:val="212121"/>
          <w:sz w:val="20"/>
          <w:szCs w:val="20"/>
        </w:rPr>
      </w:pPr>
      <w:r>
        <w:rPr>
          <w:rStyle w:val="n"/>
          <w:color w:val="212121"/>
          <w:sz w:val="20"/>
          <w:szCs w:val="20"/>
        </w:rPr>
        <w:lastRenderedPageBreak/>
        <w:t>stock_data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o"/>
          <w:b/>
          <w:bCs/>
          <w:color w:val="212121"/>
          <w:sz w:val="20"/>
          <w:szCs w:val="20"/>
        </w:rPr>
        <w:t>.</w:t>
      </w:r>
      <w:r>
        <w:rPr>
          <w:rStyle w:val="n"/>
          <w:color w:val="212121"/>
          <w:sz w:val="20"/>
          <w:szCs w:val="20"/>
        </w:rPr>
        <w:t>append</w:t>
      </w:r>
      <w:r>
        <w:rPr>
          <w:rStyle w:val="p"/>
          <w:color w:val="212121"/>
          <w:sz w:val="20"/>
          <w:szCs w:val="20"/>
        </w:rPr>
        <w:t>(</w:t>
      </w:r>
      <w:r>
        <w:rPr>
          <w:rStyle w:val="n"/>
          <w:color w:val="212121"/>
          <w:sz w:val="20"/>
          <w:szCs w:val="20"/>
        </w:rPr>
        <w:t>stock_data5</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48565350" w14:textId="77777777" w:rsidR="00C15BCC" w:rsidRDefault="00C15BCC" w:rsidP="00C15BCC">
      <w:pPr>
        <w:pStyle w:val="HTML0"/>
        <w:spacing w:line="244" w:lineRule="atLeast"/>
        <w:rPr>
          <w:color w:val="212121"/>
          <w:sz w:val="20"/>
          <w:szCs w:val="20"/>
        </w:rPr>
      </w:pPr>
      <w:r>
        <w:rPr>
          <w:rStyle w:val="n"/>
          <w:color w:val="212121"/>
          <w:sz w:val="20"/>
          <w:szCs w:val="20"/>
        </w:rPr>
        <w:t>stock_data</w:t>
      </w:r>
      <w:r>
        <w:rPr>
          <w:rStyle w:val="o"/>
          <w:b/>
          <w:bCs/>
          <w:color w:val="212121"/>
          <w:sz w:val="20"/>
          <w:szCs w:val="20"/>
        </w:rPr>
        <w:t>.</w:t>
      </w:r>
      <w:r>
        <w:rPr>
          <w:rStyle w:val="n"/>
          <w:color w:val="212121"/>
          <w:sz w:val="20"/>
          <w:szCs w:val="20"/>
        </w:rPr>
        <w:t>columns</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rStyle w:val="s1"/>
          <w:color w:val="212121"/>
          <w:sz w:val="20"/>
          <w:szCs w:val="20"/>
        </w:rPr>
        <w:t>'stock_code'</w:t>
      </w:r>
      <w:r>
        <w:rPr>
          <w:rStyle w:val="p"/>
          <w:color w:val="212121"/>
          <w:sz w:val="20"/>
          <w:szCs w:val="20"/>
        </w:rPr>
        <w:t>,</w:t>
      </w:r>
      <w:r>
        <w:rPr>
          <w:rStyle w:val="s1"/>
          <w:color w:val="212121"/>
          <w:sz w:val="20"/>
          <w:szCs w:val="20"/>
        </w:rPr>
        <w:t>'date'</w:t>
      </w:r>
      <w:r>
        <w:rPr>
          <w:rStyle w:val="p"/>
          <w:color w:val="212121"/>
          <w:sz w:val="20"/>
          <w:szCs w:val="20"/>
        </w:rPr>
        <w:t>,</w:t>
      </w:r>
      <w:r>
        <w:rPr>
          <w:rStyle w:val="s1"/>
          <w:color w:val="212121"/>
          <w:sz w:val="20"/>
          <w:szCs w:val="20"/>
        </w:rPr>
        <w:t>'close'</w:t>
      </w:r>
      <w:r>
        <w:rPr>
          <w:rStyle w:val="p"/>
          <w:color w:val="212121"/>
          <w:sz w:val="20"/>
          <w:szCs w:val="20"/>
        </w:rPr>
        <w:t>]</w:t>
      </w:r>
    </w:p>
    <w:p w14:paraId="32C70685" w14:textId="77777777" w:rsidR="00C15BCC" w:rsidRDefault="00C15BCC" w:rsidP="00C15BCC">
      <w:pPr>
        <w:pStyle w:val="HTML0"/>
        <w:spacing w:line="244" w:lineRule="atLeast"/>
        <w:rPr>
          <w:color w:val="212121"/>
          <w:sz w:val="20"/>
          <w:szCs w:val="20"/>
        </w:rPr>
      </w:pPr>
      <w:r>
        <w:rPr>
          <w:rStyle w:val="n"/>
          <w:color w:val="212121"/>
          <w:sz w:val="20"/>
          <w:szCs w:val="20"/>
        </w:rPr>
        <w:t>stock_data</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to_datetime</w:t>
      </w:r>
      <w:r>
        <w:rPr>
          <w:rStyle w:val="p"/>
          <w:color w:val="212121"/>
          <w:sz w:val="20"/>
          <w:szCs w:val="20"/>
        </w:rPr>
        <w:t>(</w:t>
      </w:r>
      <w:r>
        <w:rPr>
          <w:rStyle w:val="n"/>
          <w:color w:val="212121"/>
          <w:sz w:val="20"/>
          <w:szCs w:val="20"/>
        </w:rPr>
        <w:t>stock_data</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p>
    <w:p w14:paraId="1851E9B8" w14:textId="125DC443" w:rsidR="00C15BCC" w:rsidRDefault="00C15BCC" w:rsidP="00C15BCC">
      <w:pPr>
        <w:pStyle w:val="HTML0"/>
        <w:spacing w:line="244" w:lineRule="atLeast"/>
        <w:rPr>
          <w:rStyle w:val="p"/>
          <w:color w:val="212121"/>
          <w:sz w:val="20"/>
          <w:szCs w:val="20"/>
        </w:rPr>
      </w:pPr>
      <w:r>
        <w:rPr>
          <w:rStyle w:val="n"/>
          <w:color w:val="212121"/>
          <w:sz w:val="20"/>
          <w:szCs w:val="20"/>
        </w:rPr>
        <w:t>stock_data</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p"/>
          <w:color w:val="212121"/>
          <w:sz w:val="20"/>
          <w:szCs w:val="20"/>
        </w:rPr>
        <w:t>[</w:t>
      </w:r>
      <w:r>
        <w:rPr>
          <w:rStyle w:val="s1"/>
          <w:color w:val="212121"/>
          <w:sz w:val="20"/>
          <w:szCs w:val="20"/>
        </w:rPr>
        <w:t>'date'</w:t>
      </w:r>
      <w:r>
        <w:rPr>
          <w:rStyle w:val="p"/>
          <w:color w:val="212121"/>
          <w:sz w:val="20"/>
          <w:szCs w:val="20"/>
        </w:rPr>
        <w:t>]</w:t>
      </w:r>
      <w:r>
        <w:rPr>
          <w:rStyle w:val="o"/>
          <w:b/>
          <w:bCs/>
          <w:color w:val="212121"/>
          <w:sz w:val="20"/>
          <w:szCs w:val="20"/>
        </w:rPr>
        <w:t>.</w:t>
      </w:r>
      <w:r>
        <w:rPr>
          <w:rStyle w:val="n"/>
          <w:color w:val="212121"/>
          <w:sz w:val="20"/>
          <w:szCs w:val="20"/>
        </w:rPr>
        <w:t>dt</w:t>
      </w:r>
      <w:r>
        <w:rPr>
          <w:rStyle w:val="o"/>
          <w:b/>
          <w:bCs/>
          <w:color w:val="212121"/>
          <w:sz w:val="20"/>
          <w:szCs w:val="20"/>
        </w:rPr>
        <w:t>.</w:t>
      </w:r>
      <w:r>
        <w:rPr>
          <w:rStyle w:val="n"/>
          <w:color w:val="212121"/>
          <w:sz w:val="20"/>
          <w:szCs w:val="20"/>
        </w:rPr>
        <w:t>strftime</w:t>
      </w:r>
      <w:r>
        <w:rPr>
          <w:rStyle w:val="p"/>
          <w:color w:val="212121"/>
          <w:sz w:val="20"/>
          <w:szCs w:val="20"/>
        </w:rPr>
        <w:t>(</w:t>
      </w:r>
      <w:r>
        <w:rPr>
          <w:rStyle w:val="s1"/>
          <w:color w:val="212121"/>
          <w:sz w:val="20"/>
          <w:szCs w:val="20"/>
        </w:rPr>
        <w:t>'%Y-%m'</w:t>
      </w:r>
      <w:r>
        <w:rPr>
          <w:rStyle w:val="p"/>
          <w:color w:val="212121"/>
          <w:sz w:val="20"/>
          <w:szCs w:val="20"/>
        </w:rPr>
        <w:t>)</w:t>
      </w:r>
    </w:p>
    <w:p w14:paraId="7B633EDB" w14:textId="77777777" w:rsidR="00C15BCC" w:rsidRDefault="00C15BCC" w:rsidP="00C15BCC">
      <w:pPr>
        <w:pStyle w:val="HTML0"/>
        <w:spacing w:line="244" w:lineRule="atLeast"/>
        <w:rPr>
          <w:color w:val="212121"/>
          <w:sz w:val="20"/>
          <w:szCs w:val="20"/>
        </w:rPr>
      </w:pPr>
      <w:r>
        <w:rPr>
          <w:rStyle w:val="c1"/>
          <w:i/>
          <w:iCs/>
          <w:color w:val="212121"/>
          <w:sz w:val="20"/>
          <w:szCs w:val="20"/>
        </w:rPr>
        <w:t># 提取各个股票的代码</w:t>
      </w:r>
    </w:p>
    <w:p w14:paraId="296F4315" w14:textId="77777777" w:rsidR="00C15BCC" w:rsidRDefault="00C15BCC" w:rsidP="00C15BCC">
      <w:pPr>
        <w:pStyle w:val="HTML0"/>
        <w:spacing w:line="244" w:lineRule="atLeast"/>
        <w:rPr>
          <w:color w:val="212121"/>
          <w:sz w:val="20"/>
          <w:szCs w:val="20"/>
        </w:rPr>
      </w:pPr>
      <w:r>
        <w:rPr>
          <w:rStyle w:val="n"/>
          <w:color w:val="212121"/>
          <w:sz w:val="20"/>
          <w:szCs w:val="20"/>
        </w:rPr>
        <w:t>stk_codes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p"/>
          <w:color w:val="212121"/>
          <w:sz w:val="20"/>
          <w:szCs w:val="20"/>
        </w:rPr>
        <w:t>[</w:t>
      </w:r>
      <w:r>
        <w:rPr>
          <w:rStyle w:val="s1"/>
          <w:color w:val="212121"/>
          <w:sz w:val="20"/>
          <w:szCs w:val="20"/>
        </w:rPr>
        <w:t>'stock_code'</w:t>
      </w:r>
      <w:r>
        <w:rPr>
          <w:rStyle w:val="p"/>
          <w:color w:val="212121"/>
          <w:sz w:val="20"/>
          <w:szCs w:val="20"/>
        </w:rPr>
        <w:t>]</w:t>
      </w:r>
      <w:r>
        <w:rPr>
          <w:rStyle w:val="o"/>
          <w:b/>
          <w:bCs/>
          <w:color w:val="212121"/>
          <w:sz w:val="20"/>
          <w:szCs w:val="20"/>
        </w:rPr>
        <w:t>.</w:t>
      </w:r>
      <w:r>
        <w:rPr>
          <w:rStyle w:val="n"/>
          <w:color w:val="212121"/>
          <w:sz w:val="20"/>
          <w:szCs w:val="20"/>
        </w:rPr>
        <w:t>unique</w:t>
      </w:r>
      <w:r>
        <w:rPr>
          <w:rStyle w:val="p"/>
          <w:color w:val="212121"/>
          <w:sz w:val="20"/>
          <w:szCs w:val="20"/>
        </w:rPr>
        <w:t>()</w:t>
      </w:r>
    </w:p>
    <w:p w14:paraId="78F31295" w14:textId="77777777" w:rsidR="00C15BCC" w:rsidRDefault="00C15BCC" w:rsidP="00C15BCC">
      <w:pPr>
        <w:pStyle w:val="HTML0"/>
        <w:spacing w:line="244" w:lineRule="atLeast"/>
        <w:rPr>
          <w:color w:val="212121"/>
          <w:sz w:val="20"/>
          <w:szCs w:val="20"/>
        </w:rPr>
      </w:pPr>
      <w:r>
        <w:rPr>
          <w:rStyle w:val="c1"/>
          <w:i/>
          <w:iCs/>
          <w:color w:val="212121"/>
          <w:sz w:val="20"/>
          <w:szCs w:val="20"/>
        </w:rPr>
        <w:t># 创建一个空的数据框存储所有股票的收益率数据</w:t>
      </w:r>
    </w:p>
    <w:p w14:paraId="201CD5B7" w14:textId="77777777" w:rsidR="00C15BCC" w:rsidRDefault="00C15BCC" w:rsidP="00C15BCC">
      <w:pPr>
        <w:pStyle w:val="HTML0"/>
        <w:spacing w:line="244" w:lineRule="atLeast"/>
        <w:rPr>
          <w:color w:val="212121"/>
          <w:sz w:val="20"/>
          <w:szCs w:val="20"/>
        </w:rPr>
      </w:pPr>
      <w:r>
        <w:rPr>
          <w:rStyle w:val="n"/>
          <w:color w:val="212121"/>
          <w:sz w:val="20"/>
          <w:szCs w:val="20"/>
        </w:rPr>
        <w:t>all_returns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DataFrame</w:t>
      </w:r>
      <w:r>
        <w:rPr>
          <w:rStyle w:val="p"/>
          <w:color w:val="212121"/>
          <w:sz w:val="20"/>
          <w:szCs w:val="20"/>
        </w:rPr>
        <w:t>()</w:t>
      </w:r>
    </w:p>
    <w:p w14:paraId="0D3FA36D" w14:textId="77777777" w:rsidR="00C15BCC" w:rsidRDefault="00C15BCC" w:rsidP="00C15BCC">
      <w:pPr>
        <w:pStyle w:val="HTML0"/>
        <w:spacing w:line="244" w:lineRule="atLeast"/>
        <w:rPr>
          <w:color w:val="212121"/>
          <w:sz w:val="20"/>
          <w:szCs w:val="20"/>
        </w:rPr>
      </w:pPr>
    </w:p>
    <w:p w14:paraId="5D6D4D2F" w14:textId="77777777" w:rsidR="00C15BCC" w:rsidRDefault="00C15BCC" w:rsidP="00C15BCC">
      <w:pPr>
        <w:pStyle w:val="HTML0"/>
        <w:spacing w:line="244" w:lineRule="atLeast"/>
        <w:rPr>
          <w:color w:val="212121"/>
          <w:sz w:val="20"/>
          <w:szCs w:val="20"/>
        </w:rPr>
      </w:pPr>
      <w:r>
        <w:rPr>
          <w:rStyle w:val="c1"/>
          <w:i/>
          <w:iCs/>
          <w:color w:val="212121"/>
          <w:sz w:val="20"/>
          <w:szCs w:val="20"/>
        </w:rPr>
        <w:t># 循环处理每支股票的数据</w:t>
      </w:r>
    </w:p>
    <w:p w14:paraId="4536F3F1" w14:textId="77777777" w:rsidR="00C15BCC" w:rsidRDefault="00C15BCC" w:rsidP="00C15BCC">
      <w:pPr>
        <w:pStyle w:val="HTML0"/>
        <w:spacing w:line="244" w:lineRule="atLeast"/>
        <w:rPr>
          <w:color w:val="212121"/>
          <w:sz w:val="20"/>
          <w:szCs w:val="20"/>
        </w:rPr>
      </w:pPr>
      <w:r>
        <w:rPr>
          <w:rStyle w:val="k"/>
          <w:b/>
          <w:bCs/>
          <w:color w:val="212121"/>
          <w:sz w:val="20"/>
          <w:szCs w:val="20"/>
        </w:rPr>
        <w:t>for</w:t>
      </w:r>
      <w:r>
        <w:rPr>
          <w:color w:val="212121"/>
          <w:sz w:val="20"/>
          <w:szCs w:val="20"/>
        </w:rPr>
        <w:t xml:space="preserve"> </w:t>
      </w:r>
      <w:r>
        <w:rPr>
          <w:rStyle w:val="n"/>
          <w:color w:val="212121"/>
          <w:sz w:val="20"/>
          <w:szCs w:val="20"/>
        </w:rPr>
        <w:t>code</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stk_codes</w:t>
      </w:r>
      <w:r>
        <w:rPr>
          <w:rStyle w:val="p"/>
          <w:color w:val="212121"/>
          <w:sz w:val="20"/>
          <w:szCs w:val="20"/>
        </w:rPr>
        <w:t>:</w:t>
      </w:r>
    </w:p>
    <w:p w14:paraId="683945A8"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c1"/>
          <w:i/>
          <w:iCs/>
          <w:color w:val="212121"/>
          <w:sz w:val="20"/>
          <w:szCs w:val="20"/>
        </w:rPr>
        <w:t># 提取每支股票的数据</w:t>
      </w:r>
    </w:p>
    <w:p w14:paraId="78322774"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stock_data_code</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stock_data</w:t>
      </w:r>
      <w:r>
        <w:rPr>
          <w:rStyle w:val="p"/>
          <w:color w:val="212121"/>
          <w:sz w:val="20"/>
          <w:szCs w:val="20"/>
        </w:rPr>
        <w:t>[</w:t>
      </w:r>
      <w:r>
        <w:rPr>
          <w:rStyle w:val="n"/>
          <w:color w:val="212121"/>
          <w:sz w:val="20"/>
          <w:szCs w:val="20"/>
        </w:rPr>
        <w:t>stock_data</w:t>
      </w:r>
      <w:r>
        <w:rPr>
          <w:rStyle w:val="p"/>
          <w:color w:val="212121"/>
          <w:sz w:val="20"/>
          <w:szCs w:val="20"/>
        </w:rPr>
        <w:t>[</w:t>
      </w:r>
      <w:r>
        <w:rPr>
          <w:rStyle w:val="s1"/>
          <w:color w:val="212121"/>
          <w:sz w:val="20"/>
          <w:szCs w:val="20"/>
        </w:rPr>
        <w:t>'stock_code'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code</w:t>
      </w:r>
      <w:r>
        <w:rPr>
          <w:rStyle w:val="p"/>
          <w:color w:val="212121"/>
          <w:sz w:val="20"/>
          <w:szCs w:val="20"/>
        </w:rPr>
        <w:t>]</w:t>
      </w:r>
      <w:r>
        <w:rPr>
          <w:rStyle w:val="o"/>
          <w:b/>
          <w:bCs/>
          <w:color w:val="212121"/>
          <w:sz w:val="20"/>
          <w:szCs w:val="20"/>
        </w:rPr>
        <w:t>.</w:t>
      </w:r>
      <w:r>
        <w:rPr>
          <w:rStyle w:val="n"/>
          <w:color w:val="212121"/>
          <w:sz w:val="20"/>
          <w:szCs w:val="20"/>
        </w:rPr>
        <w:t>copy</w:t>
      </w:r>
      <w:r>
        <w:rPr>
          <w:rStyle w:val="p"/>
          <w:color w:val="212121"/>
          <w:sz w:val="20"/>
          <w:szCs w:val="20"/>
        </w:rPr>
        <w:t>()</w:t>
      </w:r>
    </w:p>
    <w:p w14:paraId="37207CC9"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c1"/>
          <w:i/>
          <w:iCs/>
          <w:color w:val="212121"/>
          <w:sz w:val="20"/>
          <w:szCs w:val="20"/>
        </w:rPr>
        <w:t># 按日期排序</w:t>
      </w:r>
    </w:p>
    <w:p w14:paraId="745FF75E"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stock_data_code</w:t>
      </w:r>
      <w:r>
        <w:rPr>
          <w:rStyle w:val="o"/>
          <w:b/>
          <w:bCs/>
          <w:color w:val="212121"/>
          <w:sz w:val="20"/>
          <w:szCs w:val="20"/>
        </w:rPr>
        <w:t>.</w:t>
      </w:r>
      <w:r>
        <w:rPr>
          <w:rStyle w:val="n"/>
          <w:color w:val="212121"/>
          <w:sz w:val="20"/>
          <w:szCs w:val="20"/>
        </w:rPr>
        <w:t>sort_values</w:t>
      </w:r>
      <w:r>
        <w:rPr>
          <w:rStyle w:val="p"/>
          <w:color w:val="212121"/>
          <w:sz w:val="20"/>
          <w:szCs w:val="20"/>
        </w:rPr>
        <w:t>(</w:t>
      </w:r>
      <w:r>
        <w:rPr>
          <w:rStyle w:val="n"/>
          <w:color w:val="212121"/>
          <w:sz w:val="20"/>
          <w:szCs w:val="20"/>
        </w:rPr>
        <w:t>by</w:t>
      </w:r>
      <w:r>
        <w:rPr>
          <w:rStyle w:val="o"/>
          <w:b/>
          <w:bCs/>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n"/>
          <w:color w:val="212121"/>
          <w:sz w:val="20"/>
          <w:szCs w:val="20"/>
        </w:rPr>
        <w:t>inplace</w:t>
      </w:r>
      <w:r>
        <w:rPr>
          <w:rStyle w:val="o"/>
          <w:b/>
          <w:bCs/>
          <w:color w:val="212121"/>
          <w:sz w:val="20"/>
          <w:szCs w:val="20"/>
        </w:rPr>
        <w:t>=</w:t>
      </w:r>
      <w:r>
        <w:rPr>
          <w:rStyle w:val="kc"/>
          <w:b/>
          <w:bCs/>
          <w:color w:val="212121"/>
          <w:sz w:val="20"/>
          <w:szCs w:val="20"/>
        </w:rPr>
        <w:t>True</w:t>
      </w:r>
      <w:r>
        <w:rPr>
          <w:rStyle w:val="p"/>
          <w:color w:val="212121"/>
          <w:sz w:val="20"/>
          <w:szCs w:val="20"/>
        </w:rPr>
        <w:t>)</w:t>
      </w:r>
    </w:p>
    <w:p w14:paraId="20A1D4E0"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c1"/>
          <w:i/>
          <w:iCs/>
          <w:color w:val="212121"/>
          <w:sz w:val="20"/>
          <w:szCs w:val="20"/>
        </w:rPr>
        <w:t># 计算收益率</w:t>
      </w:r>
    </w:p>
    <w:p w14:paraId="7B70556F"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stock_data_code</w:t>
      </w:r>
      <w:r>
        <w:rPr>
          <w:rStyle w:val="p"/>
          <w:color w:val="212121"/>
          <w:sz w:val="20"/>
          <w:szCs w:val="20"/>
        </w:rPr>
        <w:t>[</w:t>
      </w:r>
      <w:r>
        <w:rPr>
          <w:rStyle w:val="s1"/>
          <w:color w:val="212121"/>
          <w:sz w:val="20"/>
          <w:szCs w:val="20"/>
        </w:rPr>
        <w:t>'return'</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np</w:t>
      </w:r>
      <w:r>
        <w:rPr>
          <w:rStyle w:val="o"/>
          <w:b/>
          <w:bCs/>
          <w:color w:val="212121"/>
          <w:sz w:val="20"/>
          <w:szCs w:val="20"/>
        </w:rPr>
        <w:t>.</w:t>
      </w:r>
      <w:r>
        <w:rPr>
          <w:rStyle w:val="n"/>
          <w:color w:val="212121"/>
          <w:sz w:val="20"/>
          <w:szCs w:val="20"/>
        </w:rPr>
        <w:t>log</w:t>
      </w:r>
      <w:r>
        <w:rPr>
          <w:rStyle w:val="p"/>
          <w:color w:val="212121"/>
          <w:sz w:val="20"/>
          <w:szCs w:val="20"/>
        </w:rPr>
        <w:t>(</w:t>
      </w:r>
      <w:r>
        <w:rPr>
          <w:rStyle w:val="n"/>
          <w:color w:val="212121"/>
          <w:sz w:val="20"/>
          <w:szCs w:val="20"/>
        </w:rPr>
        <w:t>stock_data_code</w:t>
      </w:r>
      <w:r>
        <w:rPr>
          <w:rStyle w:val="p"/>
          <w:color w:val="212121"/>
          <w:sz w:val="20"/>
          <w:szCs w:val="20"/>
        </w:rPr>
        <w:t>[</w:t>
      </w:r>
      <w:r>
        <w:rPr>
          <w:rStyle w:val="s1"/>
          <w:color w:val="212121"/>
          <w:sz w:val="20"/>
          <w:szCs w:val="20"/>
        </w:rPr>
        <w:t>'close'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np</w:t>
      </w:r>
      <w:r>
        <w:rPr>
          <w:rStyle w:val="o"/>
          <w:b/>
          <w:bCs/>
          <w:color w:val="212121"/>
          <w:sz w:val="20"/>
          <w:szCs w:val="20"/>
        </w:rPr>
        <w:t>.</w:t>
      </w:r>
      <w:r>
        <w:rPr>
          <w:rStyle w:val="n"/>
          <w:color w:val="212121"/>
          <w:sz w:val="20"/>
          <w:szCs w:val="20"/>
        </w:rPr>
        <w:t>log</w:t>
      </w:r>
      <w:r>
        <w:rPr>
          <w:rStyle w:val="p"/>
          <w:color w:val="212121"/>
          <w:sz w:val="20"/>
          <w:szCs w:val="20"/>
        </w:rPr>
        <w:t>(</w:t>
      </w:r>
      <w:r>
        <w:rPr>
          <w:rStyle w:val="n"/>
          <w:color w:val="212121"/>
          <w:sz w:val="20"/>
          <w:szCs w:val="20"/>
        </w:rPr>
        <w:t>stock_data_code</w:t>
      </w:r>
      <w:r>
        <w:rPr>
          <w:rStyle w:val="p"/>
          <w:color w:val="212121"/>
          <w:sz w:val="20"/>
          <w:szCs w:val="20"/>
        </w:rPr>
        <w:t>[</w:t>
      </w:r>
      <w:r>
        <w:rPr>
          <w:rStyle w:val="s1"/>
          <w:color w:val="212121"/>
          <w:sz w:val="20"/>
          <w:szCs w:val="20"/>
        </w:rPr>
        <w:t>'close'</w:t>
      </w:r>
      <w:r>
        <w:rPr>
          <w:rStyle w:val="p"/>
          <w:color w:val="212121"/>
          <w:sz w:val="20"/>
          <w:szCs w:val="20"/>
        </w:rPr>
        <w:t>]</w:t>
      </w:r>
      <w:r>
        <w:rPr>
          <w:rStyle w:val="o"/>
          <w:b/>
          <w:bCs/>
          <w:color w:val="212121"/>
          <w:sz w:val="20"/>
          <w:szCs w:val="20"/>
        </w:rPr>
        <w:t>.</w:t>
      </w:r>
      <w:r>
        <w:rPr>
          <w:rStyle w:val="n"/>
          <w:color w:val="212121"/>
          <w:sz w:val="20"/>
          <w:szCs w:val="20"/>
        </w:rPr>
        <w:t>shift</w:t>
      </w:r>
      <w:r>
        <w:rPr>
          <w:rStyle w:val="p"/>
          <w:color w:val="212121"/>
          <w:sz w:val="20"/>
          <w:szCs w:val="20"/>
        </w:rPr>
        <w:t>(</w:t>
      </w:r>
      <w:r>
        <w:rPr>
          <w:rStyle w:val="n"/>
          <w:color w:val="212121"/>
          <w:sz w:val="20"/>
          <w:szCs w:val="20"/>
        </w:rPr>
        <w:t>periods</w:t>
      </w:r>
      <w:r>
        <w:rPr>
          <w:rStyle w:val="o"/>
          <w:b/>
          <w:bCs/>
          <w:color w:val="212121"/>
          <w:sz w:val="20"/>
          <w:szCs w:val="20"/>
        </w:rPr>
        <w:t>=</w:t>
      </w:r>
      <w:r>
        <w:rPr>
          <w:rStyle w:val="mi"/>
          <w:color w:val="212121"/>
          <w:sz w:val="20"/>
          <w:szCs w:val="20"/>
        </w:rPr>
        <w:t>1</w:t>
      </w:r>
      <w:r>
        <w:rPr>
          <w:rStyle w:val="p"/>
          <w:color w:val="212121"/>
          <w:sz w:val="20"/>
          <w:szCs w:val="20"/>
        </w:rPr>
        <w:t>))</w:t>
      </w:r>
    </w:p>
    <w:p w14:paraId="1F8A8F25"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c1"/>
          <w:i/>
          <w:iCs/>
          <w:color w:val="212121"/>
          <w:sz w:val="20"/>
          <w:szCs w:val="20"/>
        </w:rPr>
        <w:t># 将每支股票的收益率数据存储到all_returns数据框中</w:t>
      </w:r>
    </w:p>
    <w:p w14:paraId="21A22FD2" w14:textId="77777777" w:rsidR="00C15BCC" w:rsidRDefault="00C15BCC" w:rsidP="00C15BCC">
      <w:pPr>
        <w:pStyle w:val="HTML0"/>
        <w:spacing w:line="244" w:lineRule="atLeast"/>
        <w:rPr>
          <w:color w:val="212121"/>
          <w:sz w:val="20"/>
          <w:szCs w:val="20"/>
        </w:rPr>
      </w:pPr>
      <w:r>
        <w:rPr>
          <w:color w:val="212121"/>
          <w:sz w:val="20"/>
          <w:szCs w:val="20"/>
        </w:rPr>
        <w:t xml:space="preserve">    </w:t>
      </w:r>
      <w:r>
        <w:rPr>
          <w:rStyle w:val="n"/>
          <w:color w:val="212121"/>
          <w:sz w:val="20"/>
          <w:szCs w:val="20"/>
        </w:rPr>
        <w:t>all_returns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concat</w:t>
      </w:r>
      <w:r>
        <w:rPr>
          <w:rStyle w:val="p"/>
          <w:color w:val="212121"/>
          <w:sz w:val="20"/>
          <w:szCs w:val="20"/>
        </w:rPr>
        <w:t>([</w:t>
      </w:r>
      <w:r>
        <w:rPr>
          <w:rStyle w:val="n"/>
          <w:color w:val="212121"/>
          <w:sz w:val="20"/>
          <w:szCs w:val="20"/>
        </w:rPr>
        <w:t>all_returns</w:t>
      </w:r>
      <w:r>
        <w:rPr>
          <w:rStyle w:val="p"/>
          <w:color w:val="212121"/>
          <w:sz w:val="20"/>
          <w:szCs w:val="20"/>
        </w:rPr>
        <w:t>,</w:t>
      </w:r>
      <w:r>
        <w:rPr>
          <w:color w:val="212121"/>
          <w:sz w:val="20"/>
          <w:szCs w:val="20"/>
        </w:rPr>
        <w:t xml:space="preserve"> </w:t>
      </w:r>
      <w:r>
        <w:rPr>
          <w:rStyle w:val="n"/>
          <w:color w:val="212121"/>
          <w:sz w:val="20"/>
          <w:szCs w:val="20"/>
        </w:rPr>
        <w:t>stock_data_code</w:t>
      </w:r>
      <w:r>
        <w:rPr>
          <w:rStyle w:val="p"/>
          <w:color w:val="212121"/>
          <w:sz w:val="20"/>
          <w:szCs w:val="20"/>
        </w:rPr>
        <w:t>[[</w:t>
      </w:r>
      <w:r>
        <w:rPr>
          <w:rStyle w:val="s1"/>
          <w:color w:val="212121"/>
          <w:sz w:val="20"/>
          <w:szCs w:val="20"/>
        </w:rPr>
        <w:t>'stock_code'</w:t>
      </w:r>
      <w:r>
        <w:rPr>
          <w:rStyle w:val="p"/>
          <w:color w:val="212121"/>
          <w:sz w:val="20"/>
          <w:szCs w:val="20"/>
        </w:rPr>
        <w:t>,</w:t>
      </w:r>
      <w:r>
        <w:rPr>
          <w:color w:val="212121"/>
          <w:sz w:val="20"/>
          <w:szCs w:val="20"/>
        </w:rPr>
        <w:t xml:space="preserve"> </w:t>
      </w:r>
      <w:r>
        <w:rPr>
          <w:rStyle w:val="s1"/>
          <w:color w:val="212121"/>
          <w:sz w:val="20"/>
          <w:szCs w:val="20"/>
        </w:rPr>
        <w:t>'date'</w:t>
      </w:r>
      <w:r>
        <w:rPr>
          <w:rStyle w:val="p"/>
          <w:color w:val="212121"/>
          <w:sz w:val="20"/>
          <w:szCs w:val="20"/>
        </w:rPr>
        <w:t>,</w:t>
      </w:r>
      <w:r>
        <w:rPr>
          <w:color w:val="212121"/>
          <w:sz w:val="20"/>
          <w:szCs w:val="20"/>
        </w:rPr>
        <w:t xml:space="preserve"> </w:t>
      </w:r>
      <w:r>
        <w:rPr>
          <w:rStyle w:val="s1"/>
          <w:color w:val="212121"/>
          <w:sz w:val="20"/>
          <w:szCs w:val="20"/>
        </w:rPr>
        <w:t>'return'</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661159A9" w14:textId="77777777" w:rsidR="00C15BCC" w:rsidRDefault="00C15BCC" w:rsidP="00C15BCC">
      <w:pPr>
        <w:pStyle w:val="HTML0"/>
        <w:spacing w:line="244" w:lineRule="atLeast"/>
        <w:rPr>
          <w:color w:val="212121"/>
          <w:sz w:val="20"/>
          <w:szCs w:val="20"/>
        </w:rPr>
      </w:pPr>
      <w:r>
        <w:rPr>
          <w:color w:val="212121"/>
          <w:sz w:val="20"/>
          <w:szCs w:val="20"/>
        </w:rPr>
        <w:t xml:space="preserve">    </w:t>
      </w:r>
    </w:p>
    <w:p w14:paraId="42A9A872" w14:textId="77777777" w:rsidR="00C15BCC" w:rsidRDefault="00C15BCC" w:rsidP="00C15BCC">
      <w:pPr>
        <w:pStyle w:val="HTML0"/>
        <w:spacing w:line="244" w:lineRule="atLeast"/>
        <w:rPr>
          <w:color w:val="212121"/>
          <w:sz w:val="20"/>
          <w:szCs w:val="20"/>
        </w:rPr>
      </w:pPr>
      <w:r>
        <w:rPr>
          <w:rStyle w:val="c1"/>
          <w:i/>
          <w:iCs/>
          <w:color w:val="212121"/>
          <w:sz w:val="20"/>
          <w:szCs w:val="20"/>
        </w:rPr>
        <w:t># 去除收益率中的NAN值</w:t>
      </w:r>
    </w:p>
    <w:p w14:paraId="01B00784" w14:textId="5710CC91" w:rsidR="00C15BCC" w:rsidRDefault="00C15BCC" w:rsidP="00C15BCC">
      <w:pPr>
        <w:pStyle w:val="HTML0"/>
        <w:spacing w:line="244" w:lineRule="atLeast"/>
        <w:rPr>
          <w:rStyle w:val="p"/>
          <w:color w:val="212121"/>
          <w:sz w:val="20"/>
          <w:szCs w:val="20"/>
        </w:rPr>
      </w:pPr>
      <w:r>
        <w:rPr>
          <w:rStyle w:val="n"/>
          <w:color w:val="212121"/>
          <w:sz w:val="20"/>
          <w:szCs w:val="20"/>
        </w:rPr>
        <w:t>all_returns</w:t>
      </w:r>
      <w:r>
        <w:rPr>
          <w:rStyle w:val="o"/>
          <w:b/>
          <w:bCs/>
          <w:color w:val="212121"/>
          <w:sz w:val="20"/>
          <w:szCs w:val="20"/>
        </w:rPr>
        <w:t>.</w:t>
      </w:r>
      <w:r>
        <w:rPr>
          <w:rStyle w:val="n"/>
          <w:color w:val="212121"/>
          <w:sz w:val="20"/>
          <w:szCs w:val="20"/>
        </w:rPr>
        <w:t>dropna</w:t>
      </w:r>
      <w:r>
        <w:rPr>
          <w:rStyle w:val="p"/>
          <w:color w:val="212121"/>
          <w:sz w:val="20"/>
          <w:szCs w:val="20"/>
        </w:rPr>
        <w:t>(</w:t>
      </w:r>
      <w:r>
        <w:rPr>
          <w:rStyle w:val="n"/>
          <w:color w:val="212121"/>
          <w:sz w:val="20"/>
          <w:szCs w:val="20"/>
        </w:rPr>
        <w:t>inplace</w:t>
      </w:r>
      <w:r>
        <w:rPr>
          <w:rStyle w:val="o"/>
          <w:b/>
          <w:bCs/>
          <w:color w:val="212121"/>
          <w:sz w:val="20"/>
          <w:szCs w:val="20"/>
        </w:rPr>
        <w:t>=</w:t>
      </w:r>
      <w:r>
        <w:rPr>
          <w:rStyle w:val="kc"/>
          <w:b/>
          <w:bCs/>
          <w:color w:val="212121"/>
          <w:sz w:val="20"/>
          <w:szCs w:val="20"/>
        </w:rPr>
        <w:t>True</w:t>
      </w:r>
      <w:r>
        <w:rPr>
          <w:rStyle w:val="p"/>
          <w:color w:val="212121"/>
          <w:sz w:val="20"/>
          <w:szCs w:val="20"/>
        </w:rPr>
        <w:t>)</w:t>
      </w:r>
    </w:p>
    <w:p w14:paraId="3A84BB15" w14:textId="77777777" w:rsidR="0040374F" w:rsidRDefault="0040374F" w:rsidP="00C15BCC">
      <w:pPr>
        <w:pStyle w:val="HTML0"/>
        <w:spacing w:line="244" w:lineRule="atLeast"/>
        <w:rPr>
          <w:color w:val="212121"/>
          <w:sz w:val="20"/>
          <w:szCs w:val="20"/>
        </w:rPr>
      </w:pPr>
    </w:p>
    <w:p w14:paraId="295AA8E8" w14:textId="77777777" w:rsidR="0040374F" w:rsidRDefault="0040374F" w:rsidP="0040374F">
      <w:pPr>
        <w:pStyle w:val="HTML0"/>
        <w:spacing w:line="244" w:lineRule="atLeast"/>
        <w:rPr>
          <w:color w:val="212121"/>
          <w:sz w:val="20"/>
          <w:szCs w:val="20"/>
        </w:rPr>
      </w:pPr>
      <w:r>
        <w:rPr>
          <w:rStyle w:val="c1"/>
          <w:i/>
          <w:iCs/>
          <w:color w:val="212121"/>
          <w:sz w:val="20"/>
          <w:szCs w:val="20"/>
        </w:rPr>
        <w:t># 先根据过去N个月，计算累计收益率</w:t>
      </w:r>
    </w:p>
    <w:p w14:paraId="160E8FA5" w14:textId="77777777" w:rsidR="0040374F" w:rsidRDefault="0040374F" w:rsidP="0040374F">
      <w:pPr>
        <w:pStyle w:val="HTML0"/>
        <w:spacing w:line="244" w:lineRule="atLeast"/>
        <w:rPr>
          <w:color w:val="212121"/>
          <w:sz w:val="20"/>
          <w:szCs w:val="20"/>
        </w:rPr>
      </w:pPr>
      <w:r>
        <w:rPr>
          <w:rStyle w:val="n"/>
          <w:color w:val="212121"/>
          <w:sz w:val="20"/>
          <w:szCs w:val="20"/>
        </w:rPr>
        <w:t>N_values</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3</w:t>
      </w:r>
      <w:r>
        <w:rPr>
          <w:rStyle w:val="p"/>
          <w:color w:val="212121"/>
          <w:sz w:val="20"/>
          <w:szCs w:val="20"/>
        </w:rPr>
        <w:t>,</w:t>
      </w:r>
      <w:r>
        <w:rPr>
          <w:color w:val="212121"/>
          <w:sz w:val="20"/>
          <w:szCs w:val="20"/>
        </w:rPr>
        <w:t xml:space="preserve"> </w:t>
      </w:r>
      <w:r>
        <w:rPr>
          <w:rStyle w:val="mi"/>
          <w:color w:val="212121"/>
          <w:sz w:val="20"/>
          <w:szCs w:val="20"/>
        </w:rPr>
        <w:t>6</w:t>
      </w:r>
      <w:r>
        <w:rPr>
          <w:rStyle w:val="p"/>
          <w:color w:val="212121"/>
          <w:sz w:val="20"/>
          <w:szCs w:val="20"/>
        </w:rPr>
        <w:t>,</w:t>
      </w:r>
      <w:r>
        <w:rPr>
          <w:color w:val="212121"/>
          <w:sz w:val="20"/>
          <w:szCs w:val="20"/>
        </w:rPr>
        <w:t xml:space="preserve"> </w:t>
      </w:r>
      <w:r>
        <w:rPr>
          <w:rStyle w:val="mi"/>
          <w:color w:val="212121"/>
          <w:sz w:val="20"/>
          <w:szCs w:val="20"/>
        </w:rPr>
        <w:t>12</w:t>
      </w:r>
      <w:r>
        <w:rPr>
          <w:rStyle w:val="p"/>
          <w:color w:val="212121"/>
          <w:sz w:val="20"/>
          <w:szCs w:val="20"/>
        </w:rPr>
        <w:t>]</w:t>
      </w:r>
      <w:r>
        <w:rPr>
          <w:color w:val="212121"/>
          <w:sz w:val="20"/>
          <w:szCs w:val="20"/>
        </w:rPr>
        <w:t xml:space="preserve">  </w:t>
      </w:r>
      <w:r>
        <w:rPr>
          <w:rStyle w:val="c1"/>
          <w:i/>
          <w:iCs/>
          <w:color w:val="212121"/>
          <w:sz w:val="20"/>
          <w:szCs w:val="20"/>
        </w:rPr>
        <w:t># 过去N个月的累积收益率</w:t>
      </w:r>
    </w:p>
    <w:p w14:paraId="47A96BBB" w14:textId="77777777" w:rsidR="0040374F" w:rsidRDefault="0040374F" w:rsidP="0040374F">
      <w:pPr>
        <w:pStyle w:val="HTML0"/>
        <w:spacing w:line="244" w:lineRule="atLeast"/>
        <w:rPr>
          <w:color w:val="212121"/>
          <w:sz w:val="20"/>
          <w:szCs w:val="20"/>
        </w:rPr>
      </w:pPr>
      <w:r>
        <w:rPr>
          <w:rStyle w:val="c1"/>
          <w:i/>
          <w:iCs/>
          <w:color w:val="212121"/>
          <w:sz w:val="20"/>
          <w:szCs w:val="20"/>
        </w:rPr>
        <w:t># 计算每个月的累积收益率并构建投资组合</w:t>
      </w:r>
    </w:p>
    <w:p w14:paraId="4996C704" w14:textId="77777777" w:rsidR="0040374F" w:rsidRDefault="0040374F" w:rsidP="0040374F">
      <w:pPr>
        <w:pStyle w:val="HTML0"/>
        <w:spacing w:line="244" w:lineRule="atLeast"/>
        <w:rPr>
          <w:color w:val="212121"/>
          <w:sz w:val="20"/>
          <w:szCs w:val="20"/>
        </w:rPr>
      </w:pPr>
      <w:r>
        <w:rPr>
          <w:rStyle w:val="k"/>
          <w:b/>
          <w:bCs/>
          <w:color w:val="212121"/>
          <w:sz w:val="20"/>
          <w:szCs w:val="20"/>
        </w:rPr>
        <w:t>for</w:t>
      </w:r>
      <w:r>
        <w:rPr>
          <w:color w:val="212121"/>
          <w:sz w:val="20"/>
          <w:szCs w:val="20"/>
        </w:rPr>
        <w:t xml:space="preserve"> </w:t>
      </w:r>
      <w:r>
        <w:rPr>
          <w:rStyle w:val="n"/>
          <w:color w:val="212121"/>
          <w:sz w:val="20"/>
          <w:szCs w:val="20"/>
        </w:rPr>
        <w:t>N</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N_values</w:t>
      </w:r>
      <w:r>
        <w:rPr>
          <w:rStyle w:val="p"/>
          <w:color w:val="212121"/>
          <w:sz w:val="20"/>
          <w:szCs w:val="20"/>
        </w:rPr>
        <w:t>:</w:t>
      </w:r>
    </w:p>
    <w:p w14:paraId="385DB560" w14:textId="77777777" w:rsidR="0040374F" w:rsidRDefault="0040374F" w:rsidP="0040374F">
      <w:pPr>
        <w:pStyle w:val="HTML0"/>
        <w:spacing w:line="244" w:lineRule="atLeast"/>
        <w:rPr>
          <w:color w:val="212121"/>
          <w:sz w:val="20"/>
          <w:szCs w:val="20"/>
        </w:rPr>
      </w:pPr>
      <w:r>
        <w:rPr>
          <w:color w:val="212121"/>
          <w:sz w:val="20"/>
          <w:szCs w:val="20"/>
        </w:rPr>
        <w:t xml:space="preserve">    </w:t>
      </w:r>
      <w:r>
        <w:rPr>
          <w:rStyle w:val="c1"/>
          <w:i/>
          <w:iCs/>
          <w:color w:val="212121"/>
          <w:sz w:val="20"/>
          <w:szCs w:val="20"/>
        </w:rPr>
        <w:t># 计算每个月的累积收益率</w:t>
      </w:r>
    </w:p>
    <w:p w14:paraId="7E04044E" w14:textId="77777777" w:rsidR="0040374F" w:rsidRDefault="0040374F" w:rsidP="0040374F">
      <w:pPr>
        <w:pStyle w:val="HTML0"/>
        <w:spacing w:line="244" w:lineRule="atLeast"/>
        <w:rPr>
          <w:color w:val="212121"/>
          <w:sz w:val="20"/>
          <w:szCs w:val="20"/>
        </w:rPr>
      </w:pPr>
      <w:r>
        <w:rPr>
          <w:color w:val="212121"/>
          <w:sz w:val="20"/>
          <w:szCs w:val="20"/>
        </w:rPr>
        <w:t xml:space="preserve">    </w:t>
      </w:r>
      <w:r>
        <w:rPr>
          <w:rStyle w:val="n"/>
          <w:color w:val="212121"/>
          <w:sz w:val="20"/>
          <w:szCs w:val="20"/>
        </w:rPr>
        <w:t>all_returns</w:t>
      </w:r>
      <w:r>
        <w:rPr>
          <w:rStyle w:val="p"/>
          <w:color w:val="212121"/>
          <w:sz w:val="20"/>
          <w:szCs w:val="20"/>
        </w:rPr>
        <w:t>[</w:t>
      </w:r>
      <w:r>
        <w:rPr>
          <w:rStyle w:val="s1"/>
          <w:color w:val="212121"/>
          <w:sz w:val="20"/>
          <w:szCs w:val="20"/>
        </w:rPr>
        <w:t>'cumulative_return_'</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str</w:t>
      </w:r>
      <w:r>
        <w:rPr>
          <w:rStyle w:val="p"/>
          <w:color w:val="212121"/>
          <w:sz w:val="20"/>
          <w:szCs w:val="20"/>
        </w:rPr>
        <w:t>(</w:t>
      </w:r>
      <w:r>
        <w:rPr>
          <w:rStyle w:val="n"/>
          <w:color w:val="212121"/>
          <w:sz w:val="20"/>
          <w:szCs w:val="20"/>
        </w:rPr>
        <w:t>N</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all_returns</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'stock_code'</w:t>
      </w:r>
      <w:r>
        <w:rPr>
          <w:rStyle w:val="p"/>
          <w:color w:val="212121"/>
          <w:sz w:val="20"/>
          <w:szCs w:val="20"/>
        </w:rPr>
        <w:t>)[</w:t>
      </w:r>
      <w:r>
        <w:rPr>
          <w:rStyle w:val="s1"/>
          <w:color w:val="212121"/>
          <w:sz w:val="20"/>
          <w:szCs w:val="20"/>
        </w:rPr>
        <w:t>'return'</w:t>
      </w:r>
      <w:r>
        <w:rPr>
          <w:rStyle w:val="p"/>
          <w:color w:val="212121"/>
          <w:sz w:val="20"/>
          <w:szCs w:val="20"/>
        </w:rPr>
        <w:t>]</w:t>
      </w:r>
      <w:r>
        <w:rPr>
          <w:rStyle w:val="o"/>
          <w:b/>
          <w:bCs/>
          <w:color w:val="212121"/>
          <w:sz w:val="20"/>
          <w:szCs w:val="20"/>
        </w:rPr>
        <w:t>.</w:t>
      </w:r>
      <w:r>
        <w:rPr>
          <w:rStyle w:val="n"/>
          <w:color w:val="212121"/>
          <w:sz w:val="20"/>
          <w:szCs w:val="20"/>
        </w:rPr>
        <w:t>rolling</w:t>
      </w:r>
      <w:r>
        <w:rPr>
          <w:rStyle w:val="p"/>
          <w:color w:val="212121"/>
          <w:sz w:val="20"/>
          <w:szCs w:val="20"/>
        </w:rPr>
        <w:t>(</w:t>
      </w:r>
      <w:r>
        <w:rPr>
          <w:rStyle w:val="n"/>
          <w:color w:val="212121"/>
          <w:sz w:val="20"/>
          <w:szCs w:val="20"/>
        </w:rPr>
        <w:t>window</w:t>
      </w:r>
      <w:r>
        <w:rPr>
          <w:rStyle w:val="o"/>
          <w:b/>
          <w:bCs/>
          <w:color w:val="212121"/>
          <w:sz w:val="20"/>
          <w:szCs w:val="20"/>
        </w:rPr>
        <w:t>=</w:t>
      </w:r>
      <w:r>
        <w:rPr>
          <w:rStyle w:val="n"/>
          <w:color w:val="212121"/>
          <w:sz w:val="20"/>
          <w:szCs w:val="20"/>
        </w:rPr>
        <w:t>N</w:t>
      </w:r>
      <w:r>
        <w:rPr>
          <w:rStyle w:val="p"/>
          <w:color w:val="212121"/>
          <w:sz w:val="20"/>
          <w:szCs w:val="20"/>
        </w:rPr>
        <w:t>,</w:t>
      </w:r>
      <w:r>
        <w:rPr>
          <w:color w:val="212121"/>
          <w:sz w:val="20"/>
          <w:szCs w:val="20"/>
        </w:rPr>
        <w:t xml:space="preserve"> </w:t>
      </w:r>
      <w:r>
        <w:rPr>
          <w:rStyle w:val="n"/>
          <w:color w:val="212121"/>
          <w:sz w:val="20"/>
          <w:szCs w:val="20"/>
        </w:rPr>
        <w:t>min_periods</w:t>
      </w:r>
      <w:r>
        <w:rPr>
          <w:rStyle w:val="o"/>
          <w:b/>
          <w:bCs/>
          <w:color w:val="212121"/>
          <w:sz w:val="20"/>
          <w:szCs w:val="20"/>
        </w:rPr>
        <w:t>=</w:t>
      </w:r>
      <w:r>
        <w:rPr>
          <w:rStyle w:val="n"/>
          <w:color w:val="212121"/>
          <w:sz w:val="20"/>
          <w:szCs w:val="20"/>
        </w:rPr>
        <w:t>N</w:t>
      </w:r>
      <w:r>
        <w:rPr>
          <w:rStyle w:val="p"/>
          <w:color w:val="212121"/>
          <w:sz w:val="20"/>
          <w:szCs w:val="20"/>
        </w:rPr>
        <w:t>)</w:t>
      </w:r>
      <w:r>
        <w:rPr>
          <w:rStyle w:val="o"/>
          <w:b/>
          <w:bCs/>
          <w:color w:val="212121"/>
          <w:sz w:val="20"/>
          <w:szCs w:val="20"/>
        </w:rPr>
        <w:t>.</w:t>
      </w:r>
      <w:r>
        <w:rPr>
          <w:rStyle w:val="n"/>
          <w:color w:val="212121"/>
          <w:sz w:val="20"/>
          <w:szCs w:val="20"/>
        </w:rPr>
        <w:t>sum</w:t>
      </w:r>
      <w:r>
        <w:rPr>
          <w:rStyle w:val="p"/>
          <w:color w:val="212121"/>
          <w:sz w:val="20"/>
          <w:szCs w:val="20"/>
        </w:rPr>
        <w:t>()</w:t>
      </w:r>
      <w:r>
        <w:rPr>
          <w:rStyle w:val="o"/>
          <w:b/>
          <w:bCs/>
          <w:color w:val="212121"/>
          <w:sz w:val="20"/>
          <w:szCs w:val="20"/>
        </w:rPr>
        <w:t>.</w:t>
      </w:r>
      <w:r>
        <w:rPr>
          <w:rStyle w:val="n"/>
          <w:color w:val="212121"/>
          <w:sz w:val="20"/>
          <w:szCs w:val="20"/>
        </w:rPr>
        <w:t>reset_index</w:t>
      </w:r>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drop</w:t>
      </w:r>
      <w:r>
        <w:rPr>
          <w:rStyle w:val="o"/>
          <w:b/>
          <w:bCs/>
          <w:color w:val="212121"/>
          <w:sz w:val="20"/>
          <w:szCs w:val="20"/>
        </w:rPr>
        <w:t>=</w:t>
      </w:r>
      <w:r>
        <w:rPr>
          <w:rStyle w:val="kc"/>
          <w:b/>
          <w:bCs/>
          <w:color w:val="212121"/>
          <w:sz w:val="20"/>
          <w:szCs w:val="20"/>
        </w:rPr>
        <w:t>True</w:t>
      </w:r>
      <w:r>
        <w:rPr>
          <w:rStyle w:val="p"/>
          <w:color w:val="212121"/>
          <w:sz w:val="20"/>
          <w:szCs w:val="20"/>
        </w:rPr>
        <w:t>)</w:t>
      </w:r>
    </w:p>
    <w:p w14:paraId="323EEF92" w14:textId="4241EE2C" w:rsidR="00C15BCC" w:rsidRDefault="00C15BCC" w:rsidP="00C15BCC">
      <w:pPr>
        <w:pStyle w:val="HTML0"/>
        <w:spacing w:line="244" w:lineRule="atLeast"/>
        <w:rPr>
          <w:color w:val="212121"/>
          <w:sz w:val="20"/>
          <w:szCs w:val="20"/>
        </w:rPr>
      </w:pPr>
    </w:p>
    <w:p w14:paraId="72F0405C" w14:textId="77777777" w:rsidR="008025C9" w:rsidRDefault="008025C9" w:rsidP="008025C9">
      <w:pPr>
        <w:pStyle w:val="HTML0"/>
        <w:spacing w:line="244" w:lineRule="atLeast"/>
        <w:rPr>
          <w:color w:val="212121"/>
          <w:sz w:val="20"/>
          <w:szCs w:val="20"/>
        </w:rPr>
      </w:pPr>
      <w:r>
        <w:rPr>
          <w:rStyle w:val="c1"/>
          <w:i/>
          <w:iCs/>
          <w:color w:val="212121"/>
          <w:sz w:val="20"/>
          <w:szCs w:val="20"/>
        </w:rPr>
        <w:t># 分装一个函数，传入的参数为sample_month = n #根据过去n个月的累计收益进行分组</w:t>
      </w:r>
    </w:p>
    <w:p w14:paraId="05E1EE5B" w14:textId="77777777" w:rsidR="008025C9" w:rsidRDefault="008025C9" w:rsidP="008025C9">
      <w:pPr>
        <w:pStyle w:val="HTML0"/>
        <w:spacing w:line="244" w:lineRule="atLeast"/>
        <w:rPr>
          <w:color w:val="212121"/>
          <w:sz w:val="20"/>
          <w:szCs w:val="20"/>
        </w:rPr>
      </w:pPr>
      <w:r>
        <w:rPr>
          <w:rStyle w:val="k"/>
          <w:b/>
          <w:bCs/>
          <w:color w:val="212121"/>
          <w:sz w:val="20"/>
          <w:szCs w:val="20"/>
        </w:rPr>
        <w:t>def</w:t>
      </w:r>
      <w:r>
        <w:rPr>
          <w:color w:val="212121"/>
          <w:sz w:val="20"/>
          <w:szCs w:val="20"/>
        </w:rPr>
        <w:t xml:space="preserve"> </w:t>
      </w:r>
      <w:r>
        <w:rPr>
          <w:rStyle w:val="nf"/>
          <w:color w:val="212121"/>
          <w:sz w:val="20"/>
          <w:szCs w:val="20"/>
        </w:rPr>
        <w:t>exp_test</w:t>
      </w:r>
      <w:r>
        <w:rPr>
          <w:rStyle w:val="p"/>
          <w:color w:val="212121"/>
          <w:sz w:val="20"/>
          <w:szCs w:val="20"/>
        </w:rPr>
        <w:t>(</w:t>
      </w:r>
      <w:r>
        <w:rPr>
          <w:rStyle w:val="n"/>
          <w:color w:val="212121"/>
          <w:sz w:val="20"/>
          <w:szCs w:val="20"/>
        </w:rPr>
        <w:t>sample_month</w:t>
      </w:r>
      <w:r>
        <w:rPr>
          <w:rStyle w:val="p"/>
          <w:color w:val="212121"/>
          <w:sz w:val="20"/>
          <w:szCs w:val="20"/>
        </w:rPr>
        <w:t>,</w:t>
      </w:r>
      <w:r>
        <w:rPr>
          <w:rStyle w:val="n"/>
          <w:color w:val="212121"/>
          <w:sz w:val="20"/>
          <w:szCs w:val="20"/>
        </w:rPr>
        <w:t>all_returns</w:t>
      </w:r>
      <w:r>
        <w:rPr>
          <w:rStyle w:val="p"/>
          <w:color w:val="212121"/>
          <w:sz w:val="20"/>
          <w:szCs w:val="20"/>
        </w:rPr>
        <w:t>):</w:t>
      </w:r>
    </w:p>
    <w:p w14:paraId="4781BFF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k"/>
          <w:b/>
          <w:bCs/>
          <w:color w:val="212121"/>
          <w:sz w:val="20"/>
          <w:szCs w:val="20"/>
        </w:rPr>
        <w:t>if</w:t>
      </w:r>
      <w:r>
        <w:rPr>
          <w:rStyle w:val="p"/>
          <w:color w:val="212121"/>
          <w:sz w:val="20"/>
          <w:szCs w:val="20"/>
        </w:rPr>
        <w:t>(</w:t>
      </w:r>
      <w:r>
        <w:rPr>
          <w:rStyle w:val="n"/>
          <w:color w:val="212121"/>
          <w:sz w:val="20"/>
          <w:szCs w:val="20"/>
        </w:rPr>
        <w:t>sample_month</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p>
    <w:p w14:paraId="57AD8B2B"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all_returns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all_returns</w:t>
      </w:r>
      <w:r>
        <w:rPr>
          <w:rStyle w:val="o"/>
          <w:b/>
          <w:bCs/>
          <w:color w:val="212121"/>
          <w:sz w:val="20"/>
          <w:szCs w:val="20"/>
        </w:rPr>
        <w:t>.</w:t>
      </w:r>
      <w:r>
        <w:rPr>
          <w:rStyle w:val="n"/>
          <w:color w:val="212121"/>
          <w:sz w:val="20"/>
          <w:szCs w:val="20"/>
        </w:rPr>
        <w:t>dropna</w:t>
      </w:r>
      <w:r>
        <w:rPr>
          <w:rStyle w:val="p"/>
          <w:color w:val="212121"/>
          <w:sz w:val="20"/>
          <w:szCs w:val="20"/>
        </w:rPr>
        <w:t>()</w:t>
      </w:r>
    </w:p>
    <w:p w14:paraId="37C0CBCF"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M_values</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3</w:t>
      </w:r>
      <w:r>
        <w:rPr>
          <w:rStyle w:val="p"/>
          <w:color w:val="212121"/>
          <w:sz w:val="20"/>
          <w:szCs w:val="20"/>
        </w:rPr>
        <w:t>,</w:t>
      </w:r>
      <w:r>
        <w:rPr>
          <w:color w:val="212121"/>
          <w:sz w:val="20"/>
          <w:szCs w:val="20"/>
        </w:rPr>
        <w:t xml:space="preserve"> </w:t>
      </w:r>
      <w:r>
        <w:rPr>
          <w:rStyle w:val="mi"/>
          <w:color w:val="212121"/>
          <w:sz w:val="20"/>
          <w:szCs w:val="20"/>
        </w:rPr>
        <w:t>6</w:t>
      </w:r>
      <w:r>
        <w:rPr>
          <w:rStyle w:val="p"/>
          <w:color w:val="212121"/>
          <w:sz w:val="20"/>
          <w:szCs w:val="20"/>
        </w:rPr>
        <w:t>,</w:t>
      </w:r>
      <w:r>
        <w:rPr>
          <w:color w:val="212121"/>
          <w:sz w:val="20"/>
          <w:szCs w:val="20"/>
        </w:rPr>
        <w:t xml:space="preserve"> </w:t>
      </w:r>
      <w:r>
        <w:rPr>
          <w:rStyle w:val="mi"/>
          <w:color w:val="212121"/>
          <w:sz w:val="20"/>
          <w:szCs w:val="20"/>
        </w:rPr>
        <w:t>12</w:t>
      </w:r>
      <w:r>
        <w:rPr>
          <w:rStyle w:val="p"/>
          <w:color w:val="212121"/>
          <w:sz w:val="20"/>
          <w:szCs w:val="20"/>
        </w:rPr>
        <w:t>]</w:t>
      </w:r>
      <w:r>
        <w:rPr>
          <w:color w:val="212121"/>
          <w:sz w:val="20"/>
          <w:szCs w:val="20"/>
        </w:rPr>
        <w:t xml:space="preserve">  </w:t>
      </w:r>
      <w:r>
        <w:rPr>
          <w:rStyle w:val="c1"/>
          <w:i/>
          <w:iCs/>
          <w:color w:val="212121"/>
          <w:sz w:val="20"/>
          <w:szCs w:val="20"/>
        </w:rPr>
        <w:t># 持有期M</w:t>
      </w:r>
    </w:p>
    <w:p w14:paraId="7A57A035"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创建一个空的数据框存储所有月份的结果---根据过去1个月表现的横截面组</w:t>
      </w:r>
    </w:p>
    <w:p w14:paraId="0EAA138F"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results_One_month</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DataFrame</w:t>
      </w:r>
      <w:r>
        <w:rPr>
          <w:rStyle w:val="p"/>
          <w:color w:val="212121"/>
          <w:sz w:val="20"/>
          <w:szCs w:val="20"/>
        </w:rPr>
        <w:t>()</w:t>
      </w:r>
    </w:p>
    <w:p w14:paraId="2DBD03A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循环处理每个月的数据</w:t>
      </w:r>
    </w:p>
    <w:p w14:paraId="4741178C"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k"/>
          <w:b/>
          <w:bCs/>
          <w:color w:val="212121"/>
          <w:sz w:val="20"/>
          <w:szCs w:val="20"/>
        </w:rPr>
        <w:t>for</w:t>
      </w:r>
      <w:r>
        <w:rPr>
          <w:color w:val="212121"/>
          <w:sz w:val="20"/>
          <w:szCs w:val="20"/>
        </w:rPr>
        <w:t xml:space="preserve"> </w:t>
      </w:r>
      <w:r>
        <w:rPr>
          <w:rStyle w:val="n"/>
          <w:color w:val="212121"/>
          <w:sz w:val="20"/>
          <w:szCs w:val="20"/>
        </w:rPr>
        <w:t>date</w:t>
      </w:r>
      <w:r>
        <w:rPr>
          <w:rStyle w:val="p"/>
          <w:color w:val="212121"/>
          <w:sz w:val="20"/>
          <w:szCs w:val="20"/>
        </w:rPr>
        <w:t>,</w:t>
      </w:r>
      <w:r>
        <w:rPr>
          <w:color w:val="212121"/>
          <w:sz w:val="20"/>
          <w:szCs w:val="20"/>
        </w:rPr>
        <w:t xml:space="preserve"> </w:t>
      </w:r>
      <w:r>
        <w:rPr>
          <w:rStyle w:val="n"/>
          <w:color w:val="212121"/>
          <w:sz w:val="20"/>
          <w:szCs w:val="20"/>
        </w:rPr>
        <w:t>group</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all_returns</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'date'</w:t>
      </w:r>
      <w:r>
        <w:rPr>
          <w:rStyle w:val="p"/>
          <w:color w:val="212121"/>
          <w:sz w:val="20"/>
          <w:szCs w:val="20"/>
        </w:rPr>
        <w:t>):</w:t>
      </w:r>
    </w:p>
    <w:p w14:paraId="27312A75"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根据过去一个月的累积收益率排序并分组</w:t>
      </w:r>
    </w:p>
    <w:p w14:paraId="243680C1" w14:textId="77777777" w:rsidR="008025C9" w:rsidRDefault="008025C9" w:rsidP="008025C9">
      <w:pPr>
        <w:pStyle w:val="HTML0"/>
        <w:spacing w:line="244" w:lineRule="atLeast"/>
        <w:rPr>
          <w:color w:val="212121"/>
          <w:sz w:val="20"/>
          <w:szCs w:val="20"/>
        </w:rPr>
      </w:pPr>
      <w:r>
        <w:rPr>
          <w:color w:val="212121"/>
          <w:sz w:val="20"/>
          <w:szCs w:val="20"/>
        </w:rPr>
        <w:lastRenderedPageBreak/>
        <w:t xml:space="preserve">        </w:t>
      </w:r>
      <w:r>
        <w:rPr>
          <w:rStyle w:val="c1"/>
          <w:i/>
          <w:iCs/>
          <w:color w:val="212121"/>
          <w:sz w:val="20"/>
          <w:szCs w:val="20"/>
        </w:rPr>
        <w:t>#根据每个月的累积收益率将股票分成5组，并为每支股票赋予一个组合编号，存储在名为'portfolio'的新列中</w:t>
      </w:r>
    </w:p>
    <w:p w14:paraId="59F6331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group</w:t>
      </w:r>
      <w:r>
        <w:rPr>
          <w:rStyle w:val="p"/>
          <w:color w:val="212121"/>
          <w:sz w:val="20"/>
          <w:szCs w:val="20"/>
        </w:rPr>
        <w:t>[</w:t>
      </w:r>
      <w:r>
        <w:rPr>
          <w:rStyle w:val="s1"/>
          <w:color w:val="212121"/>
          <w:sz w:val="20"/>
          <w:szCs w:val="20"/>
        </w:rPr>
        <w:t>'portfolio'</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qcut</w:t>
      </w:r>
      <w:r>
        <w:rPr>
          <w:rStyle w:val="p"/>
          <w:color w:val="212121"/>
          <w:sz w:val="20"/>
          <w:szCs w:val="20"/>
        </w:rPr>
        <w:t>(</w:t>
      </w:r>
      <w:r>
        <w:rPr>
          <w:rStyle w:val="n"/>
          <w:color w:val="212121"/>
          <w:sz w:val="20"/>
          <w:szCs w:val="20"/>
        </w:rPr>
        <w:t>group</w:t>
      </w:r>
      <w:r>
        <w:rPr>
          <w:rStyle w:val="p"/>
          <w:color w:val="212121"/>
          <w:sz w:val="20"/>
          <w:szCs w:val="20"/>
        </w:rPr>
        <w:t>[</w:t>
      </w:r>
      <w:r>
        <w:rPr>
          <w:rStyle w:val="s1"/>
          <w:color w:val="212121"/>
          <w:sz w:val="20"/>
          <w:szCs w:val="20"/>
        </w:rPr>
        <w:t>'cumulative_return_'</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str</w:t>
      </w:r>
      <w:r>
        <w:rPr>
          <w:rStyle w:val="p"/>
          <w:color w:val="212121"/>
          <w:sz w:val="20"/>
          <w:szCs w:val="20"/>
        </w:rPr>
        <w:t>(</w:t>
      </w:r>
      <w:r>
        <w:rPr>
          <w:rStyle w:val="n"/>
          <w:color w:val="212121"/>
          <w:sz w:val="20"/>
          <w:szCs w:val="20"/>
        </w:rPr>
        <w:t>sample_month</w:t>
      </w:r>
      <w:r>
        <w:rPr>
          <w:rStyle w:val="p"/>
          <w:color w:val="212121"/>
          <w:sz w:val="20"/>
          <w:szCs w:val="20"/>
        </w:rPr>
        <w:t>)],</w:t>
      </w:r>
      <w:r>
        <w:rPr>
          <w:color w:val="212121"/>
          <w:sz w:val="20"/>
          <w:szCs w:val="20"/>
        </w:rPr>
        <w:t xml:space="preserve"> </w:t>
      </w:r>
      <w:r>
        <w:rPr>
          <w:rStyle w:val="n"/>
          <w:color w:val="212121"/>
          <w:sz w:val="20"/>
          <w:szCs w:val="20"/>
        </w:rPr>
        <w:t>q</w:t>
      </w:r>
      <w:r>
        <w:rPr>
          <w:rStyle w:val="o"/>
          <w:b/>
          <w:bCs/>
          <w:color w:val="212121"/>
          <w:sz w:val="20"/>
          <w:szCs w:val="20"/>
        </w:rPr>
        <w:t>=</w:t>
      </w:r>
      <w:r>
        <w:rPr>
          <w:rStyle w:val="mi"/>
          <w:color w:val="212121"/>
          <w:sz w:val="20"/>
          <w:szCs w:val="20"/>
        </w:rPr>
        <w:t>5</w:t>
      </w:r>
      <w:r>
        <w:rPr>
          <w:rStyle w:val="p"/>
          <w:color w:val="212121"/>
          <w:sz w:val="20"/>
          <w:szCs w:val="20"/>
        </w:rPr>
        <w:t>,</w:t>
      </w:r>
      <w:r>
        <w:rPr>
          <w:color w:val="212121"/>
          <w:sz w:val="20"/>
          <w:szCs w:val="20"/>
        </w:rPr>
        <w:t xml:space="preserve"> </w:t>
      </w:r>
      <w:r>
        <w:rPr>
          <w:rStyle w:val="n"/>
          <w:color w:val="212121"/>
          <w:sz w:val="20"/>
          <w:szCs w:val="20"/>
        </w:rPr>
        <w:t>labels</w:t>
      </w:r>
      <w:r>
        <w:rPr>
          <w:rStyle w:val="o"/>
          <w:b/>
          <w:bCs/>
          <w:color w:val="212121"/>
          <w:sz w:val="20"/>
          <w:szCs w:val="20"/>
        </w:rPr>
        <w:t>=</w:t>
      </w:r>
      <w:r>
        <w:rPr>
          <w:rStyle w:val="kc"/>
          <w:b/>
          <w:bCs/>
          <w:color w:val="212121"/>
          <w:sz w:val="20"/>
          <w:szCs w:val="20"/>
        </w:rPr>
        <w:t>False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1</w:t>
      </w:r>
    </w:p>
    <w:p w14:paraId="551213E7" w14:textId="77777777" w:rsidR="008025C9" w:rsidRDefault="008025C9" w:rsidP="008025C9">
      <w:pPr>
        <w:pStyle w:val="HTML0"/>
        <w:spacing w:line="244" w:lineRule="atLeast"/>
        <w:rPr>
          <w:color w:val="212121"/>
          <w:sz w:val="20"/>
          <w:szCs w:val="20"/>
        </w:rPr>
      </w:pPr>
      <w:r>
        <w:rPr>
          <w:color w:val="212121"/>
          <w:sz w:val="20"/>
          <w:szCs w:val="20"/>
        </w:rPr>
        <w:t xml:space="preserve">    </w:t>
      </w:r>
    </w:p>
    <w:p w14:paraId="3192610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计算未来1、3、6、12个月的累积收益率</w:t>
      </w:r>
    </w:p>
    <w:p w14:paraId="57A04644"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k"/>
          <w:b/>
          <w:bCs/>
          <w:color w:val="212121"/>
          <w:sz w:val="20"/>
          <w:szCs w:val="20"/>
        </w:rPr>
        <w:t>for</w:t>
      </w:r>
      <w:r>
        <w:rPr>
          <w:color w:val="212121"/>
          <w:sz w:val="20"/>
          <w:szCs w:val="20"/>
        </w:rPr>
        <w:t xml:space="preserve"> </w:t>
      </w:r>
      <w:r>
        <w:rPr>
          <w:rStyle w:val="n"/>
          <w:color w:val="212121"/>
          <w:sz w:val="20"/>
          <w:szCs w:val="20"/>
        </w:rPr>
        <w:t>M</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M_values</w:t>
      </w:r>
      <w:r>
        <w:rPr>
          <w:rStyle w:val="p"/>
          <w:color w:val="212121"/>
          <w:sz w:val="20"/>
          <w:szCs w:val="20"/>
        </w:rPr>
        <w:t>:</w:t>
      </w:r>
    </w:p>
    <w:p w14:paraId="3AB495EA"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找到未来M个月的数据</w:t>
      </w:r>
    </w:p>
    <w:p w14:paraId="3CE80B79"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future_data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all_returns</w:t>
      </w:r>
      <w:r>
        <w:rPr>
          <w:rStyle w:val="p"/>
          <w:color w:val="212121"/>
          <w:sz w:val="20"/>
          <w:szCs w:val="20"/>
        </w:rPr>
        <w:t>[</w:t>
      </w:r>
      <w:r>
        <w:rPr>
          <w:rStyle w:val="n"/>
          <w:color w:val="212121"/>
          <w:sz w:val="20"/>
          <w:szCs w:val="20"/>
        </w:rPr>
        <w:t>all_returns</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&gt;</w:t>
      </w:r>
      <w:r>
        <w:rPr>
          <w:color w:val="212121"/>
          <w:sz w:val="20"/>
          <w:szCs w:val="20"/>
        </w:rPr>
        <w:t xml:space="preserve"> </w:t>
      </w:r>
      <w:r>
        <w:rPr>
          <w:rStyle w:val="n"/>
          <w:color w:val="212121"/>
          <w:sz w:val="20"/>
          <w:szCs w:val="20"/>
        </w:rPr>
        <w:t>date</w:t>
      </w:r>
      <w:r>
        <w:rPr>
          <w:rStyle w:val="p"/>
          <w:color w:val="212121"/>
          <w:sz w:val="20"/>
          <w:szCs w:val="20"/>
        </w:rPr>
        <w:t>]</w:t>
      </w:r>
    </w:p>
    <w:p w14:paraId="2D0CF627"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future_data</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to_datetime</w:t>
      </w:r>
      <w:r>
        <w:rPr>
          <w:rStyle w:val="p"/>
          <w:color w:val="212121"/>
          <w:sz w:val="20"/>
          <w:szCs w:val="20"/>
        </w:rPr>
        <w:t>(</w:t>
      </w:r>
      <w:r>
        <w:rPr>
          <w:rStyle w:val="n"/>
          <w:color w:val="212121"/>
          <w:sz w:val="20"/>
          <w:szCs w:val="20"/>
        </w:rPr>
        <w:t>future_data</w:t>
      </w:r>
      <w:r>
        <w:rPr>
          <w:rStyle w:val="p"/>
          <w:color w:val="212121"/>
          <w:sz w:val="20"/>
          <w:szCs w:val="20"/>
        </w:rPr>
        <w:t>[</w:t>
      </w:r>
      <w:r>
        <w:rPr>
          <w:rStyle w:val="s1"/>
          <w:color w:val="212121"/>
          <w:sz w:val="20"/>
          <w:szCs w:val="20"/>
        </w:rPr>
        <w:t>'date'</w:t>
      </w:r>
      <w:r>
        <w:rPr>
          <w:rStyle w:val="p"/>
          <w:color w:val="212121"/>
          <w:sz w:val="20"/>
          <w:szCs w:val="20"/>
        </w:rPr>
        <w:t>])</w:t>
      </w:r>
    </w:p>
    <w:p w14:paraId="654BFDCC"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future_data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future_data</w:t>
      </w:r>
      <w:r>
        <w:rPr>
          <w:rStyle w:val="p"/>
          <w:color w:val="212121"/>
          <w:sz w:val="20"/>
          <w:szCs w:val="20"/>
        </w:rPr>
        <w:t>[</w:t>
      </w:r>
      <w:r>
        <w:rPr>
          <w:rStyle w:val="n"/>
          <w:color w:val="212121"/>
          <w:sz w:val="20"/>
          <w:szCs w:val="20"/>
        </w:rPr>
        <w:t>future_data</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&lt;=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to_datetime</w:t>
      </w:r>
      <w:r>
        <w:rPr>
          <w:rStyle w:val="p"/>
          <w:color w:val="212121"/>
          <w:sz w:val="20"/>
          <w:szCs w:val="20"/>
        </w:rPr>
        <w:t>(</w:t>
      </w:r>
      <w:r>
        <w:rPr>
          <w:rStyle w:val="n"/>
          <w:color w:val="212121"/>
          <w:sz w:val="20"/>
          <w:szCs w:val="20"/>
        </w:rPr>
        <w:t>date</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DateOffset</w:t>
      </w:r>
      <w:r>
        <w:rPr>
          <w:rStyle w:val="p"/>
          <w:color w:val="212121"/>
          <w:sz w:val="20"/>
          <w:szCs w:val="20"/>
        </w:rPr>
        <w:t>(</w:t>
      </w:r>
      <w:r>
        <w:rPr>
          <w:rStyle w:val="n"/>
          <w:color w:val="212121"/>
          <w:sz w:val="20"/>
          <w:szCs w:val="20"/>
        </w:rPr>
        <w:t>months</w:t>
      </w:r>
      <w:r>
        <w:rPr>
          <w:rStyle w:val="o"/>
          <w:b/>
          <w:bCs/>
          <w:color w:val="212121"/>
          <w:sz w:val="20"/>
          <w:szCs w:val="20"/>
        </w:rPr>
        <w:t>=</w:t>
      </w:r>
      <w:r>
        <w:rPr>
          <w:rStyle w:val="n"/>
          <w:color w:val="212121"/>
          <w:sz w:val="20"/>
          <w:szCs w:val="20"/>
        </w:rPr>
        <w:t>M</w:t>
      </w:r>
      <w:r>
        <w:rPr>
          <w:rStyle w:val="p"/>
          <w:color w:val="212121"/>
          <w:sz w:val="20"/>
          <w:szCs w:val="20"/>
        </w:rPr>
        <w:t>)]</w:t>
      </w:r>
      <w:r>
        <w:rPr>
          <w:color w:val="212121"/>
          <w:sz w:val="20"/>
          <w:szCs w:val="20"/>
        </w:rPr>
        <w:t xml:space="preserve"> </w:t>
      </w:r>
      <w:r>
        <w:rPr>
          <w:rStyle w:val="c1"/>
          <w:i/>
          <w:iCs/>
          <w:color w:val="212121"/>
          <w:sz w:val="20"/>
          <w:szCs w:val="20"/>
        </w:rPr>
        <w:t>#筛选出未来数据中日期小于或等于未来M个月的日期的所有数据，这样就得到了未来M个月的数据。</w:t>
      </w:r>
    </w:p>
    <w:p w14:paraId="2F546DD3" w14:textId="77777777" w:rsidR="008025C9" w:rsidRDefault="008025C9" w:rsidP="008025C9">
      <w:pPr>
        <w:pStyle w:val="HTML0"/>
        <w:spacing w:line="244" w:lineRule="atLeast"/>
        <w:rPr>
          <w:color w:val="212121"/>
          <w:sz w:val="20"/>
          <w:szCs w:val="20"/>
        </w:rPr>
      </w:pPr>
      <w:r>
        <w:rPr>
          <w:color w:val="212121"/>
          <w:sz w:val="20"/>
          <w:szCs w:val="20"/>
        </w:rPr>
        <w:t xml:space="preserve">    </w:t>
      </w:r>
    </w:p>
    <w:p w14:paraId="55061503"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按股票代码分组，计算未来M个月的累积收益率</w:t>
      </w:r>
    </w:p>
    <w:p w14:paraId="6560FA5D"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future_returns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future_data</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'stock_code'</w:t>
      </w:r>
      <w:r>
        <w:rPr>
          <w:rStyle w:val="p"/>
          <w:color w:val="212121"/>
          <w:sz w:val="20"/>
          <w:szCs w:val="20"/>
        </w:rPr>
        <w:t>)[</w:t>
      </w:r>
      <w:r>
        <w:rPr>
          <w:rStyle w:val="s1"/>
          <w:color w:val="212121"/>
          <w:sz w:val="20"/>
          <w:szCs w:val="20"/>
        </w:rPr>
        <w:t>'return'</w:t>
      </w:r>
      <w:r>
        <w:rPr>
          <w:rStyle w:val="p"/>
          <w:color w:val="212121"/>
          <w:sz w:val="20"/>
          <w:szCs w:val="20"/>
        </w:rPr>
        <w:t>]</w:t>
      </w:r>
      <w:r>
        <w:rPr>
          <w:rStyle w:val="o"/>
          <w:b/>
          <w:bCs/>
          <w:color w:val="212121"/>
          <w:sz w:val="20"/>
          <w:szCs w:val="20"/>
        </w:rPr>
        <w:t>.</w:t>
      </w:r>
      <w:r>
        <w:rPr>
          <w:rStyle w:val="n"/>
          <w:color w:val="212121"/>
          <w:sz w:val="20"/>
          <w:szCs w:val="20"/>
        </w:rPr>
        <w:t>sum</w:t>
      </w:r>
      <w:r>
        <w:rPr>
          <w:rStyle w:val="p"/>
          <w:color w:val="212121"/>
          <w:sz w:val="20"/>
          <w:szCs w:val="20"/>
        </w:rPr>
        <w:t>()</w:t>
      </w:r>
    </w:p>
    <w:p w14:paraId="5471BFAA"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group</w:t>
      </w:r>
      <w:r>
        <w:rPr>
          <w:rStyle w:val="p"/>
          <w:color w:val="212121"/>
          <w:sz w:val="20"/>
          <w:szCs w:val="20"/>
        </w:rPr>
        <w:t>[</w:t>
      </w:r>
      <w:r>
        <w:rPr>
          <w:rStyle w:val="s1"/>
          <w:color w:val="212121"/>
          <w:sz w:val="20"/>
          <w:szCs w:val="20"/>
        </w:rPr>
        <w:t>'future_return_'</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str</w:t>
      </w:r>
      <w:r>
        <w:rPr>
          <w:rStyle w:val="p"/>
          <w:color w:val="212121"/>
          <w:sz w:val="20"/>
          <w:szCs w:val="20"/>
        </w:rPr>
        <w:t>(</w:t>
      </w:r>
      <w:r>
        <w:rPr>
          <w:rStyle w:val="n"/>
          <w:color w:val="212121"/>
          <w:sz w:val="20"/>
          <w:szCs w:val="20"/>
        </w:rPr>
        <w:t>M</w:t>
      </w:r>
      <w:r>
        <w:rPr>
          <w:rStyle w:val="p"/>
          <w:color w:val="212121"/>
          <w:sz w:val="20"/>
          <w:szCs w:val="20"/>
        </w:rPr>
        <w: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group</w:t>
      </w:r>
      <w:r>
        <w:rPr>
          <w:rStyle w:val="p"/>
          <w:color w:val="212121"/>
          <w:sz w:val="20"/>
          <w:szCs w:val="20"/>
        </w:rPr>
        <w:t>[</w:t>
      </w:r>
      <w:r>
        <w:rPr>
          <w:rStyle w:val="s1"/>
          <w:color w:val="212121"/>
          <w:sz w:val="20"/>
          <w:szCs w:val="20"/>
        </w:rPr>
        <w:t>'stock_code'</w:t>
      </w:r>
      <w:r>
        <w:rPr>
          <w:rStyle w:val="p"/>
          <w:color w:val="212121"/>
          <w:sz w:val="20"/>
          <w:szCs w:val="20"/>
        </w:rPr>
        <w:t>]</w:t>
      </w:r>
      <w:r>
        <w:rPr>
          <w:rStyle w:val="o"/>
          <w:b/>
          <w:bCs/>
          <w:color w:val="212121"/>
          <w:sz w:val="20"/>
          <w:szCs w:val="20"/>
        </w:rPr>
        <w:t>.</w:t>
      </w:r>
      <w:r>
        <w:rPr>
          <w:rStyle w:val="n"/>
          <w:color w:val="212121"/>
          <w:sz w:val="20"/>
          <w:szCs w:val="20"/>
        </w:rPr>
        <w:t>map</w:t>
      </w:r>
      <w:r>
        <w:rPr>
          <w:rStyle w:val="p"/>
          <w:color w:val="212121"/>
          <w:sz w:val="20"/>
          <w:szCs w:val="20"/>
        </w:rPr>
        <w:t>(</w:t>
      </w:r>
      <w:r>
        <w:rPr>
          <w:rStyle w:val="n"/>
          <w:color w:val="212121"/>
          <w:sz w:val="20"/>
          <w:szCs w:val="20"/>
        </w:rPr>
        <w:t>future_returns</w:t>
      </w:r>
      <w:r>
        <w:rPr>
          <w:rStyle w:val="p"/>
          <w:color w:val="212121"/>
          <w:sz w:val="20"/>
          <w:szCs w:val="20"/>
        </w:rPr>
        <w:t>)</w:t>
      </w:r>
    </w:p>
    <w:p w14:paraId="2AD2BC98"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将当月结果添加到总结果中</w:t>
      </w:r>
    </w:p>
    <w:p w14:paraId="7199D2E8"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results_One_month</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concat</w:t>
      </w:r>
      <w:r>
        <w:rPr>
          <w:rStyle w:val="p"/>
          <w:color w:val="212121"/>
          <w:sz w:val="20"/>
          <w:szCs w:val="20"/>
        </w:rPr>
        <w:t>([</w:t>
      </w:r>
      <w:r>
        <w:rPr>
          <w:rStyle w:val="n"/>
          <w:color w:val="212121"/>
          <w:sz w:val="20"/>
          <w:szCs w:val="20"/>
        </w:rPr>
        <w:t>results_One_month</w:t>
      </w:r>
      <w:r>
        <w:rPr>
          <w:rStyle w:val="p"/>
          <w:color w:val="212121"/>
          <w:sz w:val="20"/>
          <w:szCs w:val="20"/>
        </w:rPr>
        <w:t>,</w:t>
      </w:r>
      <w:r>
        <w:rPr>
          <w:color w:val="212121"/>
          <w:sz w:val="20"/>
          <w:szCs w:val="20"/>
        </w:rPr>
        <w:t xml:space="preserve"> </w:t>
      </w:r>
      <w:r>
        <w:rPr>
          <w:rStyle w:val="n"/>
          <w:color w:val="212121"/>
          <w:sz w:val="20"/>
          <w:szCs w:val="20"/>
        </w:rPr>
        <w:t>group</w:t>
      </w:r>
      <w:r>
        <w:rPr>
          <w:rStyle w:val="p"/>
          <w:color w:val="212121"/>
          <w:sz w:val="20"/>
          <w:szCs w:val="20"/>
        </w:rPr>
        <w:t>],</w:t>
      </w:r>
      <w:r>
        <w:rPr>
          <w:color w:val="212121"/>
          <w:sz w:val="20"/>
          <w:szCs w:val="20"/>
        </w:rPr>
        <w:t xml:space="preserve"> </w:t>
      </w:r>
      <w:r>
        <w:rPr>
          <w:rStyle w:val="n"/>
          <w:color w:val="212121"/>
          <w:sz w:val="20"/>
          <w:szCs w:val="20"/>
        </w:rPr>
        <w:t>ignore_index</w:t>
      </w:r>
      <w:r>
        <w:rPr>
          <w:rStyle w:val="o"/>
          <w:b/>
          <w:bCs/>
          <w:color w:val="212121"/>
          <w:sz w:val="20"/>
          <w:szCs w:val="20"/>
        </w:rPr>
        <w:t>=</w:t>
      </w:r>
      <w:r>
        <w:rPr>
          <w:rStyle w:val="kc"/>
          <w:b/>
          <w:bCs/>
          <w:color w:val="212121"/>
          <w:sz w:val="20"/>
          <w:szCs w:val="20"/>
        </w:rPr>
        <w:t>True</w:t>
      </w:r>
      <w:r>
        <w:rPr>
          <w:rStyle w:val="p"/>
          <w:color w:val="212121"/>
          <w:sz w:val="20"/>
          <w:szCs w:val="20"/>
        </w:rPr>
        <w:t>)</w:t>
      </w:r>
    </w:p>
    <w:p w14:paraId="353CF742" w14:textId="77777777" w:rsidR="008025C9" w:rsidRDefault="008025C9" w:rsidP="008025C9">
      <w:pPr>
        <w:pStyle w:val="HTML0"/>
        <w:spacing w:line="244" w:lineRule="atLeast"/>
        <w:rPr>
          <w:color w:val="212121"/>
          <w:sz w:val="20"/>
          <w:szCs w:val="20"/>
        </w:rPr>
      </w:pPr>
      <w:r>
        <w:rPr>
          <w:color w:val="212121"/>
          <w:sz w:val="20"/>
          <w:szCs w:val="20"/>
        </w:rPr>
        <w:t xml:space="preserve">        </w:t>
      </w:r>
    </w:p>
    <w:p w14:paraId="7EE664E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results_One_month</w:t>
      </w:r>
      <w:r>
        <w:rPr>
          <w:rStyle w:val="o"/>
          <w:b/>
          <w:bCs/>
          <w:color w:val="212121"/>
          <w:sz w:val="20"/>
          <w:szCs w:val="20"/>
        </w:rPr>
        <w:t>.</w:t>
      </w:r>
      <w:r>
        <w:rPr>
          <w:rStyle w:val="n"/>
          <w:color w:val="212121"/>
          <w:sz w:val="20"/>
          <w:szCs w:val="20"/>
        </w:rPr>
        <w:t>dropna</w:t>
      </w:r>
      <w:r>
        <w:rPr>
          <w:rStyle w:val="p"/>
          <w:color w:val="212121"/>
          <w:sz w:val="20"/>
          <w:szCs w:val="20"/>
        </w:rPr>
        <w:t>(</w:t>
      </w:r>
      <w:r>
        <w:rPr>
          <w:rStyle w:val="n"/>
          <w:color w:val="212121"/>
          <w:sz w:val="20"/>
          <w:szCs w:val="20"/>
        </w:rPr>
        <w:t>inplace</w:t>
      </w:r>
      <w:r>
        <w:rPr>
          <w:rStyle w:val="o"/>
          <w:b/>
          <w:bCs/>
          <w:color w:val="212121"/>
          <w:sz w:val="20"/>
          <w:szCs w:val="20"/>
        </w:rPr>
        <w:t>=</w:t>
      </w:r>
      <w:r>
        <w:rPr>
          <w:rStyle w:val="kc"/>
          <w:b/>
          <w:bCs/>
          <w:color w:val="212121"/>
          <w:sz w:val="20"/>
          <w:szCs w:val="20"/>
        </w:rPr>
        <w:t>True</w:t>
      </w:r>
      <w:r>
        <w:rPr>
          <w:rStyle w:val="p"/>
          <w:color w:val="212121"/>
          <w:sz w:val="20"/>
          <w:szCs w:val="20"/>
        </w:rPr>
        <w:t>)</w:t>
      </w:r>
    </w:p>
    <w:p w14:paraId="67B91DFF"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假设你已经有了每个月的数据，存储在名为'monthly_returns'的数据框中，包括每个月的五个分组的1、3、6、12个月的累积收益率</w:t>
      </w:r>
    </w:p>
    <w:p w14:paraId="43C0AF0E"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monthly_returns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results_One_month</w:t>
      </w:r>
      <w:r>
        <w:rPr>
          <w:rStyle w:val="o"/>
          <w:b/>
          <w:bCs/>
          <w:color w:val="212121"/>
          <w:sz w:val="20"/>
          <w:szCs w:val="20"/>
        </w:rPr>
        <w:t>.</w:t>
      </w:r>
      <w:r>
        <w:rPr>
          <w:rStyle w:val="n"/>
          <w:color w:val="212121"/>
          <w:sz w:val="20"/>
          <w:szCs w:val="20"/>
        </w:rPr>
        <w:t>loc</w:t>
      </w:r>
      <w:r>
        <w:rPr>
          <w:rStyle w:val="p"/>
          <w:color w:val="212121"/>
          <w:sz w:val="20"/>
          <w:szCs w:val="20"/>
        </w:rPr>
        <w:t>[:,</w:t>
      </w:r>
      <w:r>
        <w:rPr>
          <w:color w:val="212121"/>
          <w:sz w:val="20"/>
          <w:szCs w:val="20"/>
        </w:rPr>
        <w:t xml:space="preserve"> </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s1"/>
          <w:color w:val="212121"/>
          <w:sz w:val="20"/>
          <w:szCs w:val="20"/>
        </w:rPr>
        <w:t>'future_return_1'</w:t>
      </w:r>
      <w:r>
        <w:rPr>
          <w:rStyle w:val="p"/>
          <w:color w:val="212121"/>
          <w:sz w:val="20"/>
          <w:szCs w:val="20"/>
        </w:rPr>
        <w:t>,</w:t>
      </w:r>
      <w:r>
        <w:rPr>
          <w:color w:val="212121"/>
          <w:sz w:val="20"/>
          <w:szCs w:val="20"/>
        </w:rPr>
        <w:t xml:space="preserve"> </w:t>
      </w:r>
      <w:r>
        <w:rPr>
          <w:rStyle w:val="s1"/>
          <w:color w:val="212121"/>
          <w:sz w:val="20"/>
          <w:szCs w:val="20"/>
        </w:rPr>
        <w:t>'future_return_3'</w:t>
      </w:r>
      <w:r>
        <w:rPr>
          <w:rStyle w:val="p"/>
          <w:color w:val="212121"/>
          <w:sz w:val="20"/>
          <w:szCs w:val="20"/>
        </w:rPr>
        <w:t>,</w:t>
      </w:r>
      <w:r>
        <w:rPr>
          <w:color w:val="212121"/>
          <w:sz w:val="20"/>
          <w:szCs w:val="20"/>
        </w:rPr>
        <w:t xml:space="preserve"> </w:t>
      </w:r>
      <w:r>
        <w:rPr>
          <w:rStyle w:val="s1"/>
          <w:color w:val="212121"/>
          <w:sz w:val="20"/>
          <w:szCs w:val="20"/>
        </w:rPr>
        <w:t>'future_return_6'</w:t>
      </w:r>
      <w:r>
        <w:rPr>
          <w:rStyle w:val="p"/>
          <w:color w:val="212121"/>
          <w:sz w:val="20"/>
          <w:szCs w:val="20"/>
        </w:rPr>
        <w:t>,</w:t>
      </w:r>
      <w:r>
        <w:rPr>
          <w:color w:val="212121"/>
          <w:sz w:val="20"/>
          <w:szCs w:val="20"/>
        </w:rPr>
        <w:t xml:space="preserve"> </w:t>
      </w:r>
      <w:r>
        <w:rPr>
          <w:rStyle w:val="s1"/>
          <w:color w:val="212121"/>
          <w:sz w:val="20"/>
          <w:szCs w:val="20"/>
        </w:rPr>
        <w:t>'future_return_12'</w:t>
      </w:r>
      <w:r>
        <w:rPr>
          <w:rStyle w:val="p"/>
          <w:color w:val="212121"/>
          <w:sz w:val="20"/>
          <w:szCs w:val="20"/>
        </w:rPr>
        <w:t>,</w:t>
      </w:r>
      <w:r>
        <w:rPr>
          <w:rStyle w:val="s1"/>
          <w:color w:val="212121"/>
          <w:sz w:val="20"/>
          <w:szCs w:val="20"/>
        </w:rPr>
        <w:t>'portfolio'</w:t>
      </w:r>
      <w:r>
        <w:rPr>
          <w:rStyle w:val="p"/>
          <w:color w:val="212121"/>
          <w:sz w:val="20"/>
          <w:szCs w:val="20"/>
        </w:rPr>
        <w:t>]]</w:t>
      </w:r>
    </w:p>
    <w:p w14:paraId="520889BF"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计算每个月每个分组的未来1、3、6、12个月的平均累积收益率</w:t>
      </w:r>
    </w:p>
    <w:p w14:paraId="2C99402D"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average_returns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monthly_returns</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s1"/>
          <w:color w:val="212121"/>
          <w:sz w:val="20"/>
          <w:szCs w:val="20"/>
        </w:rPr>
        <w:t>'portfolio'</w:t>
      </w:r>
      <w:r>
        <w:rPr>
          <w:rStyle w:val="p"/>
          <w:color w:val="212121"/>
          <w:sz w:val="20"/>
          <w:szCs w:val="20"/>
        </w:rPr>
        <w:t>])</w:t>
      </w:r>
      <w:r>
        <w:rPr>
          <w:rStyle w:val="o"/>
          <w:b/>
          <w:bCs/>
          <w:color w:val="212121"/>
          <w:sz w:val="20"/>
          <w:szCs w:val="20"/>
        </w:rPr>
        <w:t>.</w:t>
      </w:r>
      <w:r>
        <w:rPr>
          <w:rStyle w:val="n"/>
          <w:color w:val="212121"/>
          <w:sz w:val="20"/>
          <w:szCs w:val="20"/>
        </w:rPr>
        <w:t>mean</w:t>
      </w:r>
      <w:r>
        <w:rPr>
          <w:rStyle w:val="p"/>
          <w:color w:val="212121"/>
          <w:sz w:val="20"/>
          <w:szCs w:val="20"/>
        </w:rPr>
        <w:t>()</w:t>
      </w:r>
    </w:p>
    <w:p w14:paraId="0E3FC562" w14:textId="77777777" w:rsidR="008025C9" w:rsidRDefault="008025C9" w:rsidP="008025C9">
      <w:pPr>
        <w:pStyle w:val="HTML0"/>
        <w:spacing w:line="244" w:lineRule="atLeast"/>
        <w:rPr>
          <w:color w:val="212121"/>
          <w:sz w:val="20"/>
          <w:szCs w:val="20"/>
        </w:rPr>
      </w:pPr>
      <w:r>
        <w:rPr>
          <w:color w:val="212121"/>
          <w:sz w:val="20"/>
          <w:szCs w:val="20"/>
        </w:rPr>
        <w:t xml:space="preserve">    </w:t>
      </w:r>
    </w:p>
    <w:p w14:paraId="3F83FB92"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对结果按照分组进行汇总</w:t>
      </w:r>
    </w:p>
    <w:p w14:paraId="4556E801"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grouped_returns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average_returns</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'portfolio'</w:t>
      </w:r>
      <w:r>
        <w:rPr>
          <w:rStyle w:val="p"/>
          <w:color w:val="212121"/>
          <w:sz w:val="20"/>
          <w:szCs w:val="20"/>
        </w:rPr>
        <w:t>)</w:t>
      </w:r>
      <w:r>
        <w:rPr>
          <w:rStyle w:val="o"/>
          <w:b/>
          <w:bCs/>
          <w:color w:val="212121"/>
          <w:sz w:val="20"/>
          <w:szCs w:val="20"/>
        </w:rPr>
        <w:t>.</w:t>
      </w:r>
      <w:r>
        <w:rPr>
          <w:rStyle w:val="n"/>
          <w:color w:val="212121"/>
          <w:sz w:val="20"/>
          <w:szCs w:val="20"/>
        </w:rPr>
        <w:t>sum</w:t>
      </w:r>
      <w:r>
        <w:rPr>
          <w:rStyle w:val="p"/>
          <w:color w:val="212121"/>
          <w:sz w:val="20"/>
          <w:szCs w:val="20"/>
        </w:rPr>
        <w:t>()</w:t>
      </w:r>
    </w:p>
    <w:p w14:paraId="320F51A5"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c1"/>
          <w:i/>
          <w:iCs/>
          <w:color w:val="212121"/>
          <w:sz w:val="20"/>
          <w:szCs w:val="20"/>
        </w:rPr>
        <w:t># 计算每个分组的平均累积收益率</w:t>
      </w:r>
    </w:p>
    <w:p w14:paraId="10BBF445"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num_months</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len</w:t>
      </w:r>
      <w:r>
        <w:rPr>
          <w:rStyle w:val="p"/>
          <w:color w:val="212121"/>
          <w:sz w:val="20"/>
          <w:szCs w:val="20"/>
        </w:rPr>
        <w:t>(</w:t>
      </w:r>
      <w:r>
        <w:rPr>
          <w:rStyle w:val="n"/>
          <w:color w:val="212121"/>
          <w:sz w:val="20"/>
          <w:szCs w:val="20"/>
        </w:rPr>
        <w:t>monthly_returns</w:t>
      </w:r>
      <w:r>
        <w:rPr>
          <w:rStyle w:val="o"/>
          <w:b/>
          <w:bCs/>
          <w:color w:val="212121"/>
          <w:sz w:val="20"/>
          <w:szCs w:val="20"/>
        </w:rPr>
        <w:t>.</w:t>
      </w:r>
      <w:r>
        <w:rPr>
          <w:rStyle w:val="n"/>
          <w:color w:val="212121"/>
          <w:sz w:val="20"/>
          <w:szCs w:val="20"/>
        </w:rPr>
        <w:t>groupby</w:t>
      </w:r>
      <w:r>
        <w:rPr>
          <w:rStyle w:val="p"/>
          <w:color w:val="212121"/>
          <w:sz w:val="20"/>
          <w:szCs w:val="20"/>
        </w:rPr>
        <w:t>(</w:t>
      </w:r>
      <w:r>
        <w:rPr>
          <w:rStyle w:val="s1"/>
          <w:color w:val="212121"/>
          <w:sz w:val="20"/>
          <w:szCs w:val="20"/>
        </w:rPr>
        <w:t>'date'</w:t>
      </w:r>
      <w:r>
        <w:rPr>
          <w:rStyle w:val="p"/>
          <w:color w:val="212121"/>
          <w:sz w:val="20"/>
          <w:szCs w:val="20"/>
        </w:rPr>
        <w:t>))</w:t>
      </w:r>
      <w:r>
        <w:rPr>
          <w:color w:val="212121"/>
          <w:sz w:val="20"/>
          <w:szCs w:val="20"/>
        </w:rPr>
        <w:t xml:space="preserve">  </w:t>
      </w:r>
      <w:r>
        <w:rPr>
          <w:rStyle w:val="c1"/>
          <w:i/>
          <w:iCs/>
          <w:color w:val="212121"/>
          <w:sz w:val="20"/>
          <w:szCs w:val="20"/>
        </w:rPr>
        <w:t>#一共有多少个月</w:t>
      </w:r>
    </w:p>
    <w:p w14:paraId="1596BFEE"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n"/>
          <w:color w:val="212121"/>
          <w:sz w:val="20"/>
          <w:szCs w:val="20"/>
        </w:rPr>
        <w:t>final_returns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grouped_returns</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num_months</w:t>
      </w:r>
      <w:r>
        <w:rPr>
          <w:color w:val="212121"/>
          <w:sz w:val="20"/>
          <w:szCs w:val="20"/>
        </w:rPr>
        <w:t xml:space="preserve">  </w:t>
      </w:r>
      <w:r>
        <w:rPr>
          <w:rStyle w:val="c1"/>
          <w:i/>
          <w:iCs/>
          <w:color w:val="212121"/>
          <w:sz w:val="20"/>
          <w:szCs w:val="20"/>
        </w:rPr>
        <w:t>#每个分组的最终n个月的平均累积收益率</w:t>
      </w:r>
    </w:p>
    <w:p w14:paraId="534DBE2A" w14:textId="77777777" w:rsidR="008025C9" w:rsidRDefault="008025C9" w:rsidP="008025C9">
      <w:pPr>
        <w:pStyle w:val="HTML0"/>
        <w:spacing w:line="244" w:lineRule="atLeast"/>
        <w:rPr>
          <w:color w:val="212121"/>
          <w:sz w:val="20"/>
          <w:szCs w:val="20"/>
        </w:rPr>
      </w:pPr>
      <w:r>
        <w:rPr>
          <w:color w:val="212121"/>
          <w:sz w:val="20"/>
          <w:szCs w:val="20"/>
        </w:rPr>
        <w:t xml:space="preserve">    </w:t>
      </w:r>
      <w:r>
        <w:rPr>
          <w:rStyle w:val="k"/>
          <w:b/>
          <w:bCs/>
          <w:color w:val="212121"/>
          <w:sz w:val="20"/>
          <w:szCs w:val="20"/>
        </w:rPr>
        <w:t>return</w:t>
      </w:r>
      <w:r>
        <w:rPr>
          <w:color w:val="212121"/>
          <w:sz w:val="20"/>
          <w:szCs w:val="20"/>
        </w:rPr>
        <w:t xml:space="preserve"> </w:t>
      </w:r>
      <w:r>
        <w:rPr>
          <w:rStyle w:val="n"/>
          <w:color w:val="212121"/>
          <w:sz w:val="20"/>
          <w:szCs w:val="20"/>
        </w:rPr>
        <w:t>final_returns</w:t>
      </w:r>
    </w:p>
    <w:p w14:paraId="765AD996" w14:textId="7AFAB200" w:rsidR="008025C9" w:rsidRDefault="008025C9" w:rsidP="00C15BCC">
      <w:pPr>
        <w:pStyle w:val="HTML0"/>
        <w:spacing w:line="244" w:lineRule="atLeast"/>
        <w:rPr>
          <w:color w:val="212121"/>
          <w:sz w:val="20"/>
          <w:szCs w:val="20"/>
        </w:rPr>
      </w:pPr>
    </w:p>
    <w:p w14:paraId="7E8BA507" w14:textId="1BF6AD31" w:rsidR="000C3BB3" w:rsidRDefault="000C3BB3" w:rsidP="00C15BCC">
      <w:pPr>
        <w:pStyle w:val="HTML0"/>
        <w:spacing w:line="244" w:lineRule="atLeast"/>
        <w:rPr>
          <w:color w:val="212121"/>
          <w:sz w:val="20"/>
          <w:szCs w:val="20"/>
        </w:rPr>
      </w:pPr>
      <w:r>
        <w:rPr>
          <w:rFonts w:hint="eastAsia"/>
          <w:color w:val="212121"/>
          <w:sz w:val="20"/>
          <w:szCs w:val="20"/>
        </w:rPr>
        <w:t>#</w:t>
      </w:r>
      <w:r>
        <w:rPr>
          <w:color w:val="212121"/>
          <w:sz w:val="20"/>
          <w:szCs w:val="20"/>
        </w:rPr>
        <w:t xml:space="preserve"> </w:t>
      </w:r>
      <w:r>
        <w:rPr>
          <w:rFonts w:hint="eastAsia"/>
          <w:color w:val="212121"/>
          <w:sz w:val="20"/>
          <w:szCs w:val="20"/>
        </w:rPr>
        <w:t>调用函数获取计算结果</w:t>
      </w:r>
    </w:p>
    <w:p w14:paraId="7FE73F1B" w14:textId="77777777" w:rsidR="000C3BB3" w:rsidRDefault="000C3BB3" w:rsidP="000C3BB3">
      <w:pPr>
        <w:pStyle w:val="HTML0"/>
        <w:spacing w:line="244" w:lineRule="atLeast"/>
        <w:rPr>
          <w:color w:val="212121"/>
          <w:sz w:val="20"/>
          <w:szCs w:val="20"/>
        </w:rPr>
      </w:pPr>
      <w:r>
        <w:rPr>
          <w:rStyle w:val="n"/>
          <w:color w:val="212121"/>
          <w:sz w:val="20"/>
          <w:szCs w:val="20"/>
        </w:rPr>
        <w:t>final_returns_1</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exp_test</w:t>
      </w:r>
      <w:r>
        <w:rPr>
          <w:rStyle w:val="p"/>
          <w:color w:val="212121"/>
          <w:sz w:val="20"/>
          <w:szCs w:val="20"/>
        </w:rPr>
        <w:t>(</w:t>
      </w:r>
      <w:r>
        <w:rPr>
          <w:rStyle w:val="mi"/>
          <w:color w:val="212121"/>
          <w:sz w:val="20"/>
          <w:szCs w:val="20"/>
        </w:rPr>
        <w:t>1</w:t>
      </w:r>
      <w:r>
        <w:rPr>
          <w:rStyle w:val="p"/>
          <w:color w:val="212121"/>
          <w:sz w:val="20"/>
          <w:szCs w:val="20"/>
        </w:rPr>
        <w:t>,</w:t>
      </w:r>
      <w:r>
        <w:rPr>
          <w:rStyle w:val="n"/>
          <w:color w:val="212121"/>
          <w:sz w:val="20"/>
          <w:szCs w:val="20"/>
        </w:rPr>
        <w:t>all_returns</w:t>
      </w:r>
      <w:r>
        <w:rPr>
          <w:rStyle w:val="p"/>
          <w:color w:val="212121"/>
          <w:sz w:val="20"/>
          <w:szCs w:val="20"/>
        </w:rPr>
        <w:t>)</w:t>
      </w:r>
    </w:p>
    <w:p w14:paraId="11F555A6" w14:textId="77777777" w:rsidR="000C3BB3" w:rsidRDefault="000C3BB3" w:rsidP="000C3BB3">
      <w:pPr>
        <w:pStyle w:val="HTML0"/>
        <w:spacing w:line="244" w:lineRule="atLeast"/>
        <w:rPr>
          <w:color w:val="212121"/>
          <w:sz w:val="20"/>
          <w:szCs w:val="20"/>
        </w:rPr>
      </w:pPr>
      <w:r>
        <w:rPr>
          <w:rStyle w:val="n"/>
          <w:color w:val="212121"/>
          <w:sz w:val="20"/>
          <w:szCs w:val="20"/>
        </w:rPr>
        <w:t>final_returns_1</w:t>
      </w:r>
    </w:p>
    <w:p w14:paraId="4EB0A2A6" w14:textId="77777777" w:rsidR="000C3BB3" w:rsidRDefault="000C3BB3" w:rsidP="000C3BB3">
      <w:pPr>
        <w:pStyle w:val="HTML0"/>
        <w:spacing w:line="244" w:lineRule="atLeast"/>
        <w:rPr>
          <w:color w:val="212121"/>
          <w:sz w:val="20"/>
          <w:szCs w:val="20"/>
        </w:rPr>
      </w:pPr>
      <w:r>
        <w:rPr>
          <w:rStyle w:val="n"/>
          <w:color w:val="212121"/>
          <w:sz w:val="20"/>
          <w:szCs w:val="20"/>
        </w:rPr>
        <w:t>final_returns_3</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exp_test</w:t>
      </w:r>
      <w:r>
        <w:rPr>
          <w:rStyle w:val="p"/>
          <w:color w:val="212121"/>
          <w:sz w:val="20"/>
          <w:szCs w:val="20"/>
        </w:rPr>
        <w:t>(</w:t>
      </w:r>
      <w:r>
        <w:rPr>
          <w:rStyle w:val="mi"/>
          <w:color w:val="212121"/>
          <w:sz w:val="20"/>
          <w:szCs w:val="20"/>
        </w:rPr>
        <w:t>3</w:t>
      </w:r>
      <w:r>
        <w:rPr>
          <w:rStyle w:val="p"/>
          <w:color w:val="212121"/>
          <w:sz w:val="20"/>
          <w:szCs w:val="20"/>
        </w:rPr>
        <w:t>,</w:t>
      </w:r>
      <w:r>
        <w:rPr>
          <w:rStyle w:val="n"/>
          <w:color w:val="212121"/>
          <w:sz w:val="20"/>
          <w:szCs w:val="20"/>
        </w:rPr>
        <w:t>all_returns</w:t>
      </w:r>
      <w:r>
        <w:rPr>
          <w:rStyle w:val="p"/>
          <w:color w:val="212121"/>
          <w:sz w:val="20"/>
          <w:szCs w:val="20"/>
        </w:rPr>
        <w:t>)</w:t>
      </w:r>
    </w:p>
    <w:p w14:paraId="695C9F4E" w14:textId="77777777" w:rsidR="000C3BB3" w:rsidRDefault="000C3BB3" w:rsidP="000C3BB3">
      <w:pPr>
        <w:pStyle w:val="HTML0"/>
        <w:spacing w:line="244" w:lineRule="atLeast"/>
        <w:rPr>
          <w:color w:val="212121"/>
          <w:sz w:val="20"/>
          <w:szCs w:val="20"/>
        </w:rPr>
      </w:pPr>
      <w:r>
        <w:rPr>
          <w:rStyle w:val="n"/>
          <w:color w:val="212121"/>
          <w:sz w:val="20"/>
          <w:szCs w:val="20"/>
        </w:rPr>
        <w:t>final_returns_3</w:t>
      </w:r>
    </w:p>
    <w:p w14:paraId="2089A6A9" w14:textId="77777777" w:rsidR="000C3BB3" w:rsidRDefault="000C3BB3" w:rsidP="000C3BB3">
      <w:pPr>
        <w:pStyle w:val="HTML0"/>
        <w:spacing w:line="244" w:lineRule="atLeast"/>
        <w:rPr>
          <w:color w:val="212121"/>
          <w:sz w:val="20"/>
          <w:szCs w:val="20"/>
        </w:rPr>
      </w:pPr>
      <w:r>
        <w:rPr>
          <w:rStyle w:val="n"/>
          <w:color w:val="212121"/>
          <w:sz w:val="20"/>
          <w:szCs w:val="20"/>
        </w:rPr>
        <w:t>final_returns_6</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exp_test</w:t>
      </w:r>
      <w:r>
        <w:rPr>
          <w:rStyle w:val="p"/>
          <w:color w:val="212121"/>
          <w:sz w:val="20"/>
          <w:szCs w:val="20"/>
        </w:rPr>
        <w:t>(</w:t>
      </w:r>
      <w:r>
        <w:rPr>
          <w:rStyle w:val="mi"/>
          <w:color w:val="212121"/>
          <w:sz w:val="20"/>
          <w:szCs w:val="20"/>
        </w:rPr>
        <w:t>6</w:t>
      </w:r>
      <w:r>
        <w:rPr>
          <w:rStyle w:val="p"/>
          <w:color w:val="212121"/>
          <w:sz w:val="20"/>
          <w:szCs w:val="20"/>
        </w:rPr>
        <w:t>,</w:t>
      </w:r>
      <w:r>
        <w:rPr>
          <w:rStyle w:val="n"/>
          <w:color w:val="212121"/>
          <w:sz w:val="20"/>
          <w:szCs w:val="20"/>
        </w:rPr>
        <w:t>all_returns</w:t>
      </w:r>
      <w:r>
        <w:rPr>
          <w:rStyle w:val="p"/>
          <w:color w:val="212121"/>
          <w:sz w:val="20"/>
          <w:szCs w:val="20"/>
        </w:rPr>
        <w:t>)</w:t>
      </w:r>
    </w:p>
    <w:p w14:paraId="5BCB77DC" w14:textId="77777777" w:rsidR="000C3BB3" w:rsidRDefault="000C3BB3" w:rsidP="000C3BB3">
      <w:pPr>
        <w:pStyle w:val="HTML0"/>
        <w:spacing w:line="244" w:lineRule="atLeast"/>
        <w:rPr>
          <w:color w:val="212121"/>
          <w:sz w:val="20"/>
          <w:szCs w:val="20"/>
        </w:rPr>
      </w:pPr>
      <w:r>
        <w:rPr>
          <w:rStyle w:val="n"/>
          <w:color w:val="212121"/>
          <w:sz w:val="20"/>
          <w:szCs w:val="20"/>
        </w:rPr>
        <w:t>final_returns_6</w:t>
      </w:r>
    </w:p>
    <w:p w14:paraId="14A02C88" w14:textId="77777777" w:rsidR="000C3BB3" w:rsidRDefault="000C3BB3" w:rsidP="000C3BB3">
      <w:pPr>
        <w:pStyle w:val="HTML0"/>
        <w:spacing w:line="244" w:lineRule="atLeast"/>
        <w:rPr>
          <w:color w:val="212121"/>
          <w:sz w:val="20"/>
          <w:szCs w:val="20"/>
        </w:rPr>
      </w:pPr>
      <w:r>
        <w:rPr>
          <w:rStyle w:val="n"/>
          <w:color w:val="212121"/>
          <w:sz w:val="20"/>
          <w:szCs w:val="20"/>
        </w:rPr>
        <w:t>final_returns_12</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exp_test</w:t>
      </w:r>
      <w:r>
        <w:rPr>
          <w:rStyle w:val="p"/>
          <w:color w:val="212121"/>
          <w:sz w:val="20"/>
          <w:szCs w:val="20"/>
        </w:rPr>
        <w:t>(</w:t>
      </w:r>
      <w:r>
        <w:rPr>
          <w:rStyle w:val="mi"/>
          <w:color w:val="212121"/>
          <w:sz w:val="20"/>
          <w:szCs w:val="20"/>
        </w:rPr>
        <w:t>12</w:t>
      </w:r>
      <w:r>
        <w:rPr>
          <w:rStyle w:val="p"/>
          <w:color w:val="212121"/>
          <w:sz w:val="20"/>
          <w:szCs w:val="20"/>
        </w:rPr>
        <w:t>,</w:t>
      </w:r>
      <w:r>
        <w:rPr>
          <w:rStyle w:val="n"/>
          <w:color w:val="212121"/>
          <w:sz w:val="20"/>
          <w:szCs w:val="20"/>
        </w:rPr>
        <w:t>all_returns</w:t>
      </w:r>
      <w:r>
        <w:rPr>
          <w:rStyle w:val="p"/>
          <w:color w:val="212121"/>
          <w:sz w:val="20"/>
          <w:szCs w:val="20"/>
        </w:rPr>
        <w:t>)</w:t>
      </w:r>
    </w:p>
    <w:p w14:paraId="5FD909FD" w14:textId="77777777" w:rsidR="000C3BB3" w:rsidRDefault="000C3BB3" w:rsidP="000C3BB3">
      <w:pPr>
        <w:pStyle w:val="HTML0"/>
        <w:spacing w:line="244" w:lineRule="atLeast"/>
        <w:rPr>
          <w:color w:val="212121"/>
          <w:sz w:val="20"/>
          <w:szCs w:val="20"/>
        </w:rPr>
      </w:pPr>
      <w:r>
        <w:rPr>
          <w:rStyle w:val="n"/>
          <w:color w:val="212121"/>
          <w:sz w:val="20"/>
          <w:szCs w:val="20"/>
        </w:rPr>
        <w:t>final_returns_12</w:t>
      </w:r>
    </w:p>
    <w:p w14:paraId="615F0159" w14:textId="77777777" w:rsidR="000C3BB3" w:rsidRPr="000C3BB3" w:rsidRDefault="000C3BB3" w:rsidP="00C15BCC">
      <w:pPr>
        <w:pStyle w:val="HTML0"/>
        <w:spacing w:line="244" w:lineRule="atLeast"/>
        <w:rPr>
          <w:color w:val="212121"/>
          <w:sz w:val="20"/>
          <w:szCs w:val="20"/>
        </w:rPr>
      </w:pPr>
    </w:p>
    <w:p w14:paraId="21AF8DF1" w14:textId="77777777" w:rsidR="00C15BCC" w:rsidRPr="00C15BCC" w:rsidRDefault="00C15BCC" w:rsidP="00C15BCC">
      <w:pPr>
        <w:spacing w:line="300" w:lineRule="auto"/>
        <w:rPr>
          <w:rFonts w:ascii="Times New Roman" w:hAnsi="Times New Roman"/>
          <w:sz w:val="24"/>
          <w:szCs w:val="20"/>
        </w:rPr>
      </w:pPr>
    </w:p>
    <w:p w14:paraId="64997CD7" w14:textId="77777777" w:rsidR="00DC6654" w:rsidRPr="00DC6654" w:rsidRDefault="00DC6654" w:rsidP="00117CB7">
      <w:pPr>
        <w:jc w:val="center"/>
        <w:rPr>
          <w:rFonts w:ascii="Times New Roman" w:eastAsia="黑体" w:hAnsi="Times New Roman"/>
          <w:sz w:val="36"/>
        </w:rPr>
      </w:pPr>
    </w:p>
    <w:p w14:paraId="6F5720A4" w14:textId="77777777" w:rsidR="00DC6654" w:rsidRPr="005A6B67" w:rsidRDefault="00DC6654" w:rsidP="00117CB7">
      <w:pPr>
        <w:jc w:val="center"/>
        <w:rPr>
          <w:rFonts w:ascii="Times New Roman" w:hAnsi="Times New Roman"/>
        </w:rPr>
      </w:pPr>
    </w:p>
    <w:sectPr w:rsidR="00DC6654" w:rsidRPr="005A6B67" w:rsidSect="00B604BE">
      <w:footerReference w:type="default" r:id="rId17"/>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8FE7" w14:textId="77777777" w:rsidR="009543B2" w:rsidRDefault="009543B2">
      <w:r>
        <w:separator/>
      </w:r>
    </w:p>
  </w:endnote>
  <w:endnote w:type="continuationSeparator" w:id="0">
    <w:p w14:paraId="56B1BD5B" w14:textId="77777777" w:rsidR="009543B2" w:rsidRDefault="0095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Fira Code">
    <w:charset w:val="00"/>
    <w:family w:val="modern"/>
    <w:pitch w:val="fixed"/>
    <w:sig w:usb0="E00002EF" w:usb1="1200F8FB" w:usb2="00000008" w:usb3="00000000" w:csb0="0000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45D5" w14:textId="77777777" w:rsidR="006A3307" w:rsidRPr="006A3307" w:rsidRDefault="006A3307">
    <w:pPr>
      <w:pStyle w:val="a3"/>
      <w:jc w:val="center"/>
      <w:rPr>
        <w:rFonts w:ascii="Times New Roman" w:hAnsi="Times New Roman"/>
      </w:rPr>
    </w:pPr>
    <w:r w:rsidRPr="006A3307">
      <w:rPr>
        <w:rFonts w:ascii="Times New Roman" w:hAnsi="Times New Roman"/>
      </w:rPr>
      <w:fldChar w:fldCharType="begin"/>
    </w:r>
    <w:r w:rsidRPr="006A3307">
      <w:rPr>
        <w:rFonts w:ascii="Times New Roman" w:hAnsi="Times New Roman"/>
      </w:rPr>
      <w:instrText>PAGE   \* MERGEFORMAT</w:instrText>
    </w:r>
    <w:r w:rsidRPr="006A3307">
      <w:rPr>
        <w:rFonts w:ascii="Times New Roman" w:hAnsi="Times New Roman"/>
      </w:rPr>
      <w:fldChar w:fldCharType="separate"/>
    </w:r>
    <w:r w:rsidR="00875217" w:rsidRPr="00875217">
      <w:rPr>
        <w:rFonts w:ascii="Times New Roman" w:hAnsi="Times New Roman"/>
        <w:noProof/>
        <w:lang w:val="zh-CN"/>
      </w:rPr>
      <w:t>3</w:t>
    </w:r>
    <w:r w:rsidRPr="006A3307">
      <w:rPr>
        <w:rFonts w:ascii="Times New Roman" w:hAnsi="Times New Roman"/>
      </w:rPr>
      <w:fldChar w:fldCharType="end"/>
    </w:r>
  </w:p>
  <w:p w14:paraId="49ECEB80" w14:textId="77777777" w:rsidR="006A3307" w:rsidRDefault="006A33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2C3D" w14:textId="77777777" w:rsidR="009543B2" w:rsidRDefault="009543B2">
      <w:r>
        <w:separator/>
      </w:r>
    </w:p>
  </w:footnote>
  <w:footnote w:type="continuationSeparator" w:id="0">
    <w:p w14:paraId="7C239961" w14:textId="77777777" w:rsidR="009543B2" w:rsidRDefault="00954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ideographDigital"/>
      <w:lvlText w:val="%1"/>
      <w:lvlJc w:val="left"/>
      <w:pPr>
        <w:tabs>
          <w:tab w:val="num" w:pos="420"/>
        </w:tabs>
        <w:ind w:left="420" w:hanging="420"/>
      </w:pPr>
      <w:rPr>
        <w:rFonts w:hint="eastAsia"/>
      </w:rPr>
    </w:lvl>
  </w:abstractNum>
  <w:abstractNum w:abstractNumId="1" w15:restartNumberingAfterBreak="0">
    <w:nsid w:val="00000002"/>
    <w:multiLevelType w:val="multilevel"/>
    <w:tmpl w:val="00000002"/>
    <w:lvl w:ilvl="0">
      <w:start w:val="1"/>
      <w:numFmt w:val="lowerLetter"/>
      <w:lvlText w:val="(%1)"/>
      <w:lvlJc w:val="left"/>
      <w:pPr>
        <w:ind w:left="750" w:hanging="3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7"/>
    <w:multiLevelType w:val="singleLevel"/>
    <w:tmpl w:val="00000007"/>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3" w15:restartNumberingAfterBreak="0">
    <w:nsid w:val="00000008"/>
    <w:multiLevelType w:val="multilevel"/>
    <w:tmpl w:val="E4AEA442"/>
    <w:lvl w:ilvl="0">
      <w:start w:val="1"/>
      <w:numFmt w:val="decimal"/>
      <w:lvlText w:val="%1."/>
      <w:legacy w:legacy="1" w:legacySpace="0" w:legacyIndent="360"/>
      <w:lvlJc w:val="left"/>
      <w:pPr>
        <w:ind w:left="360" w:hanging="360"/>
      </w:pPr>
      <w:rPr>
        <w:rFonts w:ascii="Times New Roman" w:eastAsia="仿宋" w:hAnsi="Times New Roman" w:cs="Times New Roman"/>
        <w:b w:val="0"/>
        <w:i w:val="0"/>
        <w:sz w:val="21"/>
        <w:u w:val="non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4F335C1"/>
    <w:multiLevelType w:val="hybridMultilevel"/>
    <w:tmpl w:val="CC6CE6A2"/>
    <w:lvl w:ilvl="0" w:tplc="AECA0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73547C"/>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6" w15:restartNumberingAfterBreak="0">
    <w:nsid w:val="3B0D1246"/>
    <w:multiLevelType w:val="hybridMultilevel"/>
    <w:tmpl w:val="1730DB80"/>
    <w:lvl w:ilvl="0" w:tplc="A38EF8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0384644"/>
    <w:multiLevelType w:val="hybridMultilevel"/>
    <w:tmpl w:val="E0D4DF3E"/>
    <w:lvl w:ilvl="0" w:tplc="B6BCB91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D93E07"/>
    <w:multiLevelType w:val="hybridMultilevel"/>
    <w:tmpl w:val="99BEA5BE"/>
    <w:lvl w:ilvl="0" w:tplc="3880E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F3692A"/>
    <w:multiLevelType w:val="singleLevel"/>
    <w:tmpl w:val="93EAEBC0"/>
    <w:lvl w:ilvl="0">
      <w:start w:val="1"/>
      <w:numFmt w:val="decimal"/>
      <w:lvlText w:val="%1、"/>
      <w:lvlJc w:val="left"/>
      <w:pPr>
        <w:tabs>
          <w:tab w:val="num" w:pos="720"/>
        </w:tabs>
        <w:ind w:left="720" w:hanging="360"/>
      </w:pPr>
      <w:rPr>
        <w:rFonts w:hint="eastAsia"/>
      </w:rPr>
    </w:lvl>
  </w:abstractNum>
  <w:abstractNum w:abstractNumId="10" w15:restartNumberingAfterBreak="0">
    <w:nsid w:val="693275DA"/>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1" w15:restartNumberingAfterBreak="0">
    <w:nsid w:val="6A00573C"/>
    <w:multiLevelType w:val="hybridMultilevel"/>
    <w:tmpl w:val="D526CB58"/>
    <w:lvl w:ilvl="0" w:tplc="8D56A2DA">
      <w:start w:val="1"/>
      <w:numFmt w:val="bullet"/>
      <w:lvlText w:val=""/>
      <w:lvlJc w:val="left"/>
      <w:pPr>
        <w:tabs>
          <w:tab w:val="num" w:pos="720"/>
        </w:tabs>
        <w:ind w:left="720" w:hanging="360"/>
      </w:pPr>
      <w:rPr>
        <w:rFonts w:ascii="Wingdings" w:hAnsi="Wingdings" w:hint="default"/>
      </w:rPr>
    </w:lvl>
    <w:lvl w:ilvl="1" w:tplc="1E82D0CE">
      <w:start w:val="1"/>
      <w:numFmt w:val="bullet"/>
      <w:lvlText w:val=""/>
      <w:lvlJc w:val="left"/>
      <w:pPr>
        <w:tabs>
          <w:tab w:val="num" w:pos="1440"/>
        </w:tabs>
        <w:ind w:left="1440" w:hanging="360"/>
      </w:pPr>
      <w:rPr>
        <w:rFonts w:ascii="Wingdings" w:hAnsi="Wingdings" w:hint="default"/>
      </w:rPr>
    </w:lvl>
    <w:lvl w:ilvl="2" w:tplc="0728F99C" w:tentative="1">
      <w:start w:val="1"/>
      <w:numFmt w:val="bullet"/>
      <w:lvlText w:val=""/>
      <w:lvlJc w:val="left"/>
      <w:pPr>
        <w:tabs>
          <w:tab w:val="num" w:pos="2160"/>
        </w:tabs>
        <w:ind w:left="2160" w:hanging="360"/>
      </w:pPr>
      <w:rPr>
        <w:rFonts w:ascii="Wingdings" w:hAnsi="Wingdings" w:hint="default"/>
      </w:rPr>
    </w:lvl>
    <w:lvl w:ilvl="3" w:tplc="6966FC06" w:tentative="1">
      <w:start w:val="1"/>
      <w:numFmt w:val="bullet"/>
      <w:lvlText w:val=""/>
      <w:lvlJc w:val="left"/>
      <w:pPr>
        <w:tabs>
          <w:tab w:val="num" w:pos="2880"/>
        </w:tabs>
        <w:ind w:left="2880" w:hanging="360"/>
      </w:pPr>
      <w:rPr>
        <w:rFonts w:ascii="Wingdings" w:hAnsi="Wingdings" w:hint="default"/>
      </w:rPr>
    </w:lvl>
    <w:lvl w:ilvl="4" w:tplc="0310CA06" w:tentative="1">
      <w:start w:val="1"/>
      <w:numFmt w:val="bullet"/>
      <w:lvlText w:val=""/>
      <w:lvlJc w:val="left"/>
      <w:pPr>
        <w:tabs>
          <w:tab w:val="num" w:pos="3600"/>
        </w:tabs>
        <w:ind w:left="3600" w:hanging="360"/>
      </w:pPr>
      <w:rPr>
        <w:rFonts w:ascii="Wingdings" w:hAnsi="Wingdings" w:hint="default"/>
      </w:rPr>
    </w:lvl>
    <w:lvl w:ilvl="5" w:tplc="FD14A5DE" w:tentative="1">
      <w:start w:val="1"/>
      <w:numFmt w:val="bullet"/>
      <w:lvlText w:val=""/>
      <w:lvlJc w:val="left"/>
      <w:pPr>
        <w:tabs>
          <w:tab w:val="num" w:pos="4320"/>
        </w:tabs>
        <w:ind w:left="4320" w:hanging="360"/>
      </w:pPr>
      <w:rPr>
        <w:rFonts w:ascii="Wingdings" w:hAnsi="Wingdings" w:hint="default"/>
      </w:rPr>
    </w:lvl>
    <w:lvl w:ilvl="6" w:tplc="AB743540" w:tentative="1">
      <w:start w:val="1"/>
      <w:numFmt w:val="bullet"/>
      <w:lvlText w:val=""/>
      <w:lvlJc w:val="left"/>
      <w:pPr>
        <w:tabs>
          <w:tab w:val="num" w:pos="5040"/>
        </w:tabs>
        <w:ind w:left="5040" w:hanging="360"/>
      </w:pPr>
      <w:rPr>
        <w:rFonts w:ascii="Wingdings" w:hAnsi="Wingdings" w:hint="default"/>
      </w:rPr>
    </w:lvl>
    <w:lvl w:ilvl="7" w:tplc="5C04818A" w:tentative="1">
      <w:start w:val="1"/>
      <w:numFmt w:val="bullet"/>
      <w:lvlText w:val=""/>
      <w:lvlJc w:val="left"/>
      <w:pPr>
        <w:tabs>
          <w:tab w:val="num" w:pos="5760"/>
        </w:tabs>
        <w:ind w:left="5760" w:hanging="360"/>
      </w:pPr>
      <w:rPr>
        <w:rFonts w:ascii="Wingdings" w:hAnsi="Wingdings" w:hint="default"/>
      </w:rPr>
    </w:lvl>
    <w:lvl w:ilvl="8" w:tplc="F48E8A9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A554D7"/>
    <w:multiLevelType w:val="hybridMultilevel"/>
    <w:tmpl w:val="ED70A7E0"/>
    <w:lvl w:ilvl="0" w:tplc="F09AE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E045B47"/>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4" w15:restartNumberingAfterBreak="0">
    <w:nsid w:val="719E09DD"/>
    <w:multiLevelType w:val="hybridMultilevel"/>
    <w:tmpl w:val="B57AC00A"/>
    <w:lvl w:ilvl="0" w:tplc="26B8D46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EA3E97"/>
    <w:multiLevelType w:val="hybridMultilevel"/>
    <w:tmpl w:val="E8A83052"/>
    <w:lvl w:ilvl="0" w:tplc="7B2488CE">
      <w:start w:val="8"/>
      <w:numFmt w:val="decimal"/>
      <w:lvlText w:val="%1、"/>
      <w:lvlJc w:val="left"/>
      <w:pPr>
        <w:ind w:left="366" w:hanging="366"/>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9C6E1C"/>
    <w:multiLevelType w:val="hybridMultilevel"/>
    <w:tmpl w:val="496E4F3E"/>
    <w:lvl w:ilvl="0" w:tplc="6C08F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4D284F"/>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8" w15:restartNumberingAfterBreak="0">
    <w:nsid w:val="7F67628D"/>
    <w:multiLevelType w:val="hybridMultilevel"/>
    <w:tmpl w:val="32BCBF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7"/>
  </w:num>
  <w:num w:numId="2">
    <w:abstractNumId w:val="9"/>
  </w:num>
  <w:num w:numId="3">
    <w:abstractNumId w:val="5"/>
  </w:num>
  <w:num w:numId="4">
    <w:abstractNumId w:val="10"/>
  </w:num>
  <w:num w:numId="5">
    <w:abstractNumId w:val="13"/>
  </w:num>
  <w:num w:numId="6">
    <w:abstractNumId w:val="15"/>
  </w:num>
  <w:num w:numId="7">
    <w:abstractNumId w:val="14"/>
  </w:num>
  <w:num w:numId="8">
    <w:abstractNumId w:val="16"/>
  </w:num>
  <w:num w:numId="9">
    <w:abstractNumId w:val="18"/>
  </w:num>
  <w:num w:numId="10">
    <w:abstractNumId w:val="3"/>
  </w:num>
  <w:num w:numId="11">
    <w:abstractNumId w:val="2"/>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num>
  <w:num w:numId="16">
    <w:abstractNumId w:val="11"/>
  </w:num>
  <w:num w:numId="17">
    <w:abstractNumId w:val="12"/>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C84181"/>
    <w:rsid w:val="00015C57"/>
    <w:rsid w:val="0002706E"/>
    <w:rsid w:val="00033190"/>
    <w:rsid w:val="00033DA2"/>
    <w:rsid w:val="00052A9E"/>
    <w:rsid w:val="00053286"/>
    <w:rsid w:val="00056A8E"/>
    <w:rsid w:val="00060145"/>
    <w:rsid w:val="0006062F"/>
    <w:rsid w:val="000606A9"/>
    <w:rsid w:val="00064D68"/>
    <w:rsid w:val="0009406D"/>
    <w:rsid w:val="000951DC"/>
    <w:rsid w:val="00095BB5"/>
    <w:rsid w:val="00097338"/>
    <w:rsid w:val="00097BCF"/>
    <w:rsid w:val="000A3073"/>
    <w:rsid w:val="000B55BC"/>
    <w:rsid w:val="000B57E2"/>
    <w:rsid w:val="000C3BB3"/>
    <w:rsid w:val="000C5C29"/>
    <w:rsid w:val="000C68D9"/>
    <w:rsid w:val="000C6FA4"/>
    <w:rsid w:val="000D2D25"/>
    <w:rsid w:val="000D3B5D"/>
    <w:rsid w:val="000E18DE"/>
    <w:rsid w:val="000E3198"/>
    <w:rsid w:val="000E3224"/>
    <w:rsid w:val="000F3EA5"/>
    <w:rsid w:val="000F4994"/>
    <w:rsid w:val="001002D0"/>
    <w:rsid w:val="00102A0D"/>
    <w:rsid w:val="0010319A"/>
    <w:rsid w:val="00103D75"/>
    <w:rsid w:val="001050D8"/>
    <w:rsid w:val="00106A75"/>
    <w:rsid w:val="00112249"/>
    <w:rsid w:val="00114235"/>
    <w:rsid w:val="00116A8F"/>
    <w:rsid w:val="00117CB7"/>
    <w:rsid w:val="00125F42"/>
    <w:rsid w:val="0014038B"/>
    <w:rsid w:val="001464E2"/>
    <w:rsid w:val="001479C7"/>
    <w:rsid w:val="001560C0"/>
    <w:rsid w:val="00162371"/>
    <w:rsid w:val="00171A15"/>
    <w:rsid w:val="00176ABB"/>
    <w:rsid w:val="001846B2"/>
    <w:rsid w:val="00185D76"/>
    <w:rsid w:val="00190B2A"/>
    <w:rsid w:val="0019150C"/>
    <w:rsid w:val="00196202"/>
    <w:rsid w:val="0019702B"/>
    <w:rsid w:val="00197BFB"/>
    <w:rsid w:val="001B4CBA"/>
    <w:rsid w:val="001B725A"/>
    <w:rsid w:val="001E2FFC"/>
    <w:rsid w:val="001E376F"/>
    <w:rsid w:val="001E5FBB"/>
    <w:rsid w:val="001F0912"/>
    <w:rsid w:val="001F1595"/>
    <w:rsid w:val="00205392"/>
    <w:rsid w:val="00207E34"/>
    <w:rsid w:val="00226DCF"/>
    <w:rsid w:val="00227871"/>
    <w:rsid w:val="002478A6"/>
    <w:rsid w:val="00260431"/>
    <w:rsid w:val="00264D5F"/>
    <w:rsid w:val="002759D6"/>
    <w:rsid w:val="002761F8"/>
    <w:rsid w:val="002C2B52"/>
    <w:rsid w:val="002C6C73"/>
    <w:rsid w:val="002D11CC"/>
    <w:rsid w:val="002E198D"/>
    <w:rsid w:val="00310B8A"/>
    <w:rsid w:val="00320841"/>
    <w:rsid w:val="003264E0"/>
    <w:rsid w:val="0032705B"/>
    <w:rsid w:val="00335D16"/>
    <w:rsid w:val="00335EA0"/>
    <w:rsid w:val="00342628"/>
    <w:rsid w:val="00346A70"/>
    <w:rsid w:val="00350AA3"/>
    <w:rsid w:val="00351235"/>
    <w:rsid w:val="00355645"/>
    <w:rsid w:val="00364050"/>
    <w:rsid w:val="0036626D"/>
    <w:rsid w:val="0037151D"/>
    <w:rsid w:val="003725FE"/>
    <w:rsid w:val="00375E6D"/>
    <w:rsid w:val="00382781"/>
    <w:rsid w:val="003855B8"/>
    <w:rsid w:val="003929A4"/>
    <w:rsid w:val="003950F2"/>
    <w:rsid w:val="003B311F"/>
    <w:rsid w:val="003C7176"/>
    <w:rsid w:val="003D187D"/>
    <w:rsid w:val="003D2B5D"/>
    <w:rsid w:val="003D4067"/>
    <w:rsid w:val="003D45CA"/>
    <w:rsid w:val="003D4E5C"/>
    <w:rsid w:val="003E1852"/>
    <w:rsid w:val="003E3BE4"/>
    <w:rsid w:val="003E4D52"/>
    <w:rsid w:val="003E77F7"/>
    <w:rsid w:val="004015F6"/>
    <w:rsid w:val="0040374F"/>
    <w:rsid w:val="0040545C"/>
    <w:rsid w:val="00412442"/>
    <w:rsid w:val="00414E4E"/>
    <w:rsid w:val="00415647"/>
    <w:rsid w:val="004227BF"/>
    <w:rsid w:val="00422D96"/>
    <w:rsid w:val="004266B7"/>
    <w:rsid w:val="004366A1"/>
    <w:rsid w:val="00437036"/>
    <w:rsid w:val="004424E3"/>
    <w:rsid w:val="004438F4"/>
    <w:rsid w:val="00450E9E"/>
    <w:rsid w:val="00454352"/>
    <w:rsid w:val="00464CC2"/>
    <w:rsid w:val="00470167"/>
    <w:rsid w:val="004734CB"/>
    <w:rsid w:val="0048032B"/>
    <w:rsid w:val="00485CB7"/>
    <w:rsid w:val="00486790"/>
    <w:rsid w:val="00491536"/>
    <w:rsid w:val="004A3273"/>
    <w:rsid w:val="004A447C"/>
    <w:rsid w:val="004A73FA"/>
    <w:rsid w:val="004B07F6"/>
    <w:rsid w:val="004B2DA9"/>
    <w:rsid w:val="004B3A74"/>
    <w:rsid w:val="004B4755"/>
    <w:rsid w:val="004C1221"/>
    <w:rsid w:val="004C13F3"/>
    <w:rsid w:val="004C1DFA"/>
    <w:rsid w:val="004C203E"/>
    <w:rsid w:val="004C3B41"/>
    <w:rsid w:val="004C5450"/>
    <w:rsid w:val="004D0933"/>
    <w:rsid w:val="004D3B05"/>
    <w:rsid w:val="004D7316"/>
    <w:rsid w:val="004D799C"/>
    <w:rsid w:val="004E589A"/>
    <w:rsid w:val="004E5BCA"/>
    <w:rsid w:val="004E7BE8"/>
    <w:rsid w:val="004F0EAF"/>
    <w:rsid w:val="004F3642"/>
    <w:rsid w:val="004F498E"/>
    <w:rsid w:val="004F75DF"/>
    <w:rsid w:val="0050024A"/>
    <w:rsid w:val="00500606"/>
    <w:rsid w:val="0051403D"/>
    <w:rsid w:val="00516153"/>
    <w:rsid w:val="00524854"/>
    <w:rsid w:val="0052648B"/>
    <w:rsid w:val="00531C1E"/>
    <w:rsid w:val="00543AB5"/>
    <w:rsid w:val="00545FFD"/>
    <w:rsid w:val="00546CCE"/>
    <w:rsid w:val="00550F2D"/>
    <w:rsid w:val="005627C2"/>
    <w:rsid w:val="005662AA"/>
    <w:rsid w:val="00571BC7"/>
    <w:rsid w:val="00572778"/>
    <w:rsid w:val="0057792F"/>
    <w:rsid w:val="0058029F"/>
    <w:rsid w:val="005A2DF2"/>
    <w:rsid w:val="005A6B67"/>
    <w:rsid w:val="005C0D3B"/>
    <w:rsid w:val="005C3154"/>
    <w:rsid w:val="005C7179"/>
    <w:rsid w:val="005D51CD"/>
    <w:rsid w:val="005E1CEC"/>
    <w:rsid w:val="005E37A0"/>
    <w:rsid w:val="005E4D00"/>
    <w:rsid w:val="005E514D"/>
    <w:rsid w:val="005F0574"/>
    <w:rsid w:val="005F19D9"/>
    <w:rsid w:val="005F794D"/>
    <w:rsid w:val="00601DFD"/>
    <w:rsid w:val="00613B0F"/>
    <w:rsid w:val="00626877"/>
    <w:rsid w:val="00630F5D"/>
    <w:rsid w:val="0063198C"/>
    <w:rsid w:val="00631EB2"/>
    <w:rsid w:val="00631F63"/>
    <w:rsid w:val="0063330F"/>
    <w:rsid w:val="00643C94"/>
    <w:rsid w:val="00646E8E"/>
    <w:rsid w:val="006528EE"/>
    <w:rsid w:val="00652C3C"/>
    <w:rsid w:val="00654AA5"/>
    <w:rsid w:val="00656115"/>
    <w:rsid w:val="00661CDA"/>
    <w:rsid w:val="00667747"/>
    <w:rsid w:val="00670153"/>
    <w:rsid w:val="00670323"/>
    <w:rsid w:val="00675F80"/>
    <w:rsid w:val="0068464C"/>
    <w:rsid w:val="00687FAE"/>
    <w:rsid w:val="00693F07"/>
    <w:rsid w:val="006A3307"/>
    <w:rsid w:val="006A46D1"/>
    <w:rsid w:val="006A63ED"/>
    <w:rsid w:val="006C059C"/>
    <w:rsid w:val="006E4C07"/>
    <w:rsid w:val="006E5916"/>
    <w:rsid w:val="006F410D"/>
    <w:rsid w:val="006F46DD"/>
    <w:rsid w:val="006F79B3"/>
    <w:rsid w:val="007117BD"/>
    <w:rsid w:val="007152BC"/>
    <w:rsid w:val="00721725"/>
    <w:rsid w:val="0072177F"/>
    <w:rsid w:val="00725B85"/>
    <w:rsid w:val="007267FB"/>
    <w:rsid w:val="0072717B"/>
    <w:rsid w:val="007364EB"/>
    <w:rsid w:val="007403E8"/>
    <w:rsid w:val="00746D8A"/>
    <w:rsid w:val="00747CB7"/>
    <w:rsid w:val="00750CC5"/>
    <w:rsid w:val="00757282"/>
    <w:rsid w:val="0076070D"/>
    <w:rsid w:val="0076699E"/>
    <w:rsid w:val="0077053C"/>
    <w:rsid w:val="007706FA"/>
    <w:rsid w:val="0077179D"/>
    <w:rsid w:val="007837CF"/>
    <w:rsid w:val="00785A3F"/>
    <w:rsid w:val="00790ABF"/>
    <w:rsid w:val="00791C9D"/>
    <w:rsid w:val="00797109"/>
    <w:rsid w:val="007A0AC8"/>
    <w:rsid w:val="007A7091"/>
    <w:rsid w:val="007B2C8A"/>
    <w:rsid w:val="007B4CA9"/>
    <w:rsid w:val="007B5B7B"/>
    <w:rsid w:val="007C0A96"/>
    <w:rsid w:val="007C33E9"/>
    <w:rsid w:val="007C52BA"/>
    <w:rsid w:val="007E1EC5"/>
    <w:rsid w:val="007E1FD7"/>
    <w:rsid w:val="007E38F2"/>
    <w:rsid w:val="007E5898"/>
    <w:rsid w:val="008025C9"/>
    <w:rsid w:val="00811A19"/>
    <w:rsid w:val="00814655"/>
    <w:rsid w:val="008213A5"/>
    <w:rsid w:val="008249EA"/>
    <w:rsid w:val="0082641B"/>
    <w:rsid w:val="00830F8E"/>
    <w:rsid w:val="008373C5"/>
    <w:rsid w:val="00843838"/>
    <w:rsid w:val="0084593E"/>
    <w:rsid w:val="00847E4F"/>
    <w:rsid w:val="008506AA"/>
    <w:rsid w:val="00852046"/>
    <w:rsid w:val="00873E3E"/>
    <w:rsid w:val="00875217"/>
    <w:rsid w:val="00875BCD"/>
    <w:rsid w:val="00877022"/>
    <w:rsid w:val="008821F7"/>
    <w:rsid w:val="00884D07"/>
    <w:rsid w:val="00887647"/>
    <w:rsid w:val="00896A6C"/>
    <w:rsid w:val="00896B16"/>
    <w:rsid w:val="00897B8B"/>
    <w:rsid w:val="008A0C84"/>
    <w:rsid w:val="008A7C02"/>
    <w:rsid w:val="008D0496"/>
    <w:rsid w:val="008D459F"/>
    <w:rsid w:val="008D6583"/>
    <w:rsid w:val="008E7351"/>
    <w:rsid w:val="008F4862"/>
    <w:rsid w:val="008F5406"/>
    <w:rsid w:val="008F5539"/>
    <w:rsid w:val="008F6616"/>
    <w:rsid w:val="008F6F3E"/>
    <w:rsid w:val="00901F7D"/>
    <w:rsid w:val="00902B36"/>
    <w:rsid w:val="009045F5"/>
    <w:rsid w:val="009079AC"/>
    <w:rsid w:val="00913C6A"/>
    <w:rsid w:val="00915763"/>
    <w:rsid w:val="00922717"/>
    <w:rsid w:val="00947E29"/>
    <w:rsid w:val="00952C4A"/>
    <w:rsid w:val="009543B2"/>
    <w:rsid w:val="00964B5A"/>
    <w:rsid w:val="009669D8"/>
    <w:rsid w:val="009718AB"/>
    <w:rsid w:val="0097378C"/>
    <w:rsid w:val="0097638A"/>
    <w:rsid w:val="00982C47"/>
    <w:rsid w:val="009878D4"/>
    <w:rsid w:val="009909D0"/>
    <w:rsid w:val="009944FF"/>
    <w:rsid w:val="00995381"/>
    <w:rsid w:val="009961FB"/>
    <w:rsid w:val="009A2C94"/>
    <w:rsid w:val="009A3DAE"/>
    <w:rsid w:val="009A4AF5"/>
    <w:rsid w:val="009B4CCC"/>
    <w:rsid w:val="009B7281"/>
    <w:rsid w:val="009C4912"/>
    <w:rsid w:val="009C6BB1"/>
    <w:rsid w:val="009E0045"/>
    <w:rsid w:val="009E14AA"/>
    <w:rsid w:val="009E3478"/>
    <w:rsid w:val="00A00D0E"/>
    <w:rsid w:val="00A13EC5"/>
    <w:rsid w:val="00A142B1"/>
    <w:rsid w:val="00A16B01"/>
    <w:rsid w:val="00A220CA"/>
    <w:rsid w:val="00A229B1"/>
    <w:rsid w:val="00A23942"/>
    <w:rsid w:val="00A25271"/>
    <w:rsid w:val="00A25D68"/>
    <w:rsid w:val="00A31120"/>
    <w:rsid w:val="00A31F62"/>
    <w:rsid w:val="00A4362C"/>
    <w:rsid w:val="00A43A03"/>
    <w:rsid w:val="00A45E7F"/>
    <w:rsid w:val="00A50243"/>
    <w:rsid w:val="00A57978"/>
    <w:rsid w:val="00A623BC"/>
    <w:rsid w:val="00A63836"/>
    <w:rsid w:val="00A761E3"/>
    <w:rsid w:val="00A84E28"/>
    <w:rsid w:val="00A9067B"/>
    <w:rsid w:val="00A96B21"/>
    <w:rsid w:val="00AA01EE"/>
    <w:rsid w:val="00AA3BB4"/>
    <w:rsid w:val="00AA60B6"/>
    <w:rsid w:val="00AD09BC"/>
    <w:rsid w:val="00AD09FC"/>
    <w:rsid w:val="00AD5F42"/>
    <w:rsid w:val="00AD685E"/>
    <w:rsid w:val="00AD7808"/>
    <w:rsid w:val="00AE2E5D"/>
    <w:rsid w:val="00AF0A86"/>
    <w:rsid w:val="00B06287"/>
    <w:rsid w:val="00B118F7"/>
    <w:rsid w:val="00B16DCD"/>
    <w:rsid w:val="00B20B4F"/>
    <w:rsid w:val="00B214F3"/>
    <w:rsid w:val="00B24A50"/>
    <w:rsid w:val="00B263B8"/>
    <w:rsid w:val="00B26C93"/>
    <w:rsid w:val="00B30472"/>
    <w:rsid w:val="00B30F08"/>
    <w:rsid w:val="00B356DD"/>
    <w:rsid w:val="00B3774F"/>
    <w:rsid w:val="00B42223"/>
    <w:rsid w:val="00B42730"/>
    <w:rsid w:val="00B45BE2"/>
    <w:rsid w:val="00B5509E"/>
    <w:rsid w:val="00B604BE"/>
    <w:rsid w:val="00B743A8"/>
    <w:rsid w:val="00B757F3"/>
    <w:rsid w:val="00B812A0"/>
    <w:rsid w:val="00B81B47"/>
    <w:rsid w:val="00B8489B"/>
    <w:rsid w:val="00B875A3"/>
    <w:rsid w:val="00B92E59"/>
    <w:rsid w:val="00B94313"/>
    <w:rsid w:val="00B9464C"/>
    <w:rsid w:val="00BA366F"/>
    <w:rsid w:val="00BA7251"/>
    <w:rsid w:val="00BB0A1E"/>
    <w:rsid w:val="00BB6BE2"/>
    <w:rsid w:val="00BB78A4"/>
    <w:rsid w:val="00BC2825"/>
    <w:rsid w:val="00BC6174"/>
    <w:rsid w:val="00BE1D56"/>
    <w:rsid w:val="00BE24BA"/>
    <w:rsid w:val="00BE54D5"/>
    <w:rsid w:val="00BE6942"/>
    <w:rsid w:val="00BF3F79"/>
    <w:rsid w:val="00BF5CB3"/>
    <w:rsid w:val="00BF662B"/>
    <w:rsid w:val="00BF6F2B"/>
    <w:rsid w:val="00C00471"/>
    <w:rsid w:val="00C07FCC"/>
    <w:rsid w:val="00C15BCC"/>
    <w:rsid w:val="00C23C2E"/>
    <w:rsid w:val="00C337BC"/>
    <w:rsid w:val="00C3594C"/>
    <w:rsid w:val="00C3715D"/>
    <w:rsid w:val="00C42888"/>
    <w:rsid w:val="00C465F9"/>
    <w:rsid w:val="00C515C2"/>
    <w:rsid w:val="00C51D3D"/>
    <w:rsid w:val="00C536AB"/>
    <w:rsid w:val="00C53737"/>
    <w:rsid w:val="00C66D5D"/>
    <w:rsid w:val="00C71421"/>
    <w:rsid w:val="00C745A7"/>
    <w:rsid w:val="00C76A90"/>
    <w:rsid w:val="00C77829"/>
    <w:rsid w:val="00C849BF"/>
    <w:rsid w:val="00C9087C"/>
    <w:rsid w:val="00C96625"/>
    <w:rsid w:val="00CA0E1A"/>
    <w:rsid w:val="00CC1FE8"/>
    <w:rsid w:val="00CC24D1"/>
    <w:rsid w:val="00CD0446"/>
    <w:rsid w:val="00CD6BB5"/>
    <w:rsid w:val="00CE6F62"/>
    <w:rsid w:val="00CF0B91"/>
    <w:rsid w:val="00CF7A51"/>
    <w:rsid w:val="00D01DD0"/>
    <w:rsid w:val="00D021F5"/>
    <w:rsid w:val="00D05FA1"/>
    <w:rsid w:val="00D11A77"/>
    <w:rsid w:val="00D16487"/>
    <w:rsid w:val="00D33860"/>
    <w:rsid w:val="00D41E5E"/>
    <w:rsid w:val="00D46199"/>
    <w:rsid w:val="00D544B2"/>
    <w:rsid w:val="00D563B3"/>
    <w:rsid w:val="00D62303"/>
    <w:rsid w:val="00D6485F"/>
    <w:rsid w:val="00D64D9E"/>
    <w:rsid w:val="00D671E9"/>
    <w:rsid w:val="00D67E3D"/>
    <w:rsid w:val="00D70241"/>
    <w:rsid w:val="00D73587"/>
    <w:rsid w:val="00D74FAA"/>
    <w:rsid w:val="00D77658"/>
    <w:rsid w:val="00D8734C"/>
    <w:rsid w:val="00D90D40"/>
    <w:rsid w:val="00D93E15"/>
    <w:rsid w:val="00D968DD"/>
    <w:rsid w:val="00DA5AF6"/>
    <w:rsid w:val="00DB14A5"/>
    <w:rsid w:val="00DB3C1B"/>
    <w:rsid w:val="00DC5CC7"/>
    <w:rsid w:val="00DC6654"/>
    <w:rsid w:val="00DD05DE"/>
    <w:rsid w:val="00DD24B8"/>
    <w:rsid w:val="00DE6CB0"/>
    <w:rsid w:val="00DE73FC"/>
    <w:rsid w:val="00DF768E"/>
    <w:rsid w:val="00E006A3"/>
    <w:rsid w:val="00E0755B"/>
    <w:rsid w:val="00E11106"/>
    <w:rsid w:val="00E3300C"/>
    <w:rsid w:val="00E34D19"/>
    <w:rsid w:val="00E36311"/>
    <w:rsid w:val="00E46616"/>
    <w:rsid w:val="00E46779"/>
    <w:rsid w:val="00E5273B"/>
    <w:rsid w:val="00E54D38"/>
    <w:rsid w:val="00E55980"/>
    <w:rsid w:val="00E60D74"/>
    <w:rsid w:val="00E64BC9"/>
    <w:rsid w:val="00E6747A"/>
    <w:rsid w:val="00E74869"/>
    <w:rsid w:val="00E8288E"/>
    <w:rsid w:val="00E83944"/>
    <w:rsid w:val="00E83C95"/>
    <w:rsid w:val="00E83DA9"/>
    <w:rsid w:val="00E85D96"/>
    <w:rsid w:val="00E9003D"/>
    <w:rsid w:val="00E90F6D"/>
    <w:rsid w:val="00E9327E"/>
    <w:rsid w:val="00E93B1E"/>
    <w:rsid w:val="00E96666"/>
    <w:rsid w:val="00E9726A"/>
    <w:rsid w:val="00EA2444"/>
    <w:rsid w:val="00EA68B9"/>
    <w:rsid w:val="00EB1D9C"/>
    <w:rsid w:val="00EB4034"/>
    <w:rsid w:val="00EC5914"/>
    <w:rsid w:val="00ED05D2"/>
    <w:rsid w:val="00ED0CFE"/>
    <w:rsid w:val="00ED30C3"/>
    <w:rsid w:val="00ED396B"/>
    <w:rsid w:val="00EE3128"/>
    <w:rsid w:val="00EE6D57"/>
    <w:rsid w:val="00EF0951"/>
    <w:rsid w:val="00EF207A"/>
    <w:rsid w:val="00F02496"/>
    <w:rsid w:val="00F02DCA"/>
    <w:rsid w:val="00F0381F"/>
    <w:rsid w:val="00F146B2"/>
    <w:rsid w:val="00F173E2"/>
    <w:rsid w:val="00F20DC6"/>
    <w:rsid w:val="00F263B5"/>
    <w:rsid w:val="00F27870"/>
    <w:rsid w:val="00F279A4"/>
    <w:rsid w:val="00F33264"/>
    <w:rsid w:val="00F33C03"/>
    <w:rsid w:val="00F36056"/>
    <w:rsid w:val="00F4570D"/>
    <w:rsid w:val="00F45786"/>
    <w:rsid w:val="00F45B5C"/>
    <w:rsid w:val="00F46772"/>
    <w:rsid w:val="00F53AE3"/>
    <w:rsid w:val="00F613B1"/>
    <w:rsid w:val="00F64D9E"/>
    <w:rsid w:val="00F66603"/>
    <w:rsid w:val="00F72519"/>
    <w:rsid w:val="00F801CB"/>
    <w:rsid w:val="00F84C41"/>
    <w:rsid w:val="00F903CC"/>
    <w:rsid w:val="00F91884"/>
    <w:rsid w:val="00FA5F83"/>
    <w:rsid w:val="00FC028C"/>
    <w:rsid w:val="00FD0DAB"/>
    <w:rsid w:val="00FE541C"/>
    <w:rsid w:val="00FE5879"/>
    <w:rsid w:val="00FE6177"/>
    <w:rsid w:val="00FE6B94"/>
    <w:rsid w:val="00FF1340"/>
    <w:rsid w:val="00FF4A97"/>
    <w:rsid w:val="24C84181"/>
    <w:rsid w:val="388F3BDA"/>
    <w:rsid w:val="5710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2D577"/>
  <w15:docId w15:val="{21947157-08CD-4C38-A5BE-10C7D273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lsdException w:name="Colorful Grid Accent 1" w:uiPriority="99"/>
    <w:lsdException w:name="Light Shading Accent 2" w:uiPriority="99"/>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代码段"/>
    <w:basedOn w:val="a"/>
    <w:link w:val="Char"/>
    <w:qFormat/>
    <w:rsid w:val="00205392"/>
    <w:pPr>
      <w:spacing w:line="240" w:lineRule="atLeast"/>
      <w:ind w:firstLine="420"/>
      <w:jc w:val="left"/>
    </w:pPr>
    <w:rPr>
      <w:rFonts w:ascii="仿宋_GB2312" w:eastAsia="仿宋_GB2312" w:hAnsi="宋体"/>
      <w:szCs w:val="21"/>
      <w:lang w:val="x-none" w:eastAsia="x-none"/>
    </w:rPr>
  </w:style>
  <w:style w:type="character" w:customStyle="1" w:styleId="Char">
    <w:name w:val="代码段 Char"/>
    <w:link w:val="a7"/>
    <w:rsid w:val="00205392"/>
    <w:rPr>
      <w:rFonts w:ascii="仿宋_GB2312" w:eastAsia="仿宋_GB2312" w:hAnsi="宋体" w:cs="Times New Roman"/>
      <w:kern w:val="2"/>
      <w:sz w:val="21"/>
      <w:szCs w:val="21"/>
      <w:lang w:val="x-none" w:eastAsia="x-none"/>
    </w:rPr>
  </w:style>
  <w:style w:type="paragraph" w:customStyle="1" w:styleId="-11">
    <w:name w:val="彩色列表 - 着色 11"/>
    <w:basedOn w:val="a"/>
    <w:uiPriority w:val="99"/>
    <w:rsid w:val="004366A1"/>
    <w:pPr>
      <w:ind w:firstLineChars="200" w:firstLine="420"/>
    </w:pPr>
  </w:style>
  <w:style w:type="character" w:customStyle="1" w:styleId="a4">
    <w:name w:val="页脚 字符"/>
    <w:link w:val="a3"/>
    <w:uiPriority w:val="99"/>
    <w:rsid w:val="006A3307"/>
    <w:rPr>
      <w:kern w:val="2"/>
      <w:sz w:val="18"/>
      <w:szCs w:val="24"/>
    </w:rPr>
  </w:style>
  <w:style w:type="character" w:styleId="a8">
    <w:name w:val="Strong"/>
    <w:uiPriority w:val="22"/>
    <w:qFormat/>
    <w:rsid w:val="001F1595"/>
    <w:rPr>
      <w:b/>
      <w:bCs/>
    </w:rPr>
  </w:style>
  <w:style w:type="character" w:customStyle="1" w:styleId="CharChar">
    <w:name w:val="代码段 Char Char"/>
    <w:rsid w:val="00033190"/>
    <w:rPr>
      <w:rFonts w:ascii="仿宋_GB2312" w:eastAsia="仿宋_GB2312" w:hAnsi="宋体"/>
      <w:kern w:val="2"/>
      <w:sz w:val="21"/>
      <w:szCs w:val="21"/>
    </w:rPr>
  </w:style>
  <w:style w:type="character" w:styleId="a9">
    <w:name w:val="Hyperlink"/>
    <w:rsid w:val="00DD24B8"/>
    <w:rPr>
      <w:color w:val="0000FF"/>
      <w:u w:val="single"/>
    </w:rPr>
  </w:style>
  <w:style w:type="character" w:styleId="aa">
    <w:name w:val="FollowedHyperlink"/>
    <w:semiHidden/>
    <w:unhideWhenUsed/>
    <w:rsid w:val="004266B7"/>
    <w:rPr>
      <w:color w:val="954F72"/>
      <w:u w:val="single"/>
    </w:rPr>
  </w:style>
  <w:style w:type="paragraph" w:styleId="ab">
    <w:name w:val="Date"/>
    <w:basedOn w:val="a"/>
    <w:next w:val="a"/>
    <w:link w:val="ac"/>
    <w:rsid w:val="0052648B"/>
    <w:rPr>
      <w:rFonts w:ascii="Times New Roman" w:hAnsi="Times New Roman"/>
      <w:sz w:val="24"/>
      <w:szCs w:val="20"/>
    </w:rPr>
  </w:style>
  <w:style w:type="character" w:customStyle="1" w:styleId="ac">
    <w:name w:val="日期 字符"/>
    <w:link w:val="ab"/>
    <w:rsid w:val="0052648B"/>
    <w:rPr>
      <w:rFonts w:ascii="Times New Roman" w:hAnsi="Times New Roman"/>
      <w:kern w:val="2"/>
      <w:sz w:val="24"/>
    </w:rPr>
  </w:style>
  <w:style w:type="character" w:styleId="ad">
    <w:name w:val="annotation reference"/>
    <w:rsid w:val="0052648B"/>
    <w:rPr>
      <w:sz w:val="21"/>
      <w:szCs w:val="21"/>
    </w:rPr>
  </w:style>
  <w:style w:type="paragraph" w:styleId="ae">
    <w:name w:val="annotation text"/>
    <w:basedOn w:val="a"/>
    <w:link w:val="af"/>
    <w:rsid w:val="0052648B"/>
    <w:pPr>
      <w:jc w:val="left"/>
    </w:pPr>
    <w:rPr>
      <w:rFonts w:ascii="Times New Roman" w:hAnsi="Times New Roman"/>
      <w:szCs w:val="20"/>
    </w:rPr>
  </w:style>
  <w:style w:type="character" w:customStyle="1" w:styleId="af">
    <w:name w:val="批注文字 字符"/>
    <w:link w:val="ae"/>
    <w:rsid w:val="0052648B"/>
    <w:rPr>
      <w:rFonts w:ascii="Times New Roman" w:hAnsi="Times New Roman"/>
      <w:kern w:val="2"/>
      <w:sz w:val="21"/>
    </w:rPr>
  </w:style>
  <w:style w:type="paragraph" w:customStyle="1" w:styleId="af0">
    <w:name w:val="列出段落"/>
    <w:basedOn w:val="a"/>
    <w:uiPriority w:val="34"/>
    <w:qFormat/>
    <w:rsid w:val="0052648B"/>
    <w:pPr>
      <w:ind w:firstLineChars="200" w:firstLine="420"/>
    </w:pPr>
    <w:rPr>
      <w:rFonts w:ascii="Times New Roman" w:hAnsi="Times New Roman"/>
      <w:szCs w:val="20"/>
    </w:rPr>
  </w:style>
  <w:style w:type="paragraph" w:styleId="af1">
    <w:name w:val="Balloon Text"/>
    <w:basedOn w:val="a"/>
    <w:link w:val="af2"/>
    <w:semiHidden/>
    <w:unhideWhenUsed/>
    <w:rsid w:val="0052648B"/>
    <w:rPr>
      <w:sz w:val="18"/>
      <w:szCs w:val="18"/>
    </w:rPr>
  </w:style>
  <w:style w:type="character" w:customStyle="1" w:styleId="af2">
    <w:name w:val="批注框文本 字符"/>
    <w:link w:val="af1"/>
    <w:semiHidden/>
    <w:rsid w:val="0052648B"/>
    <w:rPr>
      <w:kern w:val="2"/>
      <w:sz w:val="18"/>
      <w:szCs w:val="18"/>
    </w:rPr>
  </w:style>
  <w:style w:type="character" w:styleId="HTML">
    <w:name w:val="HTML Code"/>
    <w:uiPriority w:val="99"/>
    <w:semiHidden/>
    <w:unhideWhenUsed/>
    <w:rsid w:val="00757282"/>
    <w:rPr>
      <w:rFonts w:ascii="宋体" w:eastAsia="宋体" w:hAnsi="宋体" w:cs="宋体"/>
      <w:sz w:val="24"/>
      <w:szCs w:val="24"/>
    </w:rPr>
  </w:style>
  <w:style w:type="paragraph" w:styleId="af3">
    <w:name w:val="Normal (Web)"/>
    <w:basedOn w:val="a"/>
    <w:uiPriority w:val="99"/>
    <w:semiHidden/>
    <w:unhideWhenUsed/>
    <w:rsid w:val="0009406D"/>
    <w:pPr>
      <w:widowControl/>
      <w:spacing w:before="100" w:beforeAutospacing="1" w:after="100" w:afterAutospacing="1"/>
      <w:jc w:val="left"/>
    </w:pPr>
    <w:rPr>
      <w:rFonts w:ascii="宋体" w:hAnsi="宋体" w:cs="宋体"/>
      <w:kern w:val="0"/>
      <w:sz w:val="24"/>
    </w:rPr>
  </w:style>
  <w:style w:type="paragraph" w:styleId="af4">
    <w:name w:val="List Paragraph"/>
    <w:basedOn w:val="a"/>
    <w:uiPriority w:val="34"/>
    <w:qFormat/>
    <w:rsid w:val="009E3478"/>
    <w:pPr>
      <w:ind w:firstLineChars="200" w:firstLine="420"/>
    </w:pPr>
  </w:style>
  <w:style w:type="paragraph" w:styleId="HTML0">
    <w:name w:val="HTML Preformatted"/>
    <w:basedOn w:val="a"/>
    <w:link w:val="HTML1"/>
    <w:uiPriority w:val="99"/>
    <w:semiHidden/>
    <w:unhideWhenUsed/>
    <w:rsid w:val="00C15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C15BCC"/>
    <w:rPr>
      <w:rFonts w:ascii="宋体" w:hAnsi="宋体" w:cs="宋体"/>
      <w:sz w:val="24"/>
      <w:szCs w:val="24"/>
    </w:rPr>
  </w:style>
  <w:style w:type="character" w:customStyle="1" w:styleId="kn">
    <w:name w:val="kn"/>
    <w:basedOn w:val="a0"/>
    <w:rsid w:val="00C15BCC"/>
  </w:style>
  <w:style w:type="character" w:customStyle="1" w:styleId="nn">
    <w:name w:val="nn"/>
    <w:basedOn w:val="a0"/>
    <w:rsid w:val="00C15BCC"/>
  </w:style>
  <w:style w:type="character" w:customStyle="1" w:styleId="k">
    <w:name w:val="k"/>
    <w:basedOn w:val="a0"/>
    <w:rsid w:val="00C15BCC"/>
  </w:style>
  <w:style w:type="character" w:customStyle="1" w:styleId="n">
    <w:name w:val="n"/>
    <w:basedOn w:val="a0"/>
    <w:rsid w:val="00C15BCC"/>
  </w:style>
  <w:style w:type="character" w:customStyle="1" w:styleId="p">
    <w:name w:val="p"/>
    <w:basedOn w:val="a0"/>
    <w:rsid w:val="00C15BCC"/>
  </w:style>
  <w:style w:type="character" w:customStyle="1" w:styleId="o">
    <w:name w:val="o"/>
    <w:basedOn w:val="a0"/>
    <w:rsid w:val="00C15BCC"/>
  </w:style>
  <w:style w:type="character" w:customStyle="1" w:styleId="s2">
    <w:name w:val="s2"/>
    <w:basedOn w:val="a0"/>
    <w:rsid w:val="00C15BCC"/>
  </w:style>
  <w:style w:type="character" w:customStyle="1" w:styleId="s1">
    <w:name w:val="s1"/>
    <w:basedOn w:val="a0"/>
    <w:rsid w:val="00C15BCC"/>
  </w:style>
  <w:style w:type="character" w:customStyle="1" w:styleId="mi">
    <w:name w:val="mi"/>
    <w:basedOn w:val="a0"/>
    <w:rsid w:val="00C15BCC"/>
  </w:style>
  <w:style w:type="character" w:customStyle="1" w:styleId="c1">
    <w:name w:val="c1"/>
    <w:basedOn w:val="a0"/>
    <w:rsid w:val="00C15BCC"/>
  </w:style>
  <w:style w:type="character" w:customStyle="1" w:styleId="kc">
    <w:name w:val="kc"/>
    <w:basedOn w:val="a0"/>
    <w:rsid w:val="00C15BCC"/>
  </w:style>
  <w:style w:type="character" w:customStyle="1" w:styleId="ow">
    <w:name w:val="ow"/>
    <w:basedOn w:val="a0"/>
    <w:rsid w:val="00C15BCC"/>
  </w:style>
  <w:style w:type="character" w:customStyle="1" w:styleId="nb">
    <w:name w:val="nb"/>
    <w:basedOn w:val="a0"/>
    <w:rsid w:val="0040374F"/>
  </w:style>
  <w:style w:type="character" w:customStyle="1" w:styleId="nf">
    <w:name w:val="nf"/>
    <w:basedOn w:val="a0"/>
    <w:rsid w:val="008025C9"/>
  </w:style>
  <w:style w:type="character" w:customStyle="1" w:styleId="token">
    <w:name w:val="token"/>
    <w:basedOn w:val="a0"/>
    <w:rsid w:val="00790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655">
      <w:bodyDiv w:val="1"/>
      <w:marLeft w:val="0"/>
      <w:marRight w:val="0"/>
      <w:marTop w:val="0"/>
      <w:marBottom w:val="0"/>
      <w:divBdr>
        <w:top w:val="none" w:sz="0" w:space="0" w:color="auto"/>
        <w:left w:val="none" w:sz="0" w:space="0" w:color="auto"/>
        <w:bottom w:val="none" w:sz="0" w:space="0" w:color="auto"/>
        <w:right w:val="none" w:sz="0" w:space="0" w:color="auto"/>
      </w:divBdr>
    </w:div>
    <w:div w:id="20979781">
      <w:bodyDiv w:val="1"/>
      <w:marLeft w:val="0"/>
      <w:marRight w:val="0"/>
      <w:marTop w:val="0"/>
      <w:marBottom w:val="0"/>
      <w:divBdr>
        <w:top w:val="none" w:sz="0" w:space="0" w:color="auto"/>
        <w:left w:val="none" w:sz="0" w:space="0" w:color="auto"/>
        <w:bottom w:val="none" w:sz="0" w:space="0" w:color="auto"/>
        <w:right w:val="none" w:sz="0" w:space="0" w:color="auto"/>
      </w:divBdr>
    </w:div>
    <w:div w:id="51320032">
      <w:bodyDiv w:val="1"/>
      <w:marLeft w:val="0"/>
      <w:marRight w:val="0"/>
      <w:marTop w:val="0"/>
      <w:marBottom w:val="0"/>
      <w:divBdr>
        <w:top w:val="none" w:sz="0" w:space="0" w:color="auto"/>
        <w:left w:val="none" w:sz="0" w:space="0" w:color="auto"/>
        <w:bottom w:val="none" w:sz="0" w:space="0" w:color="auto"/>
        <w:right w:val="none" w:sz="0" w:space="0" w:color="auto"/>
      </w:divBdr>
    </w:div>
    <w:div w:id="60953110">
      <w:bodyDiv w:val="1"/>
      <w:marLeft w:val="0"/>
      <w:marRight w:val="0"/>
      <w:marTop w:val="0"/>
      <w:marBottom w:val="0"/>
      <w:divBdr>
        <w:top w:val="none" w:sz="0" w:space="0" w:color="auto"/>
        <w:left w:val="none" w:sz="0" w:space="0" w:color="auto"/>
        <w:bottom w:val="none" w:sz="0" w:space="0" w:color="auto"/>
        <w:right w:val="none" w:sz="0" w:space="0" w:color="auto"/>
      </w:divBdr>
      <w:divsChild>
        <w:div w:id="1013606801">
          <w:marLeft w:val="806"/>
          <w:marRight w:val="0"/>
          <w:marTop w:val="0"/>
          <w:marBottom w:val="0"/>
          <w:divBdr>
            <w:top w:val="none" w:sz="0" w:space="0" w:color="auto"/>
            <w:left w:val="none" w:sz="0" w:space="0" w:color="auto"/>
            <w:bottom w:val="none" w:sz="0" w:space="0" w:color="auto"/>
            <w:right w:val="none" w:sz="0" w:space="0" w:color="auto"/>
          </w:divBdr>
        </w:div>
      </w:divsChild>
    </w:div>
    <w:div w:id="312413266">
      <w:bodyDiv w:val="1"/>
      <w:marLeft w:val="0"/>
      <w:marRight w:val="0"/>
      <w:marTop w:val="0"/>
      <w:marBottom w:val="0"/>
      <w:divBdr>
        <w:top w:val="none" w:sz="0" w:space="0" w:color="auto"/>
        <w:left w:val="none" w:sz="0" w:space="0" w:color="auto"/>
        <w:bottom w:val="none" w:sz="0" w:space="0" w:color="auto"/>
        <w:right w:val="none" w:sz="0" w:space="0" w:color="auto"/>
      </w:divBdr>
    </w:div>
    <w:div w:id="323053927">
      <w:bodyDiv w:val="1"/>
      <w:marLeft w:val="0"/>
      <w:marRight w:val="0"/>
      <w:marTop w:val="0"/>
      <w:marBottom w:val="0"/>
      <w:divBdr>
        <w:top w:val="none" w:sz="0" w:space="0" w:color="auto"/>
        <w:left w:val="none" w:sz="0" w:space="0" w:color="auto"/>
        <w:bottom w:val="none" w:sz="0" w:space="0" w:color="auto"/>
        <w:right w:val="none" w:sz="0" w:space="0" w:color="auto"/>
      </w:divBdr>
    </w:div>
    <w:div w:id="382682176">
      <w:bodyDiv w:val="1"/>
      <w:marLeft w:val="0"/>
      <w:marRight w:val="0"/>
      <w:marTop w:val="0"/>
      <w:marBottom w:val="0"/>
      <w:divBdr>
        <w:top w:val="none" w:sz="0" w:space="0" w:color="auto"/>
        <w:left w:val="none" w:sz="0" w:space="0" w:color="auto"/>
        <w:bottom w:val="none" w:sz="0" w:space="0" w:color="auto"/>
        <w:right w:val="none" w:sz="0" w:space="0" w:color="auto"/>
      </w:divBdr>
    </w:div>
    <w:div w:id="495456335">
      <w:bodyDiv w:val="1"/>
      <w:marLeft w:val="0"/>
      <w:marRight w:val="0"/>
      <w:marTop w:val="0"/>
      <w:marBottom w:val="0"/>
      <w:divBdr>
        <w:top w:val="none" w:sz="0" w:space="0" w:color="auto"/>
        <w:left w:val="none" w:sz="0" w:space="0" w:color="auto"/>
        <w:bottom w:val="none" w:sz="0" w:space="0" w:color="auto"/>
        <w:right w:val="none" w:sz="0" w:space="0" w:color="auto"/>
      </w:divBdr>
    </w:div>
    <w:div w:id="644971304">
      <w:bodyDiv w:val="1"/>
      <w:marLeft w:val="0"/>
      <w:marRight w:val="0"/>
      <w:marTop w:val="0"/>
      <w:marBottom w:val="0"/>
      <w:divBdr>
        <w:top w:val="none" w:sz="0" w:space="0" w:color="auto"/>
        <w:left w:val="none" w:sz="0" w:space="0" w:color="auto"/>
        <w:bottom w:val="none" w:sz="0" w:space="0" w:color="auto"/>
        <w:right w:val="none" w:sz="0" w:space="0" w:color="auto"/>
      </w:divBdr>
    </w:div>
    <w:div w:id="794104914">
      <w:bodyDiv w:val="1"/>
      <w:marLeft w:val="0"/>
      <w:marRight w:val="0"/>
      <w:marTop w:val="0"/>
      <w:marBottom w:val="0"/>
      <w:divBdr>
        <w:top w:val="none" w:sz="0" w:space="0" w:color="auto"/>
        <w:left w:val="none" w:sz="0" w:space="0" w:color="auto"/>
        <w:bottom w:val="none" w:sz="0" w:space="0" w:color="auto"/>
        <w:right w:val="none" w:sz="0" w:space="0" w:color="auto"/>
      </w:divBdr>
    </w:div>
    <w:div w:id="796024295">
      <w:bodyDiv w:val="1"/>
      <w:marLeft w:val="0"/>
      <w:marRight w:val="0"/>
      <w:marTop w:val="0"/>
      <w:marBottom w:val="0"/>
      <w:divBdr>
        <w:top w:val="none" w:sz="0" w:space="0" w:color="auto"/>
        <w:left w:val="none" w:sz="0" w:space="0" w:color="auto"/>
        <w:bottom w:val="none" w:sz="0" w:space="0" w:color="auto"/>
        <w:right w:val="none" w:sz="0" w:space="0" w:color="auto"/>
      </w:divBdr>
    </w:div>
    <w:div w:id="916745417">
      <w:bodyDiv w:val="1"/>
      <w:marLeft w:val="0"/>
      <w:marRight w:val="0"/>
      <w:marTop w:val="0"/>
      <w:marBottom w:val="0"/>
      <w:divBdr>
        <w:top w:val="none" w:sz="0" w:space="0" w:color="auto"/>
        <w:left w:val="none" w:sz="0" w:space="0" w:color="auto"/>
        <w:bottom w:val="none" w:sz="0" w:space="0" w:color="auto"/>
        <w:right w:val="none" w:sz="0" w:space="0" w:color="auto"/>
      </w:divBdr>
    </w:div>
    <w:div w:id="1060321485">
      <w:bodyDiv w:val="1"/>
      <w:marLeft w:val="0"/>
      <w:marRight w:val="0"/>
      <w:marTop w:val="0"/>
      <w:marBottom w:val="0"/>
      <w:divBdr>
        <w:top w:val="none" w:sz="0" w:space="0" w:color="auto"/>
        <w:left w:val="none" w:sz="0" w:space="0" w:color="auto"/>
        <w:bottom w:val="none" w:sz="0" w:space="0" w:color="auto"/>
        <w:right w:val="none" w:sz="0" w:space="0" w:color="auto"/>
      </w:divBdr>
    </w:div>
    <w:div w:id="1100032383">
      <w:bodyDiv w:val="1"/>
      <w:marLeft w:val="0"/>
      <w:marRight w:val="0"/>
      <w:marTop w:val="0"/>
      <w:marBottom w:val="0"/>
      <w:divBdr>
        <w:top w:val="none" w:sz="0" w:space="0" w:color="auto"/>
        <w:left w:val="none" w:sz="0" w:space="0" w:color="auto"/>
        <w:bottom w:val="none" w:sz="0" w:space="0" w:color="auto"/>
        <w:right w:val="none" w:sz="0" w:space="0" w:color="auto"/>
      </w:divBdr>
    </w:div>
    <w:div w:id="1251541495">
      <w:bodyDiv w:val="1"/>
      <w:marLeft w:val="0"/>
      <w:marRight w:val="0"/>
      <w:marTop w:val="0"/>
      <w:marBottom w:val="0"/>
      <w:divBdr>
        <w:top w:val="none" w:sz="0" w:space="0" w:color="auto"/>
        <w:left w:val="none" w:sz="0" w:space="0" w:color="auto"/>
        <w:bottom w:val="none" w:sz="0" w:space="0" w:color="auto"/>
        <w:right w:val="none" w:sz="0" w:space="0" w:color="auto"/>
      </w:divBdr>
    </w:div>
    <w:div w:id="1459299164">
      <w:bodyDiv w:val="1"/>
      <w:marLeft w:val="0"/>
      <w:marRight w:val="0"/>
      <w:marTop w:val="0"/>
      <w:marBottom w:val="0"/>
      <w:divBdr>
        <w:top w:val="none" w:sz="0" w:space="0" w:color="auto"/>
        <w:left w:val="none" w:sz="0" w:space="0" w:color="auto"/>
        <w:bottom w:val="none" w:sz="0" w:space="0" w:color="auto"/>
        <w:right w:val="none" w:sz="0" w:space="0" w:color="auto"/>
      </w:divBdr>
    </w:div>
    <w:div w:id="1485701243">
      <w:bodyDiv w:val="1"/>
      <w:marLeft w:val="0"/>
      <w:marRight w:val="0"/>
      <w:marTop w:val="0"/>
      <w:marBottom w:val="0"/>
      <w:divBdr>
        <w:top w:val="none" w:sz="0" w:space="0" w:color="auto"/>
        <w:left w:val="none" w:sz="0" w:space="0" w:color="auto"/>
        <w:bottom w:val="none" w:sz="0" w:space="0" w:color="auto"/>
        <w:right w:val="none" w:sz="0" w:space="0" w:color="auto"/>
      </w:divBdr>
    </w:div>
    <w:div w:id="1502424268">
      <w:bodyDiv w:val="1"/>
      <w:marLeft w:val="0"/>
      <w:marRight w:val="0"/>
      <w:marTop w:val="0"/>
      <w:marBottom w:val="0"/>
      <w:divBdr>
        <w:top w:val="none" w:sz="0" w:space="0" w:color="auto"/>
        <w:left w:val="none" w:sz="0" w:space="0" w:color="auto"/>
        <w:bottom w:val="none" w:sz="0" w:space="0" w:color="auto"/>
        <w:right w:val="none" w:sz="0" w:space="0" w:color="auto"/>
      </w:divBdr>
    </w:div>
    <w:div w:id="1554922789">
      <w:bodyDiv w:val="1"/>
      <w:marLeft w:val="0"/>
      <w:marRight w:val="0"/>
      <w:marTop w:val="0"/>
      <w:marBottom w:val="0"/>
      <w:divBdr>
        <w:top w:val="none" w:sz="0" w:space="0" w:color="auto"/>
        <w:left w:val="none" w:sz="0" w:space="0" w:color="auto"/>
        <w:bottom w:val="none" w:sz="0" w:space="0" w:color="auto"/>
        <w:right w:val="none" w:sz="0" w:space="0" w:color="auto"/>
      </w:divBdr>
    </w:div>
    <w:div w:id="1598488602">
      <w:bodyDiv w:val="1"/>
      <w:marLeft w:val="0"/>
      <w:marRight w:val="0"/>
      <w:marTop w:val="0"/>
      <w:marBottom w:val="0"/>
      <w:divBdr>
        <w:top w:val="none" w:sz="0" w:space="0" w:color="auto"/>
        <w:left w:val="none" w:sz="0" w:space="0" w:color="auto"/>
        <w:bottom w:val="none" w:sz="0" w:space="0" w:color="auto"/>
        <w:right w:val="none" w:sz="0" w:space="0" w:color="auto"/>
      </w:divBdr>
    </w:div>
    <w:div w:id="1730768376">
      <w:bodyDiv w:val="1"/>
      <w:marLeft w:val="0"/>
      <w:marRight w:val="0"/>
      <w:marTop w:val="0"/>
      <w:marBottom w:val="0"/>
      <w:divBdr>
        <w:top w:val="none" w:sz="0" w:space="0" w:color="auto"/>
        <w:left w:val="none" w:sz="0" w:space="0" w:color="auto"/>
        <w:bottom w:val="none" w:sz="0" w:space="0" w:color="auto"/>
        <w:right w:val="none" w:sz="0" w:space="0" w:color="auto"/>
      </w:divBdr>
    </w:div>
    <w:div w:id="1882471725">
      <w:bodyDiv w:val="1"/>
      <w:marLeft w:val="0"/>
      <w:marRight w:val="0"/>
      <w:marTop w:val="0"/>
      <w:marBottom w:val="0"/>
      <w:divBdr>
        <w:top w:val="none" w:sz="0" w:space="0" w:color="auto"/>
        <w:left w:val="none" w:sz="0" w:space="0" w:color="auto"/>
        <w:bottom w:val="none" w:sz="0" w:space="0" w:color="auto"/>
        <w:right w:val="none" w:sz="0" w:space="0" w:color="auto"/>
      </w:divBdr>
      <w:divsChild>
        <w:div w:id="2069451971">
          <w:marLeft w:val="547"/>
          <w:marRight w:val="0"/>
          <w:marTop w:val="154"/>
          <w:marBottom w:val="0"/>
          <w:divBdr>
            <w:top w:val="none" w:sz="0" w:space="0" w:color="auto"/>
            <w:left w:val="none" w:sz="0" w:space="0" w:color="auto"/>
            <w:bottom w:val="none" w:sz="0" w:space="0" w:color="auto"/>
            <w:right w:val="none" w:sz="0" w:space="0" w:color="auto"/>
          </w:divBdr>
        </w:div>
      </w:divsChild>
    </w:div>
    <w:div w:id="1946576919">
      <w:bodyDiv w:val="1"/>
      <w:marLeft w:val="0"/>
      <w:marRight w:val="0"/>
      <w:marTop w:val="0"/>
      <w:marBottom w:val="0"/>
      <w:divBdr>
        <w:top w:val="none" w:sz="0" w:space="0" w:color="auto"/>
        <w:left w:val="none" w:sz="0" w:space="0" w:color="auto"/>
        <w:bottom w:val="none" w:sz="0" w:space="0" w:color="auto"/>
        <w:right w:val="none" w:sz="0" w:space="0" w:color="auto"/>
      </w:divBdr>
    </w:div>
    <w:div w:id="2127893243">
      <w:bodyDiv w:val="1"/>
      <w:marLeft w:val="0"/>
      <w:marRight w:val="0"/>
      <w:marTop w:val="0"/>
      <w:marBottom w:val="0"/>
      <w:divBdr>
        <w:top w:val="none" w:sz="0" w:space="0" w:color="auto"/>
        <w:left w:val="none" w:sz="0" w:space="0" w:color="auto"/>
        <w:bottom w:val="none" w:sz="0" w:space="0" w:color="auto"/>
        <w:right w:val="none" w:sz="0" w:space="0" w:color="auto"/>
      </w:divBdr>
      <w:divsChild>
        <w:div w:id="37520635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4094</Words>
  <Characters>23337</Characters>
  <Application>Microsoft Office Word</Application>
  <DocSecurity>0</DocSecurity>
  <Lines>194</Lines>
  <Paragraphs>54</Paragraphs>
  <ScaleCrop>false</ScaleCrop>
  <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涵 王</cp:lastModifiedBy>
  <cp:revision>112</cp:revision>
  <dcterms:created xsi:type="dcterms:W3CDTF">2024-03-16T13:36:00Z</dcterms:created>
  <dcterms:modified xsi:type="dcterms:W3CDTF">2024-04-07T14:43:00Z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